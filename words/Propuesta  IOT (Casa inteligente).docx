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34310" w14:textId="21A3B17E" w:rsidR="00FE69A3" w:rsidRDefault="00BD1C32" w:rsidP="00A739E7">
      <w:pPr>
        <w:pStyle w:val="Sinespaciado"/>
        <w:spacing w:before="1540" w:after="240"/>
        <w:jc w:val="center"/>
        <w:rPr>
          <w:color w:val="4472C4" w:themeColor="accent1"/>
        </w:rPr>
      </w:pPr>
      <w:r>
        <w:rPr>
          <w:noProof/>
        </w:rPr>
        <mc:AlternateContent>
          <mc:Choice Requires="wps">
            <w:drawing>
              <wp:anchor distT="0" distB="0" distL="114300" distR="114300" simplePos="0" relativeHeight="251679744" behindDoc="0" locked="0" layoutInCell="1" allowOverlap="1" wp14:anchorId="7F6D910F" wp14:editId="508337D4">
                <wp:simplePos x="0" y="0"/>
                <wp:positionH relativeFrom="page">
                  <wp:align>left</wp:align>
                </wp:positionH>
                <wp:positionV relativeFrom="paragraph">
                  <wp:posOffset>-1609634</wp:posOffset>
                </wp:positionV>
                <wp:extent cx="12925516" cy="10177054"/>
                <wp:effectExtent l="0" t="0" r="9525" b="0"/>
                <wp:wrapNone/>
                <wp:docPr id="18" name="Rectángulo 18"/>
                <wp:cNvGraphicFramePr/>
                <a:graphic xmlns:a="http://schemas.openxmlformats.org/drawingml/2006/main">
                  <a:graphicData uri="http://schemas.microsoft.com/office/word/2010/wordprocessingShape">
                    <wps:wsp>
                      <wps:cNvSpPr/>
                      <wps:spPr>
                        <a:xfrm>
                          <a:off x="0" y="0"/>
                          <a:ext cx="12925516" cy="10177054"/>
                        </a:xfrm>
                        <a:prstGeom prst="rect">
                          <a:avLst/>
                        </a:prstGeom>
                        <a:solidFill>
                          <a:schemeClr val="bg2">
                            <a:lumMod val="25000"/>
                            <a:alpha val="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73952E" w14:textId="6DC0C5D0" w:rsidR="00995348" w:rsidRDefault="00995348" w:rsidP="00995348">
                            <w:pPr>
                              <w:pStyle w:val="Sinespaciad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D910F" id="Rectángulo 18" o:spid="_x0000_s1026" style="position:absolute;left:0;text-align:left;margin-left:0;margin-top:-126.75pt;width:1017.75pt;height:801.35pt;z-index:2516797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" fillcolor="#393737 [814]" stroked="f" strokeweight="1pt">
                <v:fill opacity="4626f"/>
                <v:textbox>
                  <w:txbxContent>
                    <w:p w14:paraId="2973952E" w14:textId="6DC0C5D0" w:rsidR="00995348" w:rsidRDefault="00995348" w:rsidP="00995348">
                      <w:pPr>
                        <w:pStyle w:val="Sinespaciado"/>
                      </w:pPr>
                    </w:p>
                  </w:txbxContent>
                </v:textbox>
                <w10:wrap anchorx="page"/>
              </v:rect>
            </w:pict>
          </mc:Fallback>
        </mc:AlternateContent>
      </w:r>
      <w:r w:rsidR="00074F08">
        <w:rPr>
          <w:noProof/>
        </w:rPr>
        <mc:AlternateContent>
          <mc:Choice Requires="wpg">
            <w:drawing>
              <wp:anchor distT="0" distB="0" distL="114300" distR="114300" simplePos="0" relativeHeight="251672576" behindDoc="0" locked="0" layoutInCell="1" allowOverlap="1" wp14:anchorId="0A4EBB56" wp14:editId="53A857BA">
                <wp:simplePos x="0" y="0"/>
                <wp:positionH relativeFrom="column">
                  <wp:posOffset>-1080135</wp:posOffset>
                </wp:positionH>
                <wp:positionV relativeFrom="paragraph">
                  <wp:posOffset>-1620520</wp:posOffset>
                </wp:positionV>
                <wp:extent cx="7915275" cy="4451985"/>
                <wp:effectExtent l="0" t="0" r="9525" b="5715"/>
                <wp:wrapNone/>
                <wp:docPr id="31" name="Grupo 31"/>
                <wp:cNvGraphicFramePr/>
                <a:graphic xmlns:a="http://schemas.openxmlformats.org/drawingml/2006/main">
                  <a:graphicData uri="http://schemas.microsoft.com/office/word/2010/wordprocessingGroup">
                    <wpg:wgp>
                      <wpg:cNvGrpSpPr/>
                      <wpg:grpSpPr>
                        <a:xfrm>
                          <a:off x="0" y="0"/>
                          <a:ext cx="7915275" cy="4451985"/>
                          <a:chOff x="0" y="0"/>
                          <a:chExt cx="7915275" cy="4451985"/>
                        </a:xfrm>
                      </wpg:grpSpPr>
                      <pic:pic xmlns:pic="http://schemas.openxmlformats.org/drawingml/2006/picture">
                        <pic:nvPicPr>
                          <pic:cNvPr id="20" name="Imagen 20" descr="Universidad La Gran Colombia Armenia 50 Años - YouTube"/>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15275" cy="4451985"/>
                          </a:xfrm>
                          <a:prstGeom prst="rect">
                            <a:avLst/>
                          </a:prstGeom>
                          <a:noFill/>
                          <a:ln>
                            <a:noFill/>
                          </a:ln>
                        </pic:spPr>
                      </pic:pic>
                      <wpg:grpSp>
                        <wpg:cNvPr id="30" name="Grupo 30"/>
                        <wpg:cNvGrpSpPr/>
                        <wpg:grpSpPr>
                          <a:xfrm>
                            <a:off x="468086" y="3472543"/>
                            <a:ext cx="3431268" cy="485140"/>
                            <a:chOff x="0" y="0"/>
                            <a:chExt cx="3431268" cy="485140"/>
                          </a:xfrm>
                        </wpg:grpSpPr>
                        <pic:pic xmlns:pic="http://schemas.openxmlformats.org/drawingml/2006/picture">
                          <pic:nvPicPr>
                            <pic:cNvPr id="29" name="Imagen 29" descr="Universidad La Gran Colombia Armenia 50 Años - YouTube"/>
                            <pic:cNvPicPr>
                              <a:picLocks noChangeAspect="1"/>
                            </pic:cNvPicPr>
                          </pic:nvPicPr>
                          <pic:blipFill rotWithShape="1">
                            <a:blip r:embed="rId8">
                              <a:extLst>
                                <a:ext uri="{28A0092B-C50C-407E-A947-70E740481C1C}">
                                  <a14:useLocalDpi xmlns:a14="http://schemas.microsoft.com/office/drawing/2010/main" val="0"/>
                                </a:ext>
                              </a:extLst>
                            </a:blip>
                            <a:srcRect l="687" t="84601" r="70432" b="735"/>
                            <a:stretch/>
                          </pic:blipFill>
                          <pic:spPr bwMode="auto">
                            <a:xfrm>
                              <a:off x="0" y="32657"/>
                              <a:ext cx="2449195" cy="326390"/>
                            </a:xfrm>
                            <a:prstGeom prst="rect">
                              <a:avLst/>
                            </a:prstGeom>
                            <a:solidFill>
                              <a:srgbClr val="FFFFFF">
                                <a:alpha val="55000"/>
                              </a:srgbClr>
                            </a:solidFill>
                            <a:ln>
                              <a:noFill/>
                            </a:ln>
                            <a:extLst>
                              <a:ext uri="{53640926-AAD7-44D8-BBD7-CCE9431645EC}">
                                <a14:shadowObscured xmlns:a14="http://schemas.microsoft.com/office/drawing/2010/main"/>
                              </a:ext>
                            </a:extLst>
                          </pic:spPr>
                        </pic:pic>
                        <wps:wsp>
                          <wps:cNvPr id="217" name="Cuadro de texto 2"/>
                          <wps:cNvSpPr txBox="1">
                            <a:spLocks noChangeArrowheads="1"/>
                          </wps:cNvSpPr>
                          <wps:spPr bwMode="auto">
                            <a:xfrm>
                              <a:off x="1186543" y="0"/>
                              <a:ext cx="2244725" cy="485140"/>
                            </a:xfrm>
                            <a:prstGeom prst="rect">
                              <a:avLst/>
                            </a:prstGeom>
                            <a:noFill/>
                            <a:ln w="9525">
                              <a:noFill/>
                              <a:miter lim="800000"/>
                              <a:headEnd/>
                              <a:tailEnd/>
                            </a:ln>
                            <a:effectLst>
                              <a:outerShdw blurRad="50800" dist="50800" dir="5400000" algn="ctr" rotWithShape="0">
                                <a:srgbClr val="000000">
                                  <a:alpha val="1000"/>
                                </a:srgbClr>
                              </a:outerShdw>
                            </a:effectLst>
                          </wps:spPr>
                          <wps:txbx>
                            <w:txbxContent>
                              <w:p w14:paraId="49D56C2D" w14:textId="75E4C058" w:rsidR="00FE69A3" w:rsidRPr="00074F08" w:rsidRDefault="00FE69A3">
                                <w:pPr>
                                  <w:rPr>
                                    <w:rFonts w:ascii="Harlow Solid Italic" w:hAnsi="Harlow Solid Italic"/>
                                    <w:color w:val="FFFFFF" w:themeColor="background1"/>
                                    <w:sz w:val="48"/>
                                    <w:szCs w:val="48"/>
                                  </w:rPr>
                                </w:pPr>
                                <w:r w:rsidRPr="00074F08">
                                  <w:rPr>
                                    <w:rFonts w:ascii="Harlow Solid Italic" w:hAnsi="Harlow Solid Italic"/>
                                    <w:color w:val="FFFFFF" w:themeColor="background1"/>
                                    <w:sz w:val="48"/>
                                    <w:szCs w:val="48"/>
                                  </w:rPr>
                                  <w:t>Medellín</w:t>
                                </w:r>
                              </w:p>
                            </w:txbxContent>
                          </wps:txbx>
                          <wps:bodyPr rot="0" vert="horz" wrap="square" lIns="91440" tIns="45720" rIns="91440" bIns="45720" anchor="t" anchorCtr="0">
                            <a:spAutoFit/>
                          </wps:bodyPr>
                        </wps:wsp>
                      </wpg:grpSp>
                    </wpg:wgp>
                  </a:graphicData>
                </a:graphic>
              </wp:anchor>
            </w:drawing>
          </mc:Choice>
          <mc:Fallback>
            <w:pict>
              <v:group w14:anchorId="0A4EBB56" id="Grupo 31" o:spid="_x0000_s1027" style="position:absolute;left:0;text-align:left;margin-left:-85.05pt;margin-top:-127.6pt;width:623.25pt;height:350.55pt;z-index:251672576" coordsize="79152,4451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0" o:spid="_x0000_s1028" type="#_x0000_t75" alt="Universidad La Gran Colombia Armenia 50 Años - YouTube" style="position:absolute;width:79152;height:445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">
                  <v:imagedata r:id="rId9" o:title="Universidad La Gran Colombia Armenia 50 Años - YouTube"/>
                </v:shape>
                <v:group id="Grupo 30" o:spid="_x0000_s1029" style="position:absolute;left:4680;top:34725;width:34313;height:4851" coordsize="34312,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Imagen 29" o:spid="_x0000_s1030" type="#_x0000_t75" alt="Universidad La Gran Colombia Armenia 50 Años - YouTube" style="position:absolute;top:326;width:24491;height:3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" filled="t">
                    <v:fill opacity="35980f"/>
                    <v:imagedata r:id="rId9" o:title="Universidad La Gran Colombia Armenia 50 Años - YouTube" croptop="55444f" cropbottom="482f" cropleft="450f" cropright="46158f"/>
                  </v:shape>
                  <v:shapetype id="_x0000_t202" coordsize="21600,21600" o:spt="202" path="m,l,21600r21600,l21600,xe">
                    <v:stroke joinstyle="miter"/>
                    <v:path gradientshapeok="t" o:connecttype="rect"/>
                  </v:shapetype>
                  <v:shape id="Cuadro de texto 2" o:spid="_x0000_s1031" type="#_x0000_t202" style="position:absolute;left:11865;width:22447;height:4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" filled="f" stroked="f">
                    <v:shadow on="t" color="black" opacity="655f" offset="0,4pt"/>
                    <v:textbox style="mso-fit-shape-to-text:t">
                      <w:txbxContent>
                        <w:p w14:paraId="49D56C2D" w14:textId="75E4C058" w:rsidR="00FE69A3" w:rsidRPr="00074F08" w:rsidRDefault="00FE69A3">
                          <w:pPr>
                            <w:rPr>
                              <w:rFonts w:ascii="Harlow Solid Italic" w:hAnsi="Harlow Solid Italic"/>
                              <w:color w:val="FFFFFF" w:themeColor="background1"/>
                              <w:sz w:val="48"/>
                              <w:szCs w:val="48"/>
                            </w:rPr>
                          </w:pPr>
                          <w:r w:rsidRPr="00074F08">
                            <w:rPr>
                              <w:rFonts w:ascii="Harlow Solid Italic" w:hAnsi="Harlow Solid Italic"/>
                              <w:color w:val="FFFFFF" w:themeColor="background1"/>
                              <w:sz w:val="48"/>
                              <w:szCs w:val="48"/>
                            </w:rPr>
                            <w:t>Medellín</w:t>
                          </w:r>
                        </w:p>
                      </w:txbxContent>
                    </v:textbox>
                  </v:shape>
                </v:group>
              </v:group>
            </w:pict>
          </mc:Fallback>
        </mc:AlternateContent>
      </w:r>
    </w:p>
    <w:sdt>
      <w:sdtPr>
        <w:rPr>
          <w:color w:val="4472C4" w:themeColor="accent1"/>
        </w:rPr>
        <w:id w:val="597768188"/>
        <w:docPartObj>
          <w:docPartGallery w:val="Cover Pages"/>
          <w:docPartUnique/>
        </w:docPartObj>
      </w:sdtPr>
      <w:sdtEndPr>
        <w:rPr>
          <w:rFonts w:ascii="Arial" w:hAnsi="Arial" w:cs="Arial"/>
          <w:color w:val="auto"/>
          <w:sz w:val="24"/>
          <w:szCs w:val="24"/>
          <w:lang w:val="en-US"/>
        </w:rPr>
      </w:sdtEndPr>
      <w:sdtContent>
        <w:p w14:paraId="79FA7D3B" w14:textId="65379D8A" w:rsidR="00A739E7" w:rsidRDefault="00074F08" w:rsidP="00A739E7">
          <w:pPr>
            <w:pStyle w:val="Sinespaciado"/>
            <w:spacing w:before="1540" w:after="240"/>
            <w:jc w:val="center"/>
            <w:rPr>
              <w:color w:val="4472C4" w:themeColor="accent1"/>
            </w:rPr>
          </w:pPr>
          <w:r>
            <w:rPr>
              <w:noProof/>
            </w:rPr>
            <w:drawing>
              <wp:anchor distT="0" distB="0" distL="114300" distR="114300" simplePos="0" relativeHeight="251660288" behindDoc="0" locked="0" layoutInCell="1" allowOverlap="1" wp14:anchorId="29A907D1" wp14:editId="1D57BC4F">
                <wp:simplePos x="0" y="0"/>
                <wp:positionH relativeFrom="page">
                  <wp:posOffset>0</wp:posOffset>
                </wp:positionH>
                <wp:positionV relativeFrom="paragraph">
                  <wp:posOffset>1222284</wp:posOffset>
                </wp:positionV>
                <wp:extent cx="7960995" cy="8243249"/>
                <wp:effectExtent l="0" t="0" r="1905" b="5715"/>
                <wp:wrapNone/>
                <wp:docPr id="22" name="Imagen 22" descr="Universidad La Gran Colombia - Universidad La Gran Colombia - Sede Bogot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iversidad La Gran Colombia - Universidad La Gran Colombia - Sede Bogotá"/>
                        <pic:cNvPicPr>
                          <a:picLocks noChangeAspect="1" noChangeArrowheads="1"/>
                        </pic:cNvPicPr>
                      </pic:nvPicPr>
                      <pic:blipFill rotWithShape="1">
                        <a:blip r:embed="rId10">
                          <a:extLst>
                            <a:ext uri="{28A0092B-C50C-407E-A947-70E740481C1C}">
                              <a14:useLocalDpi xmlns:a14="http://schemas.microsoft.com/office/drawing/2010/main" val="0"/>
                            </a:ext>
                          </a:extLst>
                        </a:blip>
                        <a:srcRect t="5373"/>
                        <a:stretch/>
                      </pic:blipFill>
                      <pic:spPr bwMode="auto">
                        <a:xfrm>
                          <a:off x="0" y="0"/>
                          <a:ext cx="7960995" cy="824324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338E4F" w14:textId="0E17A571" w:rsidR="00A739E7" w:rsidRDefault="00074F08">
          <w:pPr>
            <w:widowControl/>
            <w:autoSpaceDE/>
            <w:autoSpaceDN/>
            <w:adjustRightInd/>
            <w:spacing w:after="160" w:line="259" w:lineRule="auto"/>
            <w:rPr>
              <w:rFonts w:ascii="Arial" w:hAnsi="Arial" w:cs="Arial"/>
              <w:sz w:val="24"/>
              <w:szCs w:val="24"/>
              <w:lang w:val="en-US"/>
            </w:rPr>
          </w:pPr>
          <w:r>
            <w:rPr>
              <w:rFonts w:ascii="Arial" w:hAnsi="Arial" w:cs="Arial"/>
              <w:noProof/>
              <w:sz w:val="24"/>
              <w:szCs w:val="24"/>
              <w:lang w:val="en-US"/>
            </w:rPr>
            <mc:AlternateContent>
              <mc:Choice Requires="wpg">
                <w:drawing>
                  <wp:anchor distT="0" distB="0" distL="114300" distR="114300" simplePos="0" relativeHeight="251680768" behindDoc="0" locked="0" layoutInCell="1" allowOverlap="1" wp14:anchorId="12D91E56" wp14:editId="33B8EBCF">
                    <wp:simplePos x="0" y="0"/>
                    <wp:positionH relativeFrom="column">
                      <wp:posOffset>-647428</wp:posOffset>
                    </wp:positionH>
                    <wp:positionV relativeFrom="paragraph">
                      <wp:posOffset>3501299</wp:posOffset>
                    </wp:positionV>
                    <wp:extent cx="3844925" cy="1684020"/>
                    <wp:effectExtent l="19050" t="38100" r="22225" b="30480"/>
                    <wp:wrapNone/>
                    <wp:docPr id="32" name="Grupo 32"/>
                    <wp:cNvGraphicFramePr/>
                    <a:graphic xmlns:a="http://schemas.openxmlformats.org/drawingml/2006/main">
                      <a:graphicData uri="http://schemas.microsoft.com/office/word/2010/wordprocessingGroup">
                        <wpg:wgp>
                          <wpg:cNvGrpSpPr/>
                          <wpg:grpSpPr>
                            <a:xfrm>
                              <a:off x="0" y="0"/>
                              <a:ext cx="3844925" cy="1684020"/>
                              <a:chOff x="0" y="0"/>
                              <a:chExt cx="3844925" cy="1684020"/>
                            </a:xfrm>
                          </wpg:grpSpPr>
                          <wps:wsp>
                            <wps:cNvPr id="27" name="Rectángulo: esquinas redondeadas 27"/>
                            <wps:cNvSpPr/>
                            <wps:spPr>
                              <a:xfrm>
                                <a:off x="0" y="0"/>
                                <a:ext cx="3844925" cy="1684020"/>
                              </a:xfrm>
                              <a:prstGeom prst="roundRect">
                                <a:avLst>
                                  <a:gd name="adj" fmla="val 4985"/>
                                </a:avLst>
                              </a:prstGeom>
                              <a:solidFill>
                                <a:srgbClr val="0F9ECB">
                                  <a:alpha val="98000"/>
                                </a:srgbClr>
                              </a:solidFill>
                              <a:ln>
                                <a:noFill/>
                              </a:ln>
                              <a:effectLst>
                                <a:outerShdw blurRad="508000" dist="139700" dir="5400000" sx="74000" sy="74000" algn="ctr" rotWithShape="0">
                                  <a:schemeClr val="accent6">
                                    <a:lumMod val="60000"/>
                                    <a:lumOff val="40000"/>
                                    <a:alpha val="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ángulo 26"/>
                            <wps:cNvSpPr/>
                            <wps:spPr>
                              <a:xfrm>
                                <a:off x="242207" y="92529"/>
                                <a:ext cx="3535680" cy="609600"/>
                              </a:xfrm>
                              <a:prstGeom prst="rect">
                                <a:avLst/>
                              </a:prstGeom>
                              <a:solidFill>
                                <a:srgbClr val="0F9ECB">
                                  <a:alpha val="43922"/>
                                </a:srgbClr>
                              </a:solidFill>
                              <a:ln>
                                <a:noFill/>
                              </a:ln>
                            </wps:spPr>
                            <wps:style>
                              <a:lnRef idx="1">
                                <a:schemeClr val="accent6"/>
                              </a:lnRef>
                              <a:fillRef idx="3">
                                <a:schemeClr val="accent6"/>
                              </a:fillRef>
                              <a:effectRef idx="2">
                                <a:schemeClr val="accent6"/>
                              </a:effectRef>
                              <a:fontRef idx="minor">
                                <a:schemeClr val="lt1"/>
                              </a:fontRef>
                            </wps:style>
                            <wps:txbx>
                              <w:txbxContent>
                                <w:p w14:paraId="128FFD31" w14:textId="2D18A808" w:rsidR="00FE69A3" w:rsidRPr="00FE69A3" w:rsidRDefault="00FE69A3" w:rsidP="00FE69A3">
                                  <w:pPr>
                                    <w:jc w:val="center"/>
                                    <w:rPr>
                                      <w:sz w:val="52"/>
                                      <w:szCs w:val="52"/>
                                      <w:lang w:val="es-MX"/>
                                    </w:rPr>
                                  </w:pPr>
                                  <w:r w:rsidRPr="00FE69A3">
                                    <w:rPr>
                                      <w:sz w:val="52"/>
                                      <w:szCs w:val="52"/>
                                      <w:lang w:val="es-MX"/>
                                    </w:rPr>
                                    <w:t>CURSO PR</w:t>
                                  </w:r>
                                  <w:r w:rsidR="00BF56A8">
                                    <w:rPr>
                                      <w:sz w:val="52"/>
                                      <w:szCs w:val="52"/>
                                      <w:lang w:val="es-MX"/>
                                    </w:rPr>
                                    <w:t>Á</w:t>
                                  </w:r>
                                  <w:r w:rsidRPr="00FE69A3">
                                    <w:rPr>
                                      <w:sz w:val="52"/>
                                      <w:szCs w:val="52"/>
                                      <w:lang w:val="es-MX"/>
                                    </w:rPr>
                                    <w:t>CTICO</w:t>
                                  </w:r>
                                  <w:r>
                                    <w:rPr>
                                      <w:sz w:val="52"/>
                                      <w:szCs w:val="52"/>
                                      <w:lang w:val="es-MX"/>
                                    </w:rPr>
                                    <w:t xml:space="preserve"> 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ángulo 25"/>
                            <wps:cNvSpPr/>
                            <wps:spPr>
                              <a:xfrm>
                                <a:off x="111579" y="636815"/>
                                <a:ext cx="3627120" cy="975360"/>
                              </a:xfrm>
                              <a:prstGeom prst="rect">
                                <a:avLst/>
                              </a:prstGeom>
                              <a:solidFill>
                                <a:srgbClr val="0F9ECB"/>
                              </a:solidFill>
                              <a:ln>
                                <a:noFill/>
                              </a:ln>
                            </wps:spPr>
                            <wps:style>
                              <a:lnRef idx="1">
                                <a:schemeClr val="accent6"/>
                              </a:lnRef>
                              <a:fillRef idx="3">
                                <a:schemeClr val="accent6"/>
                              </a:fillRef>
                              <a:effectRef idx="2">
                                <a:schemeClr val="accent6"/>
                              </a:effectRef>
                              <a:fontRef idx="minor">
                                <a:schemeClr val="lt1"/>
                              </a:fontRef>
                            </wps:style>
                            <wps:txbx>
                              <w:txbxContent>
                                <w:p w14:paraId="6A1A6B37" w14:textId="5EE6266A" w:rsidR="00FE69A3" w:rsidRPr="00BF56A8" w:rsidRDefault="00F93CDC" w:rsidP="00FE69A3">
                                  <w:pPr>
                                    <w:jc w:val="center"/>
                                    <w:rPr>
                                      <w:rFonts w:ascii="Cascadia Code" w:eastAsia="STXinwei" w:hAnsi="Cascadia Code" w:cs="Cascadia Code"/>
                                      <w:b/>
                                      <w:bCs/>
                                      <w:color w:val="FFFFFF" w:themeColor="background1"/>
                                      <w:sz w:val="56"/>
                                      <w:szCs w:val="56"/>
                                      <w:lang w:val="es-MX"/>
                                      <w14:textFill>
                                        <w14:solidFill>
                                          <w14:schemeClr w14:val="bg1">
                                            <w14:alpha w14:val="9000"/>
                                          </w14:schemeClr>
                                        </w14:solidFill>
                                      </w14:textFill>
                                    </w:rPr>
                                  </w:pPr>
                                  <w:r>
                                    <w:rPr>
                                      <w:rFonts w:ascii="Cascadia Code" w:eastAsia="STXinwei" w:hAnsi="Cascadia Code" w:cs="Cascadia Code"/>
                                      <w:b/>
                                      <w:bCs/>
                                      <w:color w:val="FFFFFF" w:themeColor="background1"/>
                                      <w:sz w:val="56"/>
                                      <w:szCs w:val="56"/>
                                      <w:lang w:val="es-MX"/>
                                      <w14:textFill>
                                        <w14:solidFill>
                                          <w14:schemeClr w14:val="bg1">
                                            <w14:alpha w14:val="9000"/>
                                          </w14:schemeClr>
                                        </w14:solidFill>
                                      </w14:textFill>
                                    </w:rPr>
                                    <w:t>IOT (Casa inteligente)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2D91E56" id="Grupo 32" o:spid="_x0000_s1032" style="position:absolute;margin-left:-51pt;margin-top:275.7pt;width:302.75pt;height:132.6pt;z-index:251680768" coordsize="38449,1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">
                    <v:roundrect id="Rectángulo: esquinas redondeadas 27" o:spid="_x0000_s1033" style="position:absolute;width:38449;height:16840;visibility:visible;mso-wrap-style:square;v-text-anchor:middle" arcsize="32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" fillcolor="#0f9ecb" stroked="f" strokeweight="1pt">
                      <v:fill opacity="64250f"/>
                      <v:stroke joinstyle="miter"/>
                      <v:shadow on="t" type="perspective" color="#a8d08d [1945]" opacity="0" offset="0,11pt" matrix="48497f,,,48497f"/>
                    </v:roundrect>
                    <v:rect id="Rectángulo 26" o:spid="_x0000_s1034" style="position:absolute;left:2422;top:925;width:35356;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" fillcolor="#0f9ecb" stroked="f" strokeweight=".5pt">
                      <v:fill opacity="28784f"/>
                      <v:textbox>
                        <w:txbxContent>
                          <w:p w14:paraId="128FFD31" w14:textId="2D18A808" w:rsidR="00FE69A3" w:rsidRPr="00FE69A3" w:rsidRDefault="00FE69A3" w:rsidP="00FE69A3">
                            <w:pPr>
                              <w:jc w:val="center"/>
                              <w:rPr>
                                <w:sz w:val="52"/>
                                <w:szCs w:val="52"/>
                                <w:lang w:val="es-MX"/>
                              </w:rPr>
                            </w:pPr>
                            <w:r w:rsidRPr="00FE69A3">
                              <w:rPr>
                                <w:sz w:val="52"/>
                                <w:szCs w:val="52"/>
                                <w:lang w:val="es-MX"/>
                              </w:rPr>
                              <w:t>CURSO PR</w:t>
                            </w:r>
                            <w:r w:rsidR="00BF56A8">
                              <w:rPr>
                                <w:sz w:val="52"/>
                                <w:szCs w:val="52"/>
                                <w:lang w:val="es-MX"/>
                              </w:rPr>
                              <w:t>Á</w:t>
                            </w:r>
                            <w:r w:rsidRPr="00FE69A3">
                              <w:rPr>
                                <w:sz w:val="52"/>
                                <w:szCs w:val="52"/>
                                <w:lang w:val="es-MX"/>
                              </w:rPr>
                              <w:t>CTICO</w:t>
                            </w:r>
                            <w:r>
                              <w:rPr>
                                <w:sz w:val="52"/>
                                <w:szCs w:val="52"/>
                                <w:lang w:val="es-MX"/>
                              </w:rPr>
                              <w:t xml:space="preserve"> DE</w:t>
                            </w:r>
                          </w:p>
                        </w:txbxContent>
                      </v:textbox>
                    </v:rect>
                    <v:rect id="Rectángulo 25" o:spid="_x0000_s1035" style="position:absolute;left:1115;top:6368;width:36271;height:9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" fillcolor="#0f9ecb" stroked="f" strokeweight=".5pt">
                      <v:textbox>
                        <w:txbxContent>
                          <w:p w14:paraId="6A1A6B37" w14:textId="5EE6266A" w:rsidR="00FE69A3" w:rsidRPr="00BF56A8" w:rsidRDefault="00F93CDC" w:rsidP="00FE69A3">
                            <w:pPr>
                              <w:jc w:val="center"/>
                              <w:rPr>
                                <w:rFonts w:ascii="Cascadia Code" w:eastAsia="STXinwei" w:hAnsi="Cascadia Code" w:cs="Cascadia Code"/>
                                <w:b/>
                                <w:bCs/>
                                <w:color w:val="FFFFFF" w:themeColor="background1"/>
                                <w:sz w:val="56"/>
                                <w:szCs w:val="56"/>
                                <w:lang w:val="es-MX"/>
                                <w14:textFill>
                                  <w14:solidFill>
                                    <w14:schemeClr w14:val="bg1">
                                      <w14:alpha w14:val="9000"/>
                                    </w14:schemeClr>
                                  </w14:solidFill>
                                </w14:textFill>
                              </w:rPr>
                            </w:pPr>
                            <w:r>
                              <w:rPr>
                                <w:rFonts w:ascii="Cascadia Code" w:eastAsia="STXinwei" w:hAnsi="Cascadia Code" w:cs="Cascadia Code"/>
                                <w:b/>
                                <w:bCs/>
                                <w:color w:val="FFFFFF" w:themeColor="background1"/>
                                <w:sz w:val="56"/>
                                <w:szCs w:val="56"/>
                                <w:lang w:val="es-MX"/>
                                <w14:textFill>
                                  <w14:solidFill>
                                    <w14:schemeClr w14:val="bg1">
                                      <w14:alpha w14:val="9000"/>
                                    </w14:schemeClr>
                                  </w14:solidFill>
                                </w14:textFill>
                              </w:rPr>
                              <w:t>IOT (Casa inteligente)</w:t>
                            </w:r>
                          </w:p>
                        </w:txbxContent>
                      </v:textbox>
                    </v:rect>
                  </v:group>
                </w:pict>
              </mc:Fallback>
            </mc:AlternateContent>
          </w:r>
          <w:r w:rsidR="00A739E7">
            <w:rPr>
              <w:rFonts w:ascii="Arial" w:hAnsi="Arial" w:cs="Arial"/>
              <w:sz w:val="24"/>
              <w:szCs w:val="24"/>
              <w:lang w:val="en-US"/>
            </w:rPr>
            <w:br w:type="page"/>
          </w:r>
        </w:p>
      </w:sdtContent>
    </w:sdt>
    <w:p w14:paraId="3D4F51E7" w14:textId="29541ADB" w:rsidR="003A36A7" w:rsidRPr="00A739E7" w:rsidRDefault="003A36A7" w:rsidP="00AB4591">
      <w:pPr>
        <w:jc w:val="both"/>
        <w:rPr>
          <w:rFonts w:ascii="Arial" w:hAnsi="Arial" w:cs="Arial"/>
          <w:sz w:val="24"/>
          <w:szCs w:val="24"/>
          <w:lang w:val="en-US"/>
        </w:rPr>
      </w:pPr>
    </w:p>
    <w:p w14:paraId="5A824928" w14:textId="5EA16E9C" w:rsidR="004B1E6C" w:rsidRPr="008854E1" w:rsidRDefault="004B1E6C" w:rsidP="00AB4591">
      <w:pPr>
        <w:jc w:val="both"/>
        <w:rPr>
          <w:rFonts w:asciiTheme="majorHAnsi" w:hAnsiTheme="majorHAnsi" w:cstheme="majorHAnsi"/>
          <w:sz w:val="24"/>
          <w:szCs w:val="24"/>
        </w:rPr>
      </w:pPr>
    </w:p>
    <w:p w14:paraId="79AB76BA" w14:textId="41498C29" w:rsidR="009C1B72" w:rsidRPr="008854E1" w:rsidRDefault="00817817"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Cupos </w:t>
      </w:r>
      <w:r w:rsidR="007A0D1C" w:rsidRPr="008854E1">
        <w:rPr>
          <w:rFonts w:asciiTheme="majorHAnsi" w:hAnsiTheme="majorHAnsi" w:cstheme="majorHAnsi"/>
          <w:sz w:val="24"/>
          <w:szCs w:val="24"/>
        </w:rPr>
        <w:t>ofertados:</w:t>
      </w:r>
      <w:r w:rsidRPr="008854E1">
        <w:rPr>
          <w:rFonts w:asciiTheme="majorHAnsi" w:hAnsiTheme="majorHAnsi" w:cstheme="majorHAnsi"/>
          <w:sz w:val="24"/>
          <w:szCs w:val="24"/>
        </w:rPr>
        <w:t xml:space="preserve">      </w:t>
      </w:r>
      <w:r w:rsidR="00FB731C" w:rsidRPr="008854E1">
        <w:rPr>
          <w:rFonts w:asciiTheme="majorHAnsi" w:hAnsiTheme="majorHAnsi" w:cstheme="majorHAnsi"/>
          <w:sz w:val="24"/>
          <w:szCs w:val="24"/>
        </w:rPr>
        <w:t xml:space="preserve">       </w:t>
      </w:r>
      <w:r w:rsidR="00AF2DA0" w:rsidRPr="008854E1">
        <w:rPr>
          <w:rFonts w:asciiTheme="majorHAnsi" w:hAnsiTheme="majorHAnsi" w:cstheme="majorHAnsi"/>
          <w:sz w:val="24"/>
          <w:szCs w:val="24"/>
        </w:rPr>
        <w:t xml:space="preserve">                                                  </w:t>
      </w:r>
      <w:r w:rsidRPr="008854E1">
        <w:rPr>
          <w:rFonts w:asciiTheme="majorHAnsi" w:hAnsiTheme="majorHAnsi" w:cstheme="majorHAnsi"/>
          <w:sz w:val="24"/>
          <w:szCs w:val="24"/>
        </w:rPr>
        <w:t xml:space="preserve"> </w:t>
      </w:r>
      <w:r w:rsidR="00FB731C" w:rsidRPr="008854E1">
        <w:rPr>
          <w:rFonts w:asciiTheme="majorHAnsi" w:hAnsiTheme="majorHAnsi" w:cstheme="majorHAnsi"/>
          <w:sz w:val="24"/>
          <w:szCs w:val="24"/>
        </w:rPr>
        <w:t xml:space="preserve"> 1.200</w:t>
      </w:r>
    </w:p>
    <w:p w14:paraId="3F966ABD" w14:textId="5657545D" w:rsidR="00AF2DA0" w:rsidRPr="008854E1" w:rsidRDefault="00AF2DA0" w:rsidP="00AF2DA0">
      <w:pPr>
        <w:pStyle w:val="TableParagraph"/>
        <w:spacing w:before="43" w:line="237" w:lineRule="exact"/>
        <w:jc w:val="both"/>
        <w:rPr>
          <w:rFonts w:asciiTheme="majorHAnsi" w:hAnsiTheme="majorHAnsi" w:cstheme="majorHAnsi"/>
        </w:rPr>
      </w:pPr>
      <w:r w:rsidRPr="008854E1">
        <w:rPr>
          <w:rFonts w:asciiTheme="majorHAnsi" w:hAnsiTheme="majorHAnsi" w:cstheme="majorHAnsi"/>
        </w:rPr>
        <w:t>Valor</w:t>
      </w:r>
      <w:r w:rsidRPr="008854E1">
        <w:rPr>
          <w:rFonts w:asciiTheme="majorHAnsi" w:hAnsiTheme="majorHAnsi" w:cstheme="majorHAnsi"/>
          <w:spacing w:val="-6"/>
        </w:rPr>
        <w:t xml:space="preserve"> </w:t>
      </w:r>
      <w:r w:rsidRPr="008854E1">
        <w:rPr>
          <w:rFonts w:asciiTheme="majorHAnsi" w:hAnsiTheme="majorHAnsi" w:cstheme="majorHAnsi"/>
        </w:rPr>
        <w:t>unitario</w:t>
      </w:r>
      <w:r w:rsidRPr="008854E1">
        <w:rPr>
          <w:rFonts w:asciiTheme="majorHAnsi" w:hAnsiTheme="majorHAnsi" w:cstheme="majorHAnsi"/>
          <w:spacing w:val="-6"/>
        </w:rPr>
        <w:t xml:space="preserve"> </w:t>
      </w:r>
      <w:r w:rsidRPr="008854E1">
        <w:rPr>
          <w:rFonts w:asciiTheme="majorHAnsi" w:hAnsiTheme="majorHAnsi" w:cstheme="majorHAnsi"/>
        </w:rPr>
        <w:t>por</w:t>
      </w:r>
      <w:r w:rsidRPr="008854E1">
        <w:rPr>
          <w:rFonts w:asciiTheme="majorHAnsi" w:hAnsiTheme="majorHAnsi" w:cstheme="majorHAnsi"/>
          <w:spacing w:val="-8"/>
        </w:rPr>
        <w:t xml:space="preserve"> </w:t>
      </w:r>
      <w:r w:rsidRPr="008854E1">
        <w:rPr>
          <w:rFonts w:asciiTheme="majorHAnsi" w:hAnsiTheme="majorHAnsi" w:cstheme="majorHAnsi"/>
        </w:rPr>
        <w:t>cupo</w:t>
      </w:r>
      <w:r w:rsidRPr="008854E1">
        <w:rPr>
          <w:rFonts w:asciiTheme="majorHAnsi" w:hAnsiTheme="majorHAnsi" w:cstheme="majorHAnsi"/>
          <w:spacing w:val="-6"/>
        </w:rPr>
        <w:t xml:space="preserve"> </w:t>
      </w:r>
      <w:r w:rsidRPr="008854E1">
        <w:rPr>
          <w:rFonts w:asciiTheme="majorHAnsi" w:hAnsiTheme="majorHAnsi" w:cstheme="majorHAnsi"/>
        </w:rPr>
        <w:t>incluyendo</w:t>
      </w:r>
      <w:r w:rsidRPr="008854E1">
        <w:rPr>
          <w:rFonts w:asciiTheme="majorHAnsi" w:hAnsiTheme="majorHAnsi" w:cstheme="majorHAnsi"/>
          <w:spacing w:val="-6"/>
        </w:rPr>
        <w:t xml:space="preserve"> </w:t>
      </w:r>
      <w:r w:rsidRPr="008854E1">
        <w:rPr>
          <w:rFonts w:asciiTheme="majorHAnsi" w:hAnsiTheme="majorHAnsi" w:cstheme="majorHAnsi"/>
          <w:spacing w:val="-2"/>
        </w:rPr>
        <w:t xml:space="preserve">contrapartida:                 </w:t>
      </w:r>
      <w:r w:rsidRPr="008854E1">
        <w:rPr>
          <w:rFonts w:asciiTheme="majorHAnsi" w:hAnsiTheme="majorHAnsi" w:cstheme="majorHAnsi"/>
        </w:rPr>
        <w:t>5.5</w:t>
      </w:r>
      <w:r w:rsidRPr="008854E1">
        <w:rPr>
          <w:rFonts w:asciiTheme="majorHAnsi" w:hAnsiTheme="majorHAnsi" w:cstheme="majorHAnsi"/>
          <w:spacing w:val="1"/>
        </w:rPr>
        <w:t xml:space="preserve"> </w:t>
      </w:r>
      <w:r w:rsidRPr="008854E1">
        <w:rPr>
          <w:rFonts w:asciiTheme="majorHAnsi" w:hAnsiTheme="majorHAnsi" w:cstheme="majorHAnsi"/>
          <w:spacing w:val="-2"/>
        </w:rPr>
        <w:t>SMMLV</w:t>
      </w:r>
    </w:p>
    <w:p w14:paraId="2EDBA922" w14:textId="7BA4E392" w:rsidR="00817817" w:rsidRPr="008854E1" w:rsidRDefault="00AF2DA0" w:rsidP="00AB4591">
      <w:pPr>
        <w:jc w:val="both"/>
        <w:rPr>
          <w:rFonts w:asciiTheme="majorHAnsi" w:hAnsiTheme="majorHAnsi" w:cstheme="majorHAnsi"/>
          <w:sz w:val="24"/>
          <w:szCs w:val="24"/>
        </w:rPr>
      </w:pPr>
      <w:r w:rsidRPr="008854E1">
        <w:rPr>
          <w:rFonts w:asciiTheme="majorHAnsi" w:hAnsiTheme="majorHAnsi" w:cstheme="majorHAnsi"/>
          <w:sz w:val="24"/>
          <w:szCs w:val="24"/>
        </w:rPr>
        <w:t>Valor</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unitario</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contrapartida</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por</w:t>
      </w:r>
      <w:r w:rsidRPr="008854E1">
        <w:rPr>
          <w:rFonts w:asciiTheme="majorHAnsi" w:hAnsiTheme="majorHAnsi" w:cstheme="majorHAnsi"/>
          <w:spacing w:val="-5"/>
          <w:sz w:val="24"/>
          <w:szCs w:val="24"/>
        </w:rPr>
        <w:t xml:space="preserve"> </w:t>
      </w:r>
      <w:r w:rsidRPr="008854E1">
        <w:rPr>
          <w:rFonts w:asciiTheme="majorHAnsi" w:hAnsiTheme="majorHAnsi" w:cstheme="majorHAnsi"/>
          <w:spacing w:val="-4"/>
          <w:sz w:val="24"/>
          <w:szCs w:val="24"/>
        </w:rPr>
        <w:t>cupo</w:t>
      </w:r>
      <w:r w:rsidR="00817817" w:rsidRPr="008854E1">
        <w:rPr>
          <w:rFonts w:asciiTheme="majorHAnsi" w:hAnsiTheme="majorHAnsi" w:cstheme="majorHAnsi"/>
          <w:sz w:val="24"/>
          <w:szCs w:val="24"/>
        </w:rPr>
        <w:t>:</w:t>
      </w:r>
      <w:r w:rsidR="00FB731C" w:rsidRPr="008854E1">
        <w:rPr>
          <w:rFonts w:asciiTheme="majorHAnsi" w:hAnsiTheme="majorHAnsi" w:cstheme="majorHAnsi"/>
          <w:sz w:val="24"/>
          <w:szCs w:val="24"/>
        </w:rPr>
        <w:t xml:space="preserve">     </w:t>
      </w:r>
      <w:r w:rsidRPr="008854E1">
        <w:rPr>
          <w:rFonts w:asciiTheme="majorHAnsi" w:hAnsiTheme="majorHAnsi" w:cstheme="majorHAnsi"/>
          <w:sz w:val="24"/>
          <w:szCs w:val="24"/>
        </w:rPr>
        <w:t xml:space="preserve">                      </w:t>
      </w:r>
      <w:r w:rsidR="00FB731C" w:rsidRPr="008854E1">
        <w:rPr>
          <w:rFonts w:asciiTheme="majorHAnsi" w:hAnsiTheme="majorHAnsi" w:cstheme="majorHAnsi"/>
          <w:sz w:val="24"/>
          <w:szCs w:val="24"/>
        </w:rPr>
        <w:t xml:space="preserve">  </w:t>
      </w:r>
      <w:r w:rsidRPr="008854E1">
        <w:rPr>
          <w:rFonts w:asciiTheme="majorHAnsi" w:hAnsiTheme="majorHAnsi" w:cstheme="majorHAnsi"/>
          <w:sz w:val="24"/>
          <w:szCs w:val="24"/>
        </w:rPr>
        <w:t>0.5</w:t>
      </w:r>
      <w:r w:rsidRPr="008854E1">
        <w:rPr>
          <w:rFonts w:asciiTheme="majorHAnsi" w:hAnsiTheme="majorHAnsi" w:cstheme="majorHAnsi"/>
          <w:spacing w:val="1"/>
          <w:sz w:val="24"/>
          <w:szCs w:val="24"/>
        </w:rPr>
        <w:t xml:space="preserve"> </w:t>
      </w:r>
      <w:r w:rsidRPr="008854E1">
        <w:rPr>
          <w:rFonts w:asciiTheme="majorHAnsi" w:hAnsiTheme="majorHAnsi" w:cstheme="majorHAnsi"/>
          <w:spacing w:val="-2"/>
          <w:sz w:val="24"/>
          <w:szCs w:val="24"/>
        </w:rPr>
        <w:t>SMMLV</w:t>
      </w:r>
    </w:p>
    <w:p w14:paraId="0100640C" w14:textId="04F9A7BF" w:rsidR="006F6CB1" w:rsidRPr="008854E1" w:rsidRDefault="006F6CB1" w:rsidP="00AB4591">
      <w:pPr>
        <w:jc w:val="both"/>
        <w:rPr>
          <w:rFonts w:asciiTheme="majorHAnsi" w:hAnsiTheme="majorHAnsi" w:cstheme="majorHAnsi"/>
          <w:sz w:val="24"/>
          <w:szCs w:val="24"/>
        </w:rPr>
      </w:pPr>
    </w:p>
    <w:p w14:paraId="75DA642B" w14:textId="77777777" w:rsidR="004B1E6C" w:rsidRPr="008854E1" w:rsidRDefault="004B1E6C" w:rsidP="00AB4591">
      <w:pPr>
        <w:jc w:val="both"/>
        <w:rPr>
          <w:rFonts w:asciiTheme="majorHAnsi" w:hAnsiTheme="majorHAnsi" w:cstheme="majorHAnsi"/>
          <w:sz w:val="24"/>
          <w:szCs w:val="24"/>
        </w:rPr>
      </w:pPr>
    </w:p>
    <w:p w14:paraId="25DBFA55" w14:textId="1DDF53A5" w:rsidR="00817817" w:rsidRPr="008854E1" w:rsidRDefault="00817817" w:rsidP="001D6783">
      <w:pPr>
        <w:pStyle w:val="Prrafodelista"/>
        <w:numPr>
          <w:ilvl w:val="0"/>
          <w:numId w:val="17"/>
        </w:numPr>
        <w:ind w:left="357" w:hanging="357"/>
        <w:rPr>
          <w:rFonts w:asciiTheme="majorHAnsi" w:hAnsiTheme="majorHAnsi" w:cstheme="majorHAnsi"/>
          <w:b/>
          <w:bCs/>
        </w:rPr>
      </w:pPr>
      <w:r w:rsidRPr="008854E1">
        <w:rPr>
          <w:rFonts w:asciiTheme="majorHAnsi" w:hAnsiTheme="majorHAnsi" w:cstheme="majorHAnsi"/>
          <w:b/>
          <w:bCs/>
        </w:rPr>
        <w:t>PRESENTACION</w:t>
      </w:r>
    </w:p>
    <w:p w14:paraId="031F47D4" w14:textId="5F31BAA2" w:rsidR="00817817" w:rsidRPr="008854E1" w:rsidRDefault="00817817" w:rsidP="00AB4591">
      <w:pPr>
        <w:jc w:val="both"/>
        <w:rPr>
          <w:rFonts w:asciiTheme="majorHAnsi" w:hAnsiTheme="majorHAnsi" w:cstheme="majorHAnsi"/>
          <w:sz w:val="24"/>
          <w:szCs w:val="24"/>
        </w:rPr>
      </w:pPr>
    </w:p>
    <w:p w14:paraId="6213454A" w14:textId="656D78C0" w:rsidR="00817817" w:rsidRPr="008854E1" w:rsidRDefault="00817817"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El proceso de integración de las áreas tecnológicas, </w:t>
      </w:r>
      <w:r w:rsidR="002D79BD" w:rsidRPr="008854E1">
        <w:rPr>
          <w:rFonts w:asciiTheme="majorHAnsi" w:hAnsiTheme="majorHAnsi" w:cstheme="majorHAnsi"/>
          <w:sz w:val="24"/>
          <w:szCs w:val="24"/>
        </w:rPr>
        <w:t>Informática, de</w:t>
      </w:r>
      <w:r w:rsidR="006261A2" w:rsidRPr="008854E1">
        <w:rPr>
          <w:rFonts w:asciiTheme="majorHAnsi" w:hAnsiTheme="majorHAnsi" w:cstheme="majorHAnsi"/>
          <w:sz w:val="24"/>
          <w:szCs w:val="24"/>
        </w:rPr>
        <w:t xml:space="preserve"> </w:t>
      </w:r>
      <w:r w:rsidR="002D79BD" w:rsidRPr="008854E1">
        <w:rPr>
          <w:rFonts w:asciiTheme="majorHAnsi" w:hAnsiTheme="majorHAnsi" w:cstheme="majorHAnsi"/>
          <w:sz w:val="24"/>
          <w:szCs w:val="24"/>
        </w:rPr>
        <w:t>automatización, mecatrónicas</w:t>
      </w:r>
      <w:r w:rsidRPr="008854E1">
        <w:rPr>
          <w:rFonts w:asciiTheme="majorHAnsi" w:hAnsiTheme="majorHAnsi" w:cstheme="majorHAnsi"/>
          <w:sz w:val="24"/>
          <w:szCs w:val="24"/>
        </w:rPr>
        <w:t xml:space="preserve"> y </w:t>
      </w:r>
      <w:r w:rsidR="002D79BD" w:rsidRPr="008854E1">
        <w:rPr>
          <w:rFonts w:asciiTheme="majorHAnsi" w:hAnsiTheme="majorHAnsi" w:cstheme="majorHAnsi"/>
          <w:sz w:val="24"/>
          <w:szCs w:val="24"/>
        </w:rPr>
        <w:t>de electrónica, da</w:t>
      </w:r>
      <w:r w:rsidR="006261A2" w:rsidRPr="008854E1">
        <w:rPr>
          <w:rFonts w:asciiTheme="majorHAnsi" w:hAnsiTheme="majorHAnsi" w:cstheme="majorHAnsi"/>
          <w:sz w:val="24"/>
          <w:szCs w:val="24"/>
        </w:rPr>
        <w:t xml:space="preserve"> como </w:t>
      </w:r>
      <w:r w:rsidR="002D79BD" w:rsidRPr="008854E1">
        <w:rPr>
          <w:rFonts w:asciiTheme="majorHAnsi" w:hAnsiTheme="majorHAnsi" w:cstheme="majorHAnsi"/>
          <w:sz w:val="24"/>
          <w:szCs w:val="24"/>
        </w:rPr>
        <w:t>resultado la</w:t>
      </w:r>
      <w:r w:rsidR="006261A2" w:rsidRPr="008854E1">
        <w:rPr>
          <w:rFonts w:asciiTheme="majorHAnsi" w:hAnsiTheme="majorHAnsi" w:cstheme="majorHAnsi"/>
          <w:sz w:val="24"/>
          <w:szCs w:val="24"/>
        </w:rPr>
        <w:t xml:space="preserve"> </w:t>
      </w:r>
      <w:r w:rsidR="00EA51BD" w:rsidRPr="008854E1">
        <w:rPr>
          <w:rFonts w:asciiTheme="majorHAnsi" w:hAnsiTheme="majorHAnsi" w:cstheme="majorHAnsi"/>
          <w:sz w:val="24"/>
          <w:szCs w:val="24"/>
        </w:rPr>
        <w:t>ROBOTICA.</w:t>
      </w:r>
    </w:p>
    <w:p w14:paraId="35715443" w14:textId="77306283" w:rsidR="004B1E6C" w:rsidRPr="008854E1" w:rsidRDefault="004B1E6C" w:rsidP="00AB4591">
      <w:pPr>
        <w:jc w:val="both"/>
        <w:rPr>
          <w:rFonts w:asciiTheme="majorHAnsi" w:hAnsiTheme="majorHAnsi" w:cstheme="majorHAnsi"/>
          <w:sz w:val="24"/>
          <w:szCs w:val="24"/>
        </w:rPr>
      </w:pPr>
    </w:p>
    <w:p w14:paraId="3764952F" w14:textId="6719F39B" w:rsidR="006261A2" w:rsidRPr="008854E1" w:rsidRDefault="006261A2"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La medición de cada </w:t>
      </w:r>
      <w:r w:rsidR="0042332F" w:rsidRPr="008854E1">
        <w:rPr>
          <w:rFonts w:asciiTheme="majorHAnsi" w:hAnsiTheme="majorHAnsi" w:cstheme="majorHAnsi"/>
          <w:sz w:val="24"/>
          <w:szCs w:val="24"/>
        </w:rPr>
        <w:t>área por</w:t>
      </w:r>
      <w:r w:rsidRPr="008854E1">
        <w:rPr>
          <w:rFonts w:asciiTheme="majorHAnsi" w:hAnsiTheme="majorHAnsi" w:cstheme="majorHAnsi"/>
          <w:sz w:val="24"/>
          <w:szCs w:val="24"/>
        </w:rPr>
        <w:t xml:space="preserve"> </w:t>
      </w:r>
      <w:r w:rsidR="001D6783" w:rsidRPr="008854E1">
        <w:rPr>
          <w:rFonts w:asciiTheme="majorHAnsi" w:hAnsiTheme="majorHAnsi" w:cstheme="majorHAnsi"/>
          <w:sz w:val="24"/>
          <w:szCs w:val="24"/>
        </w:rPr>
        <w:t>separado</w:t>
      </w:r>
      <w:r w:rsidR="002D79BD" w:rsidRPr="008854E1">
        <w:rPr>
          <w:rFonts w:asciiTheme="majorHAnsi" w:hAnsiTheme="majorHAnsi" w:cstheme="majorHAnsi"/>
          <w:sz w:val="24"/>
          <w:szCs w:val="24"/>
        </w:rPr>
        <w:t xml:space="preserve"> da</w:t>
      </w:r>
      <w:r w:rsidRPr="008854E1">
        <w:rPr>
          <w:rFonts w:asciiTheme="majorHAnsi" w:hAnsiTheme="majorHAnsi" w:cstheme="majorHAnsi"/>
          <w:sz w:val="24"/>
          <w:szCs w:val="24"/>
        </w:rPr>
        <w:t xml:space="preserve"> unos resultados adversos que en la unión de todos forman un núcleo   </w:t>
      </w:r>
      <w:r w:rsidR="002D79BD" w:rsidRPr="008854E1">
        <w:rPr>
          <w:rFonts w:asciiTheme="majorHAnsi" w:hAnsiTheme="majorHAnsi" w:cstheme="majorHAnsi"/>
          <w:sz w:val="24"/>
          <w:szCs w:val="24"/>
        </w:rPr>
        <w:t>potencializarle, logrando</w:t>
      </w:r>
      <w:r w:rsidRPr="008854E1">
        <w:rPr>
          <w:rFonts w:asciiTheme="majorHAnsi" w:hAnsiTheme="majorHAnsi" w:cstheme="majorHAnsi"/>
          <w:sz w:val="24"/>
          <w:szCs w:val="24"/>
        </w:rPr>
        <w:t xml:space="preserve"> ingresar a los estudiantes a </w:t>
      </w:r>
      <w:r w:rsidR="002D79BD" w:rsidRPr="008854E1">
        <w:rPr>
          <w:rFonts w:asciiTheme="majorHAnsi" w:hAnsiTheme="majorHAnsi" w:cstheme="majorHAnsi"/>
          <w:sz w:val="24"/>
          <w:szCs w:val="24"/>
        </w:rPr>
        <w:t>la adquisición</w:t>
      </w:r>
      <w:r w:rsidRPr="008854E1">
        <w:rPr>
          <w:rFonts w:asciiTheme="majorHAnsi" w:hAnsiTheme="majorHAnsi" w:cstheme="majorHAnsi"/>
          <w:sz w:val="24"/>
          <w:szCs w:val="24"/>
        </w:rPr>
        <w:t xml:space="preserve"> de conocimiento en los diferentes </w:t>
      </w:r>
      <w:r w:rsidR="002D79BD" w:rsidRPr="008854E1">
        <w:rPr>
          <w:rFonts w:asciiTheme="majorHAnsi" w:hAnsiTheme="majorHAnsi" w:cstheme="majorHAnsi"/>
          <w:sz w:val="24"/>
          <w:szCs w:val="24"/>
        </w:rPr>
        <w:t>temas concluyentes</w:t>
      </w:r>
      <w:r w:rsidRPr="008854E1">
        <w:rPr>
          <w:rFonts w:asciiTheme="majorHAnsi" w:hAnsiTheme="majorHAnsi" w:cstheme="majorHAnsi"/>
          <w:sz w:val="24"/>
          <w:szCs w:val="24"/>
        </w:rPr>
        <w:t>.</w:t>
      </w:r>
    </w:p>
    <w:p w14:paraId="26079534" w14:textId="77777777" w:rsidR="004B1E6C" w:rsidRPr="008854E1" w:rsidRDefault="004B1E6C" w:rsidP="00AB4591">
      <w:pPr>
        <w:jc w:val="both"/>
        <w:rPr>
          <w:rFonts w:asciiTheme="majorHAnsi" w:hAnsiTheme="majorHAnsi" w:cstheme="majorHAnsi"/>
          <w:sz w:val="24"/>
          <w:szCs w:val="24"/>
        </w:rPr>
      </w:pPr>
    </w:p>
    <w:p w14:paraId="4E7B47DB" w14:textId="3CA17ED2" w:rsidR="006261A2" w:rsidRPr="008854E1" w:rsidRDefault="006261A2"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El reto del </w:t>
      </w:r>
      <w:r w:rsidR="001D6783" w:rsidRPr="008854E1">
        <w:rPr>
          <w:rFonts w:asciiTheme="majorHAnsi" w:hAnsiTheme="majorHAnsi" w:cstheme="majorHAnsi"/>
          <w:sz w:val="24"/>
          <w:szCs w:val="24"/>
        </w:rPr>
        <w:t>mundo</w:t>
      </w:r>
      <w:r w:rsidR="002D79BD" w:rsidRPr="008854E1">
        <w:rPr>
          <w:rFonts w:asciiTheme="majorHAnsi" w:hAnsiTheme="majorHAnsi" w:cstheme="majorHAnsi"/>
          <w:sz w:val="24"/>
          <w:szCs w:val="24"/>
        </w:rPr>
        <w:t xml:space="preserve"> está</w:t>
      </w:r>
      <w:r w:rsidRPr="008854E1">
        <w:rPr>
          <w:rFonts w:asciiTheme="majorHAnsi" w:hAnsiTheme="majorHAnsi" w:cstheme="majorHAnsi"/>
          <w:sz w:val="24"/>
          <w:szCs w:val="24"/>
        </w:rPr>
        <w:t xml:space="preserve"> en la utilización de todos los </w:t>
      </w:r>
      <w:r w:rsidR="002D79BD" w:rsidRPr="008854E1">
        <w:rPr>
          <w:rFonts w:asciiTheme="majorHAnsi" w:hAnsiTheme="majorHAnsi" w:cstheme="majorHAnsi"/>
          <w:sz w:val="24"/>
          <w:szCs w:val="24"/>
        </w:rPr>
        <w:t>recursos hacia</w:t>
      </w:r>
      <w:r w:rsidRPr="008854E1">
        <w:rPr>
          <w:rFonts w:asciiTheme="majorHAnsi" w:hAnsiTheme="majorHAnsi" w:cstheme="majorHAnsi"/>
          <w:sz w:val="24"/>
          <w:szCs w:val="24"/>
        </w:rPr>
        <w:t xml:space="preserve"> los </w:t>
      </w:r>
      <w:r w:rsidR="002D79BD" w:rsidRPr="008854E1">
        <w:rPr>
          <w:rFonts w:asciiTheme="majorHAnsi" w:hAnsiTheme="majorHAnsi" w:cstheme="majorHAnsi"/>
          <w:sz w:val="24"/>
          <w:szCs w:val="24"/>
        </w:rPr>
        <w:t>cambios que están</w:t>
      </w:r>
      <w:r w:rsidRPr="008854E1">
        <w:rPr>
          <w:rFonts w:asciiTheme="majorHAnsi" w:hAnsiTheme="majorHAnsi" w:cstheme="majorHAnsi"/>
          <w:sz w:val="24"/>
          <w:szCs w:val="24"/>
        </w:rPr>
        <w:t xml:space="preserve"> generando la robótica y todos sus diversos usos</w:t>
      </w:r>
      <w:r w:rsidR="0042332F" w:rsidRPr="008854E1">
        <w:rPr>
          <w:rFonts w:asciiTheme="majorHAnsi" w:hAnsiTheme="majorHAnsi" w:cstheme="majorHAnsi"/>
          <w:sz w:val="24"/>
          <w:szCs w:val="24"/>
        </w:rPr>
        <w:t xml:space="preserve"> en los diferentes </w:t>
      </w:r>
      <w:r w:rsidR="002D79BD" w:rsidRPr="008854E1">
        <w:rPr>
          <w:rFonts w:asciiTheme="majorHAnsi" w:hAnsiTheme="majorHAnsi" w:cstheme="majorHAnsi"/>
          <w:sz w:val="24"/>
          <w:szCs w:val="24"/>
        </w:rPr>
        <w:t>campos, a</w:t>
      </w:r>
      <w:r w:rsidRPr="008854E1">
        <w:rPr>
          <w:rFonts w:asciiTheme="majorHAnsi" w:hAnsiTheme="majorHAnsi" w:cstheme="majorHAnsi"/>
          <w:sz w:val="24"/>
          <w:szCs w:val="24"/>
        </w:rPr>
        <w:t xml:space="preserve"> saber: </w:t>
      </w:r>
    </w:p>
    <w:p w14:paraId="6A806CA8" w14:textId="0BF3AD3B" w:rsidR="002D79BD" w:rsidRPr="008854E1" w:rsidRDefault="002D79BD" w:rsidP="00AB4591">
      <w:pPr>
        <w:jc w:val="both"/>
        <w:rPr>
          <w:rFonts w:asciiTheme="majorHAnsi" w:hAnsiTheme="majorHAnsi" w:cstheme="majorHAnsi"/>
          <w:sz w:val="24"/>
          <w:szCs w:val="24"/>
        </w:rPr>
      </w:pPr>
    </w:p>
    <w:p w14:paraId="1E4972E6" w14:textId="77777777" w:rsidR="004B1E6C" w:rsidRPr="008854E1" w:rsidRDefault="004B1E6C" w:rsidP="00AB4591">
      <w:pPr>
        <w:jc w:val="both"/>
        <w:rPr>
          <w:rFonts w:asciiTheme="majorHAnsi" w:hAnsiTheme="majorHAnsi" w:cstheme="majorHAnsi"/>
          <w:sz w:val="24"/>
          <w:szCs w:val="24"/>
        </w:rPr>
      </w:pPr>
    </w:p>
    <w:p w14:paraId="127D0D64" w14:textId="13822B51" w:rsidR="00A854D9" w:rsidRPr="008854E1" w:rsidRDefault="006650EE" w:rsidP="00172DAC">
      <w:pPr>
        <w:pStyle w:val="Prrafodelista"/>
        <w:numPr>
          <w:ilvl w:val="0"/>
          <w:numId w:val="19"/>
        </w:numPr>
        <w:jc w:val="both"/>
        <w:rPr>
          <w:rFonts w:asciiTheme="majorHAnsi" w:hAnsiTheme="majorHAnsi" w:cstheme="majorHAnsi"/>
        </w:rPr>
      </w:pPr>
      <w:r w:rsidRPr="008854E1">
        <w:rPr>
          <w:rFonts w:asciiTheme="majorHAnsi" w:hAnsiTheme="majorHAnsi" w:cstheme="majorHAnsi"/>
        </w:rPr>
        <w:t>En el campo de la</w:t>
      </w:r>
      <w:r w:rsidR="006261A2" w:rsidRPr="008854E1">
        <w:rPr>
          <w:rFonts w:asciiTheme="majorHAnsi" w:hAnsiTheme="majorHAnsi" w:cstheme="majorHAnsi"/>
        </w:rPr>
        <w:t xml:space="preserve"> agricultura</w:t>
      </w:r>
      <w:r w:rsidR="0042332F" w:rsidRPr="008854E1">
        <w:rPr>
          <w:rFonts w:asciiTheme="majorHAnsi" w:hAnsiTheme="majorHAnsi" w:cstheme="majorHAnsi"/>
        </w:rPr>
        <w:t>;</w:t>
      </w:r>
    </w:p>
    <w:p w14:paraId="4634F039" w14:textId="02BEA2EA" w:rsidR="00172DAC" w:rsidRPr="008854E1" w:rsidRDefault="006650EE" w:rsidP="00AB4591">
      <w:pPr>
        <w:pStyle w:val="Prrafodelista"/>
        <w:numPr>
          <w:ilvl w:val="0"/>
          <w:numId w:val="19"/>
        </w:numPr>
        <w:jc w:val="both"/>
        <w:rPr>
          <w:rFonts w:asciiTheme="majorHAnsi" w:hAnsiTheme="majorHAnsi" w:cstheme="majorHAnsi"/>
        </w:rPr>
      </w:pPr>
      <w:r w:rsidRPr="008854E1">
        <w:rPr>
          <w:rFonts w:asciiTheme="majorHAnsi" w:hAnsiTheme="majorHAnsi" w:cstheme="majorHAnsi"/>
        </w:rPr>
        <w:t>Las telecomunicaciones</w:t>
      </w:r>
    </w:p>
    <w:p w14:paraId="18D34D9C" w14:textId="56688641" w:rsidR="00172DAC" w:rsidRPr="008854E1" w:rsidRDefault="006650EE" w:rsidP="00AB4591">
      <w:pPr>
        <w:pStyle w:val="Prrafodelista"/>
        <w:numPr>
          <w:ilvl w:val="0"/>
          <w:numId w:val="19"/>
        </w:numPr>
        <w:jc w:val="both"/>
        <w:rPr>
          <w:rFonts w:asciiTheme="majorHAnsi" w:hAnsiTheme="majorHAnsi" w:cstheme="majorHAnsi"/>
        </w:rPr>
      </w:pPr>
      <w:r w:rsidRPr="008854E1">
        <w:rPr>
          <w:rFonts w:asciiTheme="majorHAnsi" w:hAnsiTheme="majorHAnsi" w:cstheme="majorHAnsi"/>
        </w:rPr>
        <w:t>La industria farmacéutica y</w:t>
      </w:r>
      <w:r w:rsidR="0042332F" w:rsidRPr="008854E1">
        <w:rPr>
          <w:rFonts w:asciiTheme="majorHAnsi" w:hAnsiTheme="majorHAnsi" w:cstheme="majorHAnsi"/>
        </w:rPr>
        <w:t xml:space="preserve"> médica</w:t>
      </w:r>
    </w:p>
    <w:p w14:paraId="303AF647" w14:textId="4AFB5675" w:rsidR="00172DAC" w:rsidRPr="008854E1" w:rsidRDefault="006650EE" w:rsidP="00AB4591">
      <w:pPr>
        <w:pStyle w:val="Prrafodelista"/>
        <w:numPr>
          <w:ilvl w:val="0"/>
          <w:numId w:val="19"/>
        </w:numPr>
        <w:jc w:val="both"/>
        <w:rPr>
          <w:rFonts w:asciiTheme="majorHAnsi" w:hAnsiTheme="majorHAnsi" w:cstheme="majorHAnsi"/>
        </w:rPr>
      </w:pPr>
      <w:r w:rsidRPr="008854E1">
        <w:rPr>
          <w:rFonts w:asciiTheme="majorHAnsi" w:hAnsiTheme="majorHAnsi" w:cstheme="majorHAnsi"/>
        </w:rPr>
        <w:t>La industria metalmecánica</w:t>
      </w:r>
    </w:p>
    <w:p w14:paraId="51951226" w14:textId="6E9F0801" w:rsidR="00172DAC" w:rsidRPr="008854E1" w:rsidRDefault="006650EE" w:rsidP="00AB4591">
      <w:pPr>
        <w:pStyle w:val="Prrafodelista"/>
        <w:numPr>
          <w:ilvl w:val="0"/>
          <w:numId w:val="19"/>
        </w:numPr>
        <w:jc w:val="both"/>
        <w:rPr>
          <w:rFonts w:asciiTheme="majorHAnsi" w:hAnsiTheme="majorHAnsi" w:cstheme="majorHAnsi"/>
        </w:rPr>
      </w:pPr>
      <w:r w:rsidRPr="008854E1">
        <w:rPr>
          <w:rFonts w:asciiTheme="majorHAnsi" w:hAnsiTheme="majorHAnsi" w:cstheme="majorHAnsi"/>
        </w:rPr>
        <w:t>En la aviación</w:t>
      </w:r>
    </w:p>
    <w:p w14:paraId="3837C655" w14:textId="77777777" w:rsidR="00172DAC" w:rsidRPr="008854E1" w:rsidRDefault="0042332F" w:rsidP="00AB4591">
      <w:pPr>
        <w:pStyle w:val="Prrafodelista"/>
        <w:numPr>
          <w:ilvl w:val="0"/>
          <w:numId w:val="19"/>
        </w:numPr>
        <w:jc w:val="both"/>
        <w:rPr>
          <w:rFonts w:asciiTheme="majorHAnsi" w:hAnsiTheme="majorHAnsi" w:cstheme="majorHAnsi"/>
        </w:rPr>
      </w:pPr>
      <w:r w:rsidRPr="008854E1">
        <w:rPr>
          <w:rFonts w:asciiTheme="majorHAnsi" w:hAnsiTheme="majorHAnsi" w:cstheme="majorHAnsi"/>
        </w:rPr>
        <w:t>La industria de la guerra</w:t>
      </w:r>
    </w:p>
    <w:p w14:paraId="66CEFFF4" w14:textId="77777777" w:rsidR="00172DAC" w:rsidRPr="008854E1" w:rsidRDefault="0042332F" w:rsidP="00AB4591">
      <w:pPr>
        <w:pStyle w:val="Prrafodelista"/>
        <w:numPr>
          <w:ilvl w:val="0"/>
          <w:numId w:val="19"/>
        </w:numPr>
        <w:jc w:val="both"/>
        <w:rPr>
          <w:rFonts w:asciiTheme="majorHAnsi" w:hAnsiTheme="majorHAnsi" w:cstheme="majorHAnsi"/>
        </w:rPr>
      </w:pPr>
      <w:r w:rsidRPr="008854E1">
        <w:rPr>
          <w:rFonts w:asciiTheme="majorHAnsi" w:hAnsiTheme="majorHAnsi" w:cstheme="majorHAnsi"/>
        </w:rPr>
        <w:t>La industria submarina</w:t>
      </w:r>
    </w:p>
    <w:p w14:paraId="0E6D3BAA" w14:textId="77777777" w:rsidR="00172DAC" w:rsidRPr="008854E1" w:rsidRDefault="0042332F" w:rsidP="00AB4591">
      <w:pPr>
        <w:pStyle w:val="Prrafodelista"/>
        <w:numPr>
          <w:ilvl w:val="0"/>
          <w:numId w:val="19"/>
        </w:numPr>
        <w:jc w:val="both"/>
        <w:rPr>
          <w:rFonts w:asciiTheme="majorHAnsi" w:hAnsiTheme="majorHAnsi" w:cstheme="majorHAnsi"/>
        </w:rPr>
      </w:pPr>
      <w:r w:rsidRPr="008854E1">
        <w:rPr>
          <w:rFonts w:asciiTheme="majorHAnsi" w:hAnsiTheme="majorHAnsi" w:cstheme="majorHAnsi"/>
        </w:rPr>
        <w:t xml:space="preserve">La industria </w:t>
      </w:r>
      <w:r w:rsidR="00996E19" w:rsidRPr="008854E1">
        <w:rPr>
          <w:rFonts w:asciiTheme="majorHAnsi" w:hAnsiTheme="majorHAnsi" w:cstheme="majorHAnsi"/>
        </w:rPr>
        <w:t>aeroespacial</w:t>
      </w:r>
    </w:p>
    <w:p w14:paraId="60C1AB5A" w14:textId="77777777" w:rsidR="00172DAC" w:rsidRPr="008854E1" w:rsidRDefault="0042332F" w:rsidP="00AB4591">
      <w:pPr>
        <w:pStyle w:val="Prrafodelista"/>
        <w:numPr>
          <w:ilvl w:val="0"/>
          <w:numId w:val="19"/>
        </w:numPr>
        <w:jc w:val="both"/>
        <w:rPr>
          <w:rFonts w:asciiTheme="majorHAnsi" w:hAnsiTheme="majorHAnsi" w:cstheme="majorHAnsi"/>
        </w:rPr>
      </w:pPr>
      <w:r w:rsidRPr="008854E1">
        <w:rPr>
          <w:rFonts w:asciiTheme="majorHAnsi" w:hAnsiTheme="majorHAnsi" w:cstheme="majorHAnsi"/>
        </w:rPr>
        <w:t>En los hogares</w:t>
      </w:r>
    </w:p>
    <w:p w14:paraId="6D0907B1" w14:textId="77777777" w:rsidR="00172DAC" w:rsidRPr="008854E1" w:rsidRDefault="0042332F" w:rsidP="00AB4591">
      <w:pPr>
        <w:pStyle w:val="Prrafodelista"/>
        <w:numPr>
          <w:ilvl w:val="0"/>
          <w:numId w:val="19"/>
        </w:numPr>
        <w:jc w:val="both"/>
        <w:rPr>
          <w:rFonts w:asciiTheme="majorHAnsi" w:hAnsiTheme="majorHAnsi" w:cstheme="majorHAnsi"/>
        </w:rPr>
      </w:pPr>
      <w:r w:rsidRPr="008854E1">
        <w:rPr>
          <w:rFonts w:asciiTheme="majorHAnsi" w:hAnsiTheme="majorHAnsi" w:cstheme="majorHAnsi"/>
        </w:rPr>
        <w:t xml:space="preserve">En las áreas de </w:t>
      </w:r>
      <w:r w:rsidR="00996E19" w:rsidRPr="008854E1">
        <w:rPr>
          <w:rFonts w:asciiTheme="majorHAnsi" w:hAnsiTheme="majorHAnsi" w:cstheme="majorHAnsi"/>
        </w:rPr>
        <w:t>comercio, como</w:t>
      </w:r>
      <w:r w:rsidRPr="008854E1">
        <w:rPr>
          <w:rFonts w:asciiTheme="majorHAnsi" w:hAnsiTheme="majorHAnsi" w:cstheme="majorHAnsi"/>
        </w:rPr>
        <w:t xml:space="preserve"> </w:t>
      </w:r>
      <w:r w:rsidR="00996E19" w:rsidRPr="008854E1">
        <w:rPr>
          <w:rFonts w:asciiTheme="majorHAnsi" w:hAnsiTheme="majorHAnsi" w:cstheme="majorHAnsi"/>
        </w:rPr>
        <w:t xml:space="preserve">supermercados, </w:t>
      </w:r>
      <w:r w:rsidR="002D79BD" w:rsidRPr="008854E1">
        <w:rPr>
          <w:rFonts w:asciiTheme="majorHAnsi" w:hAnsiTheme="majorHAnsi" w:cstheme="majorHAnsi"/>
        </w:rPr>
        <w:t>restaurantes, etc.</w:t>
      </w:r>
    </w:p>
    <w:p w14:paraId="2E861C23" w14:textId="1BB200B0" w:rsidR="00172DAC" w:rsidRPr="008854E1" w:rsidRDefault="006650EE" w:rsidP="00AB4591">
      <w:pPr>
        <w:pStyle w:val="Prrafodelista"/>
        <w:numPr>
          <w:ilvl w:val="0"/>
          <w:numId w:val="19"/>
        </w:numPr>
        <w:jc w:val="both"/>
        <w:rPr>
          <w:rFonts w:asciiTheme="majorHAnsi" w:hAnsiTheme="majorHAnsi" w:cstheme="majorHAnsi"/>
        </w:rPr>
      </w:pPr>
      <w:r w:rsidRPr="008854E1">
        <w:rPr>
          <w:rFonts w:asciiTheme="majorHAnsi" w:hAnsiTheme="majorHAnsi" w:cstheme="majorHAnsi"/>
        </w:rPr>
        <w:t>Sedes hospitalarias</w:t>
      </w:r>
    </w:p>
    <w:p w14:paraId="2D500CE6" w14:textId="1F522C9C" w:rsidR="0042332F" w:rsidRPr="008854E1" w:rsidRDefault="0042332F" w:rsidP="00AB4591">
      <w:pPr>
        <w:pStyle w:val="Prrafodelista"/>
        <w:numPr>
          <w:ilvl w:val="0"/>
          <w:numId w:val="19"/>
        </w:numPr>
        <w:jc w:val="both"/>
        <w:rPr>
          <w:rFonts w:asciiTheme="majorHAnsi" w:hAnsiTheme="majorHAnsi" w:cstheme="majorHAnsi"/>
        </w:rPr>
      </w:pPr>
      <w:r w:rsidRPr="008854E1">
        <w:rPr>
          <w:rFonts w:asciiTheme="majorHAnsi" w:hAnsiTheme="majorHAnsi" w:cstheme="majorHAnsi"/>
        </w:rPr>
        <w:t>Entre otros.</w:t>
      </w:r>
    </w:p>
    <w:p w14:paraId="730B9185" w14:textId="77777777" w:rsidR="0042332F" w:rsidRPr="008854E1" w:rsidRDefault="0042332F" w:rsidP="00AB4591">
      <w:pPr>
        <w:jc w:val="both"/>
        <w:rPr>
          <w:rFonts w:asciiTheme="majorHAnsi" w:hAnsiTheme="majorHAnsi" w:cstheme="majorHAnsi"/>
          <w:sz w:val="24"/>
          <w:szCs w:val="24"/>
        </w:rPr>
      </w:pPr>
    </w:p>
    <w:p w14:paraId="1DDA7D7A" w14:textId="1A8B0B18" w:rsidR="0042332F" w:rsidRDefault="0042332F" w:rsidP="00AB4591">
      <w:pPr>
        <w:jc w:val="both"/>
        <w:rPr>
          <w:rFonts w:asciiTheme="majorHAnsi" w:hAnsiTheme="majorHAnsi" w:cstheme="majorHAnsi"/>
          <w:sz w:val="24"/>
          <w:szCs w:val="24"/>
        </w:rPr>
      </w:pPr>
    </w:p>
    <w:p w14:paraId="63355229" w14:textId="77777777" w:rsidR="001D6783" w:rsidRPr="008854E1" w:rsidRDefault="001D6783" w:rsidP="00AB4591">
      <w:pPr>
        <w:jc w:val="both"/>
        <w:rPr>
          <w:rFonts w:asciiTheme="majorHAnsi" w:hAnsiTheme="majorHAnsi" w:cstheme="majorHAnsi"/>
          <w:sz w:val="24"/>
          <w:szCs w:val="24"/>
        </w:rPr>
      </w:pPr>
    </w:p>
    <w:p w14:paraId="620C62FF" w14:textId="77777777" w:rsidR="0042332F" w:rsidRPr="008854E1" w:rsidRDefault="00996E19"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A través del método de enseñanza – </w:t>
      </w:r>
      <w:r w:rsidR="002D79BD" w:rsidRPr="008854E1">
        <w:rPr>
          <w:rFonts w:asciiTheme="majorHAnsi" w:hAnsiTheme="majorHAnsi" w:cstheme="majorHAnsi"/>
          <w:sz w:val="24"/>
          <w:szCs w:val="24"/>
        </w:rPr>
        <w:t>aprendizaje, se</w:t>
      </w:r>
      <w:r w:rsidRPr="008854E1">
        <w:rPr>
          <w:rFonts w:asciiTheme="majorHAnsi" w:hAnsiTheme="majorHAnsi" w:cstheme="majorHAnsi"/>
          <w:sz w:val="24"/>
          <w:szCs w:val="24"/>
        </w:rPr>
        <w:t xml:space="preserve"> crea en la idea </w:t>
      </w:r>
      <w:r w:rsidR="002D79BD" w:rsidRPr="008854E1">
        <w:rPr>
          <w:rFonts w:asciiTheme="majorHAnsi" w:hAnsiTheme="majorHAnsi" w:cstheme="majorHAnsi"/>
          <w:sz w:val="24"/>
          <w:szCs w:val="24"/>
        </w:rPr>
        <w:t>del estudiante el</w:t>
      </w:r>
      <w:r w:rsidRPr="008854E1">
        <w:rPr>
          <w:rFonts w:asciiTheme="majorHAnsi" w:hAnsiTheme="majorHAnsi" w:cstheme="majorHAnsi"/>
          <w:sz w:val="24"/>
          <w:szCs w:val="24"/>
        </w:rPr>
        <w:t xml:space="preserve"> fomento de la </w:t>
      </w:r>
      <w:r w:rsidR="002D79BD" w:rsidRPr="008854E1">
        <w:rPr>
          <w:rFonts w:asciiTheme="majorHAnsi" w:hAnsiTheme="majorHAnsi" w:cstheme="majorHAnsi"/>
          <w:sz w:val="24"/>
          <w:szCs w:val="24"/>
        </w:rPr>
        <w:t>investigación, la</w:t>
      </w:r>
      <w:r w:rsidRPr="008854E1">
        <w:rPr>
          <w:rFonts w:asciiTheme="majorHAnsi" w:hAnsiTheme="majorHAnsi" w:cstheme="majorHAnsi"/>
          <w:sz w:val="24"/>
          <w:szCs w:val="24"/>
        </w:rPr>
        <w:t xml:space="preserve"> innovación y el </w:t>
      </w:r>
      <w:r w:rsidR="002D79BD" w:rsidRPr="008854E1">
        <w:rPr>
          <w:rFonts w:asciiTheme="majorHAnsi" w:hAnsiTheme="majorHAnsi" w:cstheme="majorHAnsi"/>
          <w:sz w:val="24"/>
          <w:szCs w:val="24"/>
        </w:rPr>
        <w:t>desarrollo que</w:t>
      </w:r>
      <w:r w:rsidRPr="008854E1">
        <w:rPr>
          <w:rFonts w:asciiTheme="majorHAnsi" w:hAnsiTheme="majorHAnsi" w:cstheme="majorHAnsi"/>
          <w:sz w:val="24"/>
          <w:szCs w:val="24"/>
        </w:rPr>
        <w:t xml:space="preserve"> lo llevan a ser </w:t>
      </w:r>
      <w:r w:rsidR="002D79BD" w:rsidRPr="008854E1">
        <w:rPr>
          <w:rFonts w:asciiTheme="majorHAnsi" w:hAnsiTheme="majorHAnsi" w:cstheme="majorHAnsi"/>
          <w:sz w:val="24"/>
          <w:szCs w:val="24"/>
        </w:rPr>
        <w:t>más</w:t>
      </w:r>
      <w:r w:rsidRPr="008854E1">
        <w:rPr>
          <w:rFonts w:asciiTheme="majorHAnsi" w:hAnsiTheme="majorHAnsi" w:cstheme="majorHAnsi"/>
          <w:sz w:val="24"/>
          <w:szCs w:val="24"/>
        </w:rPr>
        <w:t xml:space="preserve"> </w:t>
      </w:r>
      <w:r w:rsidR="002D79BD" w:rsidRPr="008854E1">
        <w:rPr>
          <w:rFonts w:asciiTheme="majorHAnsi" w:hAnsiTheme="majorHAnsi" w:cstheme="majorHAnsi"/>
          <w:sz w:val="24"/>
          <w:szCs w:val="24"/>
        </w:rPr>
        <w:t>competitivo social</w:t>
      </w:r>
      <w:r w:rsidRPr="008854E1">
        <w:rPr>
          <w:rFonts w:asciiTheme="majorHAnsi" w:hAnsiTheme="majorHAnsi" w:cstheme="majorHAnsi"/>
          <w:sz w:val="24"/>
          <w:szCs w:val="24"/>
        </w:rPr>
        <w:t xml:space="preserve"> y laboralmente.</w:t>
      </w:r>
    </w:p>
    <w:p w14:paraId="2FD7D561" w14:textId="77777777" w:rsidR="006F6CB1" w:rsidRPr="008854E1" w:rsidRDefault="006F6CB1" w:rsidP="00AB4591">
      <w:pPr>
        <w:jc w:val="both"/>
        <w:rPr>
          <w:rFonts w:asciiTheme="majorHAnsi" w:hAnsiTheme="majorHAnsi" w:cstheme="majorHAnsi"/>
          <w:sz w:val="24"/>
          <w:szCs w:val="24"/>
        </w:rPr>
      </w:pPr>
    </w:p>
    <w:p w14:paraId="41ECD01C" w14:textId="1CD9F086" w:rsidR="002D79BD" w:rsidRPr="008854E1" w:rsidRDefault="00A819DA"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A través de </w:t>
      </w:r>
      <w:r w:rsidR="0033680F" w:rsidRPr="008854E1">
        <w:rPr>
          <w:rFonts w:asciiTheme="majorHAnsi" w:hAnsiTheme="majorHAnsi" w:cstheme="majorHAnsi"/>
          <w:sz w:val="24"/>
          <w:szCs w:val="24"/>
        </w:rPr>
        <w:t>la Evolución</w:t>
      </w:r>
      <w:r w:rsidRPr="008854E1">
        <w:rPr>
          <w:rFonts w:asciiTheme="majorHAnsi" w:hAnsiTheme="majorHAnsi" w:cstheme="majorHAnsi"/>
          <w:sz w:val="24"/>
          <w:szCs w:val="24"/>
        </w:rPr>
        <w:t xml:space="preserve"> en la </w:t>
      </w:r>
      <w:r w:rsidR="0033680F" w:rsidRPr="008854E1">
        <w:rPr>
          <w:rFonts w:asciiTheme="majorHAnsi" w:hAnsiTheme="majorHAnsi" w:cstheme="majorHAnsi"/>
          <w:sz w:val="24"/>
          <w:szCs w:val="24"/>
        </w:rPr>
        <w:t>temática, el</w:t>
      </w:r>
      <w:r w:rsidRPr="008854E1">
        <w:rPr>
          <w:rFonts w:asciiTheme="majorHAnsi" w:hAnsiTheme="majorHAnsi" w:cstheme="majorHAnsi"/>
          <w:sz w:val="24"/>
          <w:szCs w:val="24"/>
        </w:rPr>
        <w:t xml:space="preserve"> </w:t>
      </w:r>
      <w:r w:rsidR="0033680F" w:rsidRPr="008854E1">
        <w:rPr>
          <w:rFonts w:asciiTheme="majorHAnsi" w:hAnsiTheme="majorHAnsi" w:cstheme="majorHAnsi"/>
          <w:sz w:val="24"/>
          <w:szCs w:val="24"/>
        </w:rPr>
        <w:t>estudiando genera</w:t>
      </w:r>
      <w:r w:rsidRPr="008854E1">
        <w:rPr>
          <w:rFonts w:asciiTheme="majorHAnsi" w:hAnsiTheme="majorHAnsi" w:cstheme="majorHAnsi"/>
          <w:sz w:val="24"/>
          <w:szCs w:val="24"/>
        </w:rPr>
        <w:t xml:space="preserve"> </w:t>
      </w:r>
      <w:r w:rsidR="0033680F" w:rsidRPr="008854E1">
        <w:rPr>
          <w:rFonts w:asciiTheme="majorHAnsi" w:hAnsiTheme="majorHAnsi" w:cstheme="majorHAnsi"/>
          <w:sz w:val="24"/>
          <w:szCs w:val="24"/>
        </w:rPr>
        <w:t>capacidades, habilidades y</w:t>
      </w:r>
      <w:r w:rsidRPr="008854E1">
        <w:rPr>
          <w:rFonts w:asciiTheme="majorHAnsi" w:hAnsiTheme="majorHAnsi" w:cstheme="majorHAnsi"/>
          <w:sz w:val="24"/>
          <w:szCs w:val="24"/>
        </w:rPr>
        <w:t xml:space="preserve"> destrezas para </w:t>
      </w:r>
      <w:r w:rsidR="0033680F" w:rsidRPr="008854E1">
        <w:rPr>
          <w:rFonts w:asciiTheme="majorHAnsi" w:hAnsiTheme="majorHAnsi" w:cstheme="majorHAnsi"/>
          <w:sz w:val="24"/>
          <w:szCs w:val="24"/>
        </w:rPr>
        <w:t>Crear, imaginar, estudiar, diseñar, construir, investigar, trabajar</w:t>
      </w:r>
      <w:r w:rsidRPr="008854E1">
        <w:rPr>
          <w:rFonts w:asciiTheme="majorHAnsi" w:hAnsiTheme="majorHAnsi" w:cstheme="majorHAnsi"/>
          <w:sz w:val="24"/>
          <w:szCs w:val="24"/>
        </w:rPr>
        <w:t xml:space="preserve"> en </w:t>
      </w:r>
      <w:r w:rsidR="002D79BD" w:rsidRPr="008854E1">
        <w:rPr>
          <w:rFonts w:asciiTheme="majorHAnsi" w:hAnsiTheme="majorHAnsi" w:cstheme="majorHAnsi"/>
          <w:sz w:val="24"/>
          <w:szCs w:val="24"/>
        </w:rPr>
        <w:t>equipos, expresar</w:t>
      </w:r>
      <w:r w:rsidRPr="008854E1">
        <w:rPr>
          <w:rFonts w:asciiTheme="majorHAnsi" w:hAnsiTheme="majorHAnsi" w:cstheme="majorHAnsi"/>
          <w:sz w:val="24"/>
          <w:szCs w:val="24"/>
        </w:rPr>
        <w:t xml:space="preserve"> </w:t>
      </w:r>
      <w:r w:rsidR="002D79BD" w:rsidRPr="008854E1">
        <w:rPr>
          <w:rFonts w:asciiTheme="majorHAnsi" w:hAnsiTheme="majorHAnsi" w:cstheme="majorHAnsi"/>
          <w:sz w:val="24"/>
          <w:szCs w:val="24"/>
        </w:rPr>
        <w:t>ideas, presentar</w:t>
      </w:r>
      <w:r w:rsidRPr="008854E1">
        <w:rPr>
          <w:rFonts w:asciiTheme="majorHAnsi" w:hAnsiTheme="majorHAnsi" w:cstheme="majorHAnsi"/>
          <w:sz w:val="24"/>
          <w:szCs w:val="24"/>
        </w:rPr>
        <w:t xml:space="preserve"> </w:t>
      </w:r>
      <w:r w:rsidR="002D79BD" w:rsidRPr="008854E1">
        <w:rPr>
          <w:rFonts w:asciiTheme="majorHAnsi" w:hAnsiTheme="majorHAnsi" w:cstheme="majorHAnsi"/>
          <w:sz w:val="24"/>
          <w:szCs w:val="24"/>
        </w:rPr>
        <w:t>proyectos, interpretación, entre</w:t>
      </w:r>
      <w:r w:rsidRPr="008854E1">
        <w:rPr>
          <w:rFonts w:asciiTheme="majorHAnsi" w:hAnsiTheme="majorHAnsi" w:cstheme="majorHAnsi"/>
          <w:sz w:val="24"/>
          <w:szCs w:val="24"/>
        </w:rPr>
        <w:t xml:space="preserve"> otras</w:t>
      </w:r>
    </w:p>
    <w:p w14:paraId="0B10BDF4" w14:textId="77777777" w:rsidR="004B1E6C" w:rsidRPr="008854E1" w:rsidRDefault="004B1E6C" w:rsidP="00AB4591">
      <w:pPr>
        <w:jc w:val="both"/>
        <w:rPr>
          <w:rFonts w:asciiTheme="majorHAnsi" w:eastAsia="Times New Roman" w:hAnsiTheme="majorHAnsi" w:cstheme="majorHAnsi"/>
          <w:color w:val="333333"/>
          <w:sz w:val="24"/>
          <w:szCs w:val="24"/>
        </w:rPr>
      </w:pPr>
    </w:p>
    <w:p w14:paraId="40972FFC" w14:textId="20CFB6B1" w:rsidR="0068423B" w:rsidRPr="001D6783" w:rsidRDefault="00817817" w:rsidP="001D6783">
      <w:pPr>
        <w:pStyle w:val="Prrafodelista"/>
        <w:numPr>
          <w:ilvl w:val="0"/>
          <w:numId w:val="17"/>
        </w:numPr>
        <w:ind w:left="357" w:hanging="357"/>
        <w:rPr>
          <w:rFonts w:asciiTheme="majorHAnsi" w:hAnsiTheme="majorHAnsi" w:cstheme="majorHAnsi"/>
          <w:b/>
          <w:bCs/>
        </w:rPr>
      </w:pPr>
      <w:r w:rsidRPr="008854E1">
        <w:rPr>
          <w:rFonts w:asciiTheme="majorHAnsi" w:hAnsiTheme="majorHAnsi" w:cstheme="majorHAnsi"/>
          <w:b/>
          <w:bCs/>
        </w:rPr>
        <w:t>DESCRIPCION GENERAL DEL CURSO</w:t>
      </w:r>
      <w:r w:rsidR="00A819DA" w:rsidRPr="008854E1">
        <w:rPr>
          <w:rFonts w:asciiTheme="majorHAnsi" w:hAnsiTheme="majorHAnsi" w:cstheme="majorHAnsi"/>
          <w:b/>
          <w:bCs/>
        </w:rPr>
        <w:t>.</w:t>
      </w:r>
    </w:p>
    <w:p w14:paraId="0318BD94" w14:textId="77777777" w:rsidR="00A819DA" w:rsidRPr="008854E1" w:rsidRDefault="00A819DA" w:rsidP="00AB4591">
      <w:pPr>
        <w:jc w:val="both"/>
        <w:rPr>
          <w:rFonts w:asciiTheme="majorHAnsi" w:hAnsiTheme="majorHAnsi" w:cstheme="majorHAnsi"/>
          <w:sz w:val="24"/>
          <w:szCs w:val="24"/>
        </w:rPr>
      </w:pPr>
    </w:p>
    <w:p w14:paraId="672D80E0" w14:textId="562CF05D" w:rsidR="00871270" w:rsidRPr="008854E1" w:rsidRDefault="00900F22" w:rsidP="00AB4591">
      <w:pPr>
        <w:jc w:val="both"/>
        <w:rPr>
          <w:rFonts w:asciiTheme="majorHAnsi" w:hAnsiTheme="majorHAnsi" w:cstheme="majorHAnsi"/>
          <w:sz w:val="24"/>
          <w:szCs w:val="24"/>
        </w:rPr>
      </w:pPr>
      <w:r w:rsidRPr="008854E1">
        <w:rPr>
          <w:rFonts w:asciiTheme="majorHAnsi" w:hAnsiTheme="majorHAnsi" w:cstheme="majorHAnsi"/>
          <w:sz w:val="24"/>
          <w:szCs w:val="24"/>
        </w:rPr>
        <w:t>L</w:t>
      </w:r>
      <w:r w:rsidR="007A0D1C" w:rsidRPr="008854E1">
        <w:rPr>
          <w:rFonts w:asciiTheme="majorHAnsi" w:hAnsiTheme="majorHAnsi" w:cstheme="majorHAnsi"/>
          <w:sz w:val="24"/>
          <w:szCs w:val="24"/>
        </w:rPr>
        <w:t>a</w:t>
      </w:r>
      <w:r w:rsidRPr="008854E1">
        <w:rPr>
          <w:rFonts w:asciiTheme="majorHAnsi" w:hAnsiTheme="majorHAnsi" w:cstheme="majorHAnsi"/>
          <w:sz w:val="24"/>
          <w:szCs w:val="24"/>
        </w:rPr>
        <w:t xml:space="preserve"> propuesta de </w:t>
      </w:r>
      <w:r w:rsidR="007A0D1C" w:rsidRPr="008854E1">
        <w:rPr>
          <w:rFonts w:asciiTheme="majorHAnsi" w:hAnsiTheme="majorHAnsi" w:cstheme="majorHAnsi"/>
          <w:sz w:val="24"/>
          <w:szCs w:val="24"/>
        </w:rPr>
        <w:t>desarrollo, empieza</w:t>
      </w:r>
      <w:r w:rsidRPr="008854E1">
        <w:rPr>
          <w:rFonts w:asciiTheme="majorHAnsi" w:hAnsiTheme="majorHAnsi" w:cstheme="majorHAnsi"/>
          <w:sz w:val="24"/>
          <w:szCs w:val="24"/>
        </w:rPr>
        <w:t xml:space="preserve"> por el </w:t>
      </w:r>
      <w:r w:rsidR="007A0D1C" w:rsidRPr="008854E1">
        <w:rPr>
          <w:rFonts w:asciiTheme="majorHAnsi" w:hAnsiTheme="majorHAnsi" w:cstheme="majorHAnsi"/>
          <w:sz w:val="24"/>
          <w:szCs w:val="24"/>
        </w:rPr>
        <w:t>conocimiento de</w:t>
      </w:r>
      <w:r w:rsidRPr="008854E1">
        <w:rPr>
          <w:rFonts w:asciiTheme="majorHAnsi" w:hAnsiTheme="majorHAnsi" w:cstheme="majorHAnsi"/>
          <w:sz w:val="24"/>
          <w:szCs w:val="24"/>
        </w:rPr>
        <w:t xml:space="preserve"> temas   de aprendizaje de primer </w:t>
      </w:r>
      <w:r w:rsidR="007A0D1C" w:rsidRPr="008854E1">
        <w:rPr>
          <w:rFonts w:asciiTheme="majorHAnsi" w:hAnsiTheme="majorHAnsi" w:cstheme="majorHAnsi"/>
          <w:sz w:val="24"/>
          <w:szCs w:val="24"/>
        </w:rPr>
        <w:t>nivel, los</w:t>
      </w:r>
      <w:r w:rsidRPr="008854E1">
        <w:rPr>
          <w:rFonts w:asciiTheme="majorHAnsi" w:hAnsiTheme="majorHAnsi" w:cstheme="majorHAnsi"/>
          <w:sz w:val="24"/>
          <w:szCs w:val="24"/>
        </w:rPr>
        <w:t xml:space="preserve"> </w:t>
      </w:r>
      <w:r w:rsidR="007A0D1C" w:rsidRPr="008854E1">
        <w:rPr>
          <w:rFonts w:asciiTheme="majorHAnsi" w:hAnsiTheme="majorHAnsi" w:cstheme="majorHAnsi"/>
          <w:sz w:val="24"/>
          <w:szCs w:val="24"/>
        </w:rPr>
        <w:t>cuales,</w:t>
      </w:r>
      <w:r w:rsidRPr="008854E1">
        <w:rPr>
          <w:rFonts w:asciiTheme="majorHAnsi" w:hAnsiTheme="majorHAnsi" w:cstheme="majorHAnsi"/>
          <w:sz w:val="24"/>
          <w:szCs w:val="24"/>
        </w:rPr>
        <w:t xml:space="preserve"> a medida de la profundidad del </w:t>
      </w:r>
      <w:r w:rsidR="007A0D1C" w:rsidRPr="008854E1">
        <w:rPr>
          <w:rFonts w:asciiTheme="majorHAnsi" w:hAnsiTheme="majorHAnsi" w:cstheme="majorHAnsi"/>
          <w:sz w:val="24"/>
          <w:szCs w:val="24"/>
        </w:rPr>
        <w:t>mismo, se</w:t>
      </w:r>
      <w:r w:rsidRPr="008854E1">
        <w:rPr>
          <w:rFonts w:asciiTheme="majorHAnsi" w:hAnsiTheme="majorHAnsi" w:cstheme="majorHAnsi"/>
          <w:sz w:val="24"/>
          <w:szCs w:val="24"/>
        </w:rPr>
        <w:t xml:space="preserve"> van </w:t>
      </w:r>
      <w:r w:rsidR="007A0D1C" w:rsidRPr="008854E1">
        <w:rPr>
          <w:rFonts w:asciiTheme="majorHAnsi" w:hAnsiTheme="majorHAnsi" w:cstheme="majorHAnsi"/>
          <w:sz w:val="24"/>
          <w:szCs w:val="24"/>
        </w:rPr>
        <w:t>introduciendo el contexto</w:t>
      </w:r>
      <w:r w:rsidRPr="008854E1">
        <w:rPr>
          <w:rFonts w:asciiTheme="majorHAnsi" w:hAnsiTheme="majorHAnsi" w:cstheme="majorHAnsi"/>
          <w:sz w:val="24"/>
          <w:szCs w:val="24"/>
        </w:rPr>
        <w:t xml:space="preserve">   de procesamiento de </w:t>
      </w:r>
      <w:r w:rsidR="007A0D1C" w:rsidRPr="008854E1">
        <w:rPr>
          <w:rFonts w:asciiTheme="majorHAnsi" w:hAnsiTheme="majorHAnsi" w:cstheme="majorHAnsi"/>
          <w:sz w:val="24"/>
          <w:szCs w:val="24"/>
        </w:rPr>
        <w:t>datos, para</w:t>
      </w:r>
      <w:r w:rsidRPr="008854E1">
        <w:rPr>
          <w:rFonts w:asciiTheme="majorHAnsi" w:hAnsiTheme="majorHAnsi" w:cstheme="majorHAnsi"/>
          <w:sz w:val="24"/>
          <w:szCs w:val="24"/>
        </w:rPr>
        <w:t xml:space="preserve"> la solución </w:t>
      </w:r>
      <w:r w:rsidR="007A0D1C" w:rsidRPr="008854E1">
        <w:rPr>
          <w:rFonts w:asciiTheme="majorHAnsi" w:hAnsiTheme="majorHAnsi" w:cstheme="majorHAnsi"/>
          <w:sz w:val="24"/>
          <w:szCs w:val="24"/>
        </w:rPr>
        <w:t>de problemas, la</w:t>
      </w:r>
      <w:r w:rsidRPr="008854E1">
        <w:rPr>
          <w:rFonts w:asciiTheme="majorHAnsi" w:hAnsiTheme="majorHAnsi" w:cstheme="majorHAnsi"/>
          <w:sz w:val="24"/>
          <w:szCs w:val="24"/>
        </w:rPr>
        <w:t xml:space="preserve"> elaboración  </w:t>
      </w:r>
      <w:r w:rsidR="0090561D" w:rsidRPr="008854E1">
        <w:rPr>
          <w:rFonts w:asciiTheme="majorHAnsi" w:hAnsiTheme="majorHAnsi" w:cstheme="majorHAnsi"/>
          <w:sz w:val="24"/>
          <w:szCs w:val="24"/>
        </w:rPr>
        <w:t xml:space="preserve"> de </w:t>
      </w:r>
      <w:r w:rsidR="007A0D1C" w:rsidRPr="008854E1">
        <w:rPr>
          <w:rFonts w:asciiTheme="majorHAnsi" w:hAnsiTheme="majorHAnsi" w:cstheme="majorHAnsi"/>
          <w:sz w:val="24"/>
          <w:szCs w:val="24"/>
        </w:rPr>
        <w:t>proyectos de</w:t>
      </w:r>
      <w:r w:rsidR="0090561D" w:rsidRPr="008854E1">
        <w:rPr>
          <w:rFonts w:asciiTheme="majorHAnsi" w:hAnsiTheme="majorHAnsi" w:cstheme="majorHAnsi"/>
          <w:sz w:val="24"/>
          <w:szCs w:val="24"/>
        </w:rPr>
        <w:t xml:space="preserve"> </w:t>
      </w:r>
      <w:r w:rsidR="007A0D1C" w:rsidRPr="008854E1">
        <w:rPr>
          <w:rFonts w:asciiTheme="majorHAnsi" w:hAnsiTheme="majorHAnsi" w:cstheme="majorHAnsi"/>
          <w:sz w:val="24"/>
          <w:szCs w:val="24"/>
        </w:rPr>
        <w:t>diseño, optimización</w:t>
      </w:r>
      <w:r w:rsidR="0090561D" w:rsidRPr="008854E1">
        <w:rPr>
          <w:rFonts w:asciiTheme="majorHAnsi" w:hAnsiTheme="majorHAnsi" w:cstheme="majorHAnsi"/>
          <w:sz w:val="24"/>
          <w:szCs w:val="24"/>
        </w:rPr>
        <w:t xml:space="preserve"> de los </w:t>
      </w:r>
      <w:r w:rsidR="007A0D1C" w:rsidRPr="008854E1">
        <w:rPr>
          <w:rFonts w:asciiTheme="majorHAnsi" w:hAnsiTheme="majorHAnsi" w:cstheme="majorHAnsi"/>
          <w:sz w:val="24"/>
          <w:szCs w:val="24"/>
        </w:rPr>
        <w:t>recursos y</w:t>
      </w:r>
      <w:r w:rsidR="0090561D" w:rsidRPr="008854E1">
        <w:rPr>
          <w:rFonts w:asciiTheme="majorHAnsi" w:hAnsiTheme="majorHAnsi" w:cstheme="majorHAnsi"/>
          <w:sz w:val="24"/>
          <w:szCs w:val="24"/>
        </w:rPr>
        <w:t xml:space="preserve"> </w:t>
      </w:r>
      <w:r w:rsidR="007A0D1C" w:rsidRPr="008854E1">
        <w:rPr>
          <w:rFonts w:asciiTheme="majorHAnsi" w:hAnsiTheme="majorHAnsi" w:cstheme="majorHAnsi"/>
          <w:sz w:val="24"/>
          <w:szCs w:val="24"/>
        </w:rPr>
        <w:t>la utilización</w:t>
      </w:r>
      <w:r w:rsidR="0090561D" w:rsidRPr="008854E1">
        <w:rPr>
          <w:rFonts w:asciiTheme="majorHAnsi" w:hAnsiTheme="majorHAnsi" w:cstheme="majorHAnsi"/>
          <w:sz w:val="24"/>
          <w:szCs w:val="24"/>
        </w:rPr>
        <w:t xml:space="preserve"> </w:t>
      </w:r>
      <w:r w:rsidR="007A0D1C" w:rsidRPr="008854E1">
        <w:rPr>
          <w:rFonts w:asciiTheme="majorHAnsi" w:hAnsiTheme="majorHAnsi" w:cstheme="majorHAnsi"/>
          <w:sz w:val="24"/>
          <w:szCs w:val="24"/>
        </w:rPr>
        <w:t>de proyectos</w:t>
      </w:r>
      <w:r w:rsidR="0090561D" w:rsidRPr="008854E1">
        <w:rPr>
          <w:rFonts w:asciiTheme="majorHAnsi" w:hAnsiTheme="majorHAnsi" w:cstheme="majorHAnsi"/>
          <w:sz w:val="24"/>
          <w:szCs w:val="24"/>
        </w:rPr>
        <w:t xml:space="preserve"> </w:t>
      </w:r>
      <w:r w:rsidR="007A0D1C" w:rsidRPr="008854E1">
        <w:rPr>
          <w:rFonts w:asciiTheme="majorHAnsi" w:hAnsiTheme="majorHAnsi" w:cstheme="majorHAnsi"/>
          <w:sz w:val="24"/>
          <w:szCs w:val="24"/>
        </w:rPr>
        <w:t>desarrollados.</w:t>
      </w:r>
    </w:p>
    <w:p w14:paraId="12D0005F" w14:textId="1B1DEDD0" w:rsidR="004B1E6C" w:rsidRPr="008854E1" w:rsidRDefault="004B1E6C" w:rsidP="00AB4591">
      <w:pPr>
        <w:jc w:val="both"/>
        <w:rPr>
          <w:rFonts w:asciiTheme="majorHAnsi" w:hAnsiTheme="majorHAnsi" w:cstheme="majorHAnsi"/>
          <w:sz w:val="24"/>
          <w:szCs w:val="24"/>
        </w:rPr>
      </w:pPr>
    </w:p>
    <w:p w14:paraId="47F74D00" w14:textId="7A1EA5A7" w:rsidR="00A854D9" w:rsidRDefault="004B1E6C" w:rsidP="001D6783">
      <w:pPr>
        <w:pStyle w:val="Prrafodelista"/>
        <w:numPr>
          <w:ilvl w:val="0"/>
          <w:numId w:val="17"/>
        </w:numPr>
        <w:tabs>
          <w:tab w:val="left" w:pos="1582"/>
        </w:tabs>
        <w:adjustRightInd/>
        <w:spacing w:before="94"/>
        <w:ind w:left="357" w:hanging="357"/>
        <w:rPr>
          <w:rFonts w:asciiTheme="majorHAnsi" w:hAnsiTheme="majorHAnsi" w:cstheme="majorHAnsi"/>
          <w:b/>
          <w:bCs/>
        </w:rPr>
      </w:pPr>
      <w:r w:rsidRPr="001D6783">
        <w:rPr>
          <w:rFonts w:asciiTheme="majorHAnsi" w:hAnsiTheme="majorHAnsi" w:cstheme="majorHAnsi"/>
          <w:b/>
          <w:bCs/>
        </w:rPr>
        <w:t xml:space="preserve">RUTAS FORMATIVAS DE </w:t>
      </w:r>
      <w:r w:rsidR="005F3C53">
        <w:rPr>
          <w:rFonts w:asciiTheme="majorHAnsi" w:hAnsiTheme="majorHAnsi" w:cstheme="majorHAnsi"/>
          <w:b/>
          <w:bCs/>
        </w:rPr>
        <w:t>IOT Casa inteligente</w:t>
      </w:r>
    </w:p>
    <w:p w14:paraId="77C28D1D" w14:textId="77777777" w:rsidR="001D6783" w:rsidRPr="001D6783" w:rsidRDefault="001D6783" w:rsidP="001D6783">
      <w:pPr>
        <w:pStyle w:val="Prrafodelista"/>
        <w:tabs>
          <w:tab w:val="left" w:pos="1582"/>
        </w:tabs>
        <w:adjustRightInd/>
        <w:spacing w:before="94"/>
        <w:ind w:left="357" w:firstLine="0"/>
        <w:rPr>
          <w:rFonts w:asciiTheme="majorHAnsi" w:hAnsiTheme="majorHAnsi" w:cstheme="majorHAnsi"/>
          <w:b/>
          <w:bCs/>
        </w:rPr>
      </w:pPr>
    </w:p>
    <w:p w14:paraId="65C2B68F" w14:textId="696503D0" w:rsidR="004B1E6C" w:rsidRPr="008854E1" w:rsidRDefault="003C11A8" w:rsidP="001D6783">
      <w:pPr>
        <w:tabs>
          <w:tab w:val="left" w:pos="1582"/>
        </w:tabs>
        <w:adjustRightInd/>
        <w:spacing w:before="100" w:beforeAutospacing="1"/>
        <w:jc w:val="center"/>
        <w:rPr>
          <w:rFonts w:asciiTheme="majorHAnsi" w:hAnsiTheme="majorHAnsi" w:cstheme="majorHAnsi"/>
          <w:b/>
          <w:bCs/>
          <w:sz w:val="24"/>
          <w:szCs w:val="24"/>
        </w:rPr>
      </w:pPr>
      <w:r w:rsidRPr="008854E1">
        <w:rPr>
          <w:rFonts w:asciiTheme="majorHAnsi" w:hAnsiTheme="majorHAnsi" w:cstheme="majorHAnsi"/>
          <w:b/>
          <w:bCs/>
          <w:sz w:val="24"/>
          <w:szCs w:val="24"/>
        </w:rPr>
        <w:t xml:space="preserve">3.1 </w:t>
      </w:r>
      <w:r w:rsidR="00AC5614" w:rsidRPr="008854E1">
        <w:rPr>
          <w:rFonts w:asciiTheme="majorHAnsi" w:hAnsiTheme="majorHAnsi" w:cstheme="majorHAnsi"/>
          <w:b/>
          <w:bCs/>
          <w:sz w:val="24"/>
          <w:szCs w:val="24"/>
        </w:rPr>
        <w:t>HABILIDADES</w:t>
      </w:r>
      <w:r w:rsidR="00AC5614" w:rsidRPr="001D6783">
        <w:rPr>
          <w:rFonts w:asciiTheme="majorHAnsi" w:hAnsiTheme="majorHAnsi" w:cstheme="majorHAnsi"/>
          <w:b/>
          <w:bCs/>
          <w:sz w:val="24"/>
          <w:szCs w:val="24"/>
        </w:rPr>
        <w:t xml:space="preserve"> </w:t>
      </w:r>
      <w:r w:rsidR="00AC5614" w:rsidRPr="008854E1">
        <w:rPr>
          <w:rFonts w:asciiTheme="majorHAnsi" w:hAnsiTheme="majorHAnsi" w:cstheme="majorHAnsi"/>
          <w:b/>
          <w:bCs/>
          <w:sz w:val="24"/>
          <w:szCs w:val="24"/>
        </w:rPr>
        <w:t>BLANDAS</w:t>
      </w:r>
      <w:r w:rsidR="00AC5614" w:rsidRPr="001D6783">
        <w:rPr>
          <w:rFonts w:asciiTheme="majorHAnsi" w:hAnsiTheme="majorHAnsi" w:cstheme="majorHAnsi"/>
          <w:b/>
          <w:bCs/>
          <w:sz w:val="24"/>
          <w:szCs w:val="24"/>
        </w:rPr>
        <w:t xml:space="preserve"> </w:t>
      </w:r>
      <w:r w:rsidR="00AC5614" w:rsidRPr="008854E1">
        <w:rPr>
          <w:rFonts w:asciiTheme="majorHAnsi" w:hAnsiTheme="majorHAnsi" w:cstheme="majorHAnsi"/>
          <w:b/>
          <w:bCs/>
          <w:sz w:val="24"/>
          <w:szCs w:val="24"/>
        </w:rPr>
        <w:t>DE</w:t>
      </w:r>
      <w:r w:rsidR="00AC5614" w:rsidRPr="001D6783">
        <w:rPr>
          <w:rFonts w:asciiTheme="majorHAnsi" w:hAnsiTheme="majorHAnsi" w:cstheme="majorHAnsi"/>
          <w:b/>
          <w:bCs/>
          <w:sz w:val="24"/>
          <w:szCs w:val="24"/>
        </w:rPr>
        <w:t xml:space="preserve"> </w:t>
      </w:r>
      <w:r w:rsidR="001D6783" w:rsidRPr="008854E1">
        <w:rPr>
          <w:rFonts w:asciiTheme="majorHAnsi" w:hAnsiTheme="majorHAnsi" w:cstheme="majorHAnsi"/>
          <w:b/>
          <w:bCs/>
          <w:sz w:val="24"/>
          <w:szCs w:val="24"/>
        </w:rPr>
        <w:t>LA RUTA</w:t>
      </w:r>
    </w:p>
    <w:p w14:paraId="3F0BDB8D" w14:textId="44F277DB" w:rsidR="004B1E6C" w:rsidRPr="008854E1" w:rsidRDefault="004B1E6C" w:rsidP="00AB4591">
      <w:pPr>
        <w:jc w:val="both"/>
        <w:rPr>
          <w:rFonts w:asciiTheme="majorHAnsi" w:hAnsiTheme="majorHAnsi" w:cstheme="majorHAnsi"/>
          <w:sz w:val="24"/>
          <w:szCs w:val="24"/>
        </w:rPr>
      </w:pPr>
    </w:p>
    <w:tbl>
      <w:tblPr>
        <w:tblW w:w="9041"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CellMar>
          <w:left w:w="70" w:type="dxa"/>
          <w:right w:w="70" w:type="dxa"/>
        </w:tblCellMar>
        <w:tblLook w:val="04A0" w:firstRow="1" w:lastRow="0" w:firstColumn="1" w:lastColumn="0" w:noHBand="0" w:noVBand="1"/>
      </w:tblPr>
      <w:tblGrid>
        <w:gridCol w:w="890"/>
        <w:gridCol w:w="5162"/>
        <w:gridCol w:w="905"/>
        <w:gridCol w:w="800"/>
        <w:gridCol w:w="1284"/>
      </w:tblGrid>
      <w:tr w:rsidR="004B1E6C" w:rsidRPr="008854E1" w14:paraId="744CE6B6" w14:textId="77777777" w:rsidTr="00301D98">
        <w:trPr>
          <w:trHeight w:val="306"/>
        </w:trPr>
        <w:tc>
          <w:tcPr>
            <w:tcW w:w="9041" w:type="dxa"/>
            <w:gridSpan w:val="5"/>
            <w:shd w:val="clear" w:color="auto" w:fill="385623" w:themeFill="accent6" w:themeFillShade="80"/>
            <w:vAlign w:val="center"/>
            <w:hideMark/>
          </w:tcPr>
          <w:p w14:paraId="5CF9C023"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HABILIDADES BLANDAS: NIVEL I</w:t>
            </w:r>
          </w:p>
        </w:tc>
      </w:tr>
      <w:tr w:rsidR="003C11A8" w:rsidRPr="008854E1" w14:paraId="060042AE" w14:textId="77777777" w:rsidTr="00301D98">
        <w:trPr>
          <w:trHeight w:val="257"/>
        </w:trPr>
        <w:tc>
          <w:tcPr>
            <w:tcW w:w="890" w:type="dxa"/>
            <w:shd w:val="clear" w:color="auto" w:fill="385623" w:themeFill="accent6" w:themeFillShade="80"/>
            <w:vAlign w:val="center"/>
            <w:hideMark/>
          </w:tcPr>
          <w:p w14:paraId="453BD8D1"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Semana</w:t>
            </w:r>
          </w:p>
        </w:tc>
        <w:tc>
          <w:tcPr>
            <w:tcW w:w="5162" w:type="dxa"/>
            <w:shd w:val="clear" w:color="auto" w:fill="385623" w:themeFill="accent6" w:themeFillShade="80"/>
            <w:vAlign w:val="center"/>
            <w:hideMark/>
          </w:tcPr>
          <w:p w14:paraId="23F997C7"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Núcleos temáticos</w:t>
            </w:r>
          </w:p>
        </w:tc>
        <w:tc>
          <w:tcPr>
            <w:tcW w:w="905" w:type="dxa"/>
            <w:shd w:val="clear" w:color="auto" w:fill="385623" w:themeFill="accent6" w:themeFillShade="80"/>
            <w:vAlign w:val="center"/>
            <w:hideMark/>
          </w:tcPr>
          <w:p w14:paraId="39407C91"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(HSS)</w:t>
            </w:r>
          </w:p>
        </w:tc>
        <w:tc>
          <w:tcPr>
            <w:tcW w:w="800" w:type="dxa"/>
            <w:shd w:val="clear" w:color="auto" w:fill="385623" w:themeFill="accent6" w:themeFillShade="80"/>
            <w:vAlign w:val="center"/>
            <w:hideMark/>
          </w:tcPr>
          <w:p w14:paraId="79F7A741"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(HSP)</w:t>
            </w:r>
          </w:p>
        </w:tc>
        <w:tc>
          <w:tcPr>
            <w:tcW w:w="1283" w:type="dxa"/>
            <w:shd w:val="clear" w:color="auto" w:fill="385623" w:themeFill="accent6" w:themeFillShade="80"/>
            <w:vAlign w:val="center"/>
            <w:hideMark/>
          </w:tcPr>
          <w:p w14:paraId="2CD86DFD"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TOTAL</w:t>
            </w:r>
          </w:p>
        </w:tc>
      </w:tr>
      <w:tr w:rsidR="004B1E6C" w:rsidRPr="008854E1" w14:paraId="6CC2E13E" w14:textId="77777777" w:rsidTr="00BD1C32">
        <w:trPr>
          <w:trHeight w:val="257"/>
        </w:trPr>
        <w:tc>
          <w:tcPr>
            <w:tcW w:w="890" w:type="dxa"/>
            <w:shd w:val="clear" w:color="auto" w:fill="auto"/>
            <w:vAlign w:val="center"/>
            <w:hideMark/>
          </w:tcPr>
          <w:p w14:paraId="530AB06D"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000000" w:themeColor="text1"/>
                <w:w w:val="99"/>
                <w:lang w:val="es-ES"/>
              </w:rPr>
              <w:t>1</w:t>
            </w:r>
          </w:p>
        </w:tc>
        <w:tc>
          <w:tcPr>
            <w:tcW w:w="5162" w:type="dxa"/>
            <w:shd w:val="clear" w:color="auto" w:fill="auto"/>
            <w:vAlign w:val="center"/>
            <w:hideMark/>
          </w:tcPr>
          <w:p w14:paraId="5C1F2DAC"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Enfoque comunicacional y lenguaje</w:t>
            </w:r>
          </w:p>
        </w:tc>
        <w:tc>
          <w:tcPr>
            <w:tcW w:w="905" w:type="dxa"/>
            <w:shd w:val="clear" w:color="auto" w:fill="auto"/>
            <w:vAlign w:val="center"/>
            <w:hideMark/>
          </w:tcPr>
          <w:p w14:paraId="332804CA"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00" w:type="dxa"/>
            <w:shd w:val="clear" w:color="auto" w:fill="auto"/>
            <w:vAlign w:val="center"/>
            <w:hideMark/>
          </w:tcPr>
          <w:p w14:paraId="214C830A"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0F4BDF51"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4B1E6C" w:rsidRPr="008854E1" w14:paraId="02DA8EF2" w14:textId="77777777" w:rsidTr="00BD1C32">
        <w:trPr>
          <w:trHeight w:val="257"/>
        </w:trPr>
        <w:tc>
          <w:tcPr>
            <w:tcW w:w="890" w:type="dxa"/>
            <w:shd w:val="clear" w:color="auto" w:fill="auto"/>
            <w:vAlign w:val="center"/>
            <w:hideMark/>
          </w:tcPr>
          <w:p w14:paraId="0B47F7EB"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2</w:t>
            </w:r>
          </w:p>
        </w:tc>
        <w:tc>
          <w:tcPr>
            <w:tcW w:w="5162" w:type="dxa"/>
            <w:shd w:val="clear" w:color="auto" w:fill="auto"/>
            <w:vAlign w:val="center"/>
            <w:hideMark/>
          </w:tcPr>
          <w:p w14:paraId="62FEB787"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La comunicación</w:t>
            </w:r>
          </w:p>
        </w:tc>
        <w:tc>
          <w:tcPr>
            <w:tcW w:w="905" w:type="dxa"/>
            <w:shd w:val="clear" w:color="auto" w:fill="auto"/>
            <w:vAlign w:val="center"/>
            <w:hideMark/>
          </w:tcPr>
          <w:p w14:paraId="60D3A8FB"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00" w:type="dxa"/>
            <w:shd w:val="clear" w:color="auto" w:fill="auto"/>
            <w:vAlign w:val="center"/>
            <w:hideMark/>
          </w:tcPr>
          <w:p w14:paraId="33069773"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1EECF0B2"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4B1E6C" w:rsidRPr="008854E1" w14:paraId="5E3A475B" w14:textId="77777777" w:rsidTr="00BD1C32">
        <w:trPr>
          <w:trHeight w:val="257"/>
        </w:trPr>
        <w:tc>
          <w:tcPr>
            <w:tcW w:w="890" w:type="dxa"/>
            <w:shd w:val="clear" w:color="auto" w:fill="auto"/>
            <w:vAlign w:val="center"/>
            <w:hideMark/>
          </w:tcPr>
          <w:p w14:paraId="15AA88D2"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3</w:t>
            </w:r>
          </w:p>
        </w:tc>
        <w:tc>
          <w:tcPr>
            <w:tcW w:w="5162" w:type="dxa"/>
            <w:shd w:val="clear" w:color="auto" w:fill="auto"/>
            <w:vAlign w:val="center"/>
            <w:hideMark/>
          </w:tcPr>
          <w:p w14:paraId="4A4FAEE4"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Funciones del lenguaje</w:t>
            </w:r>
          </w:p>
        </w:tc>
        <w:tc>
          <w:tcPr>
            <w:tcW w:w="905" w:type="dxa"/>
            <w:shd w:val="clear" w:color="auto" w:fill="auto"/>
            <w:vAlign w:val="center"/>
            <w:hideMark/>
          </w:tcPr>
          <w:p w14:paraId="6DF5400F"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00" w:type="dxa"/>
            <w:shd w:val="clear" w:color="auto" w:fill="auto"/>
            <w:vAlign w:val="center"/>
            <w:hideMark/>
          </w:tcPr>
          <w:p w14:paraId="74A77A7B"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5812A469"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4B1E6C" w:rsidRPr="008854E1" w14:paraId="3C9C6EAE" w14:textId="77777777" w:rsidTr="00BD1C32">
        <w:trPr>
          <w:trHeight w:val="257"/>
        </w:trPr>
        <w:tc>
          <w:tcPr>
            <w:tcW w:w="890" w:type="dxa"/>
            <w:shd w:val="clear" w:color="auto" w:fill="auto"/>
            <w:vAlign w:val="center"/>
            <w:hideMark/>
          </w:tcPr>
          <w:p w14:paraId="7CD04785"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4</w:t>
            </w:r>
          </w:p>
        </w:tc>
        <w:tc>
          <w:tcPr>
            <w:tcW w:w="5162" w:type="dxa"/>
            <w:shd w:val="clear" w:color="auto" w:fill="auto"/>
            <w:vAlign w:val="center"/>
            <w:hideMark/>
          </w:tcPr>
          <w:p w14:paraId="5D54B4DF"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Introducción a los modos de discurso</w:t>
            </w:r>
          </w:p>
        </w:tc>
        <w:tc>
          <w:tcPr>
            <w:tcW w:w="905" w:type="dxa"/>
            <w:shd w:val="clear" w:color="auto" w:fill="auto"/>
            <w:vAlign w:val="center"/>
            <w:hideMark/>
          </w:tcPr>
          <w:p w14:paraId="15ABBD16"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00" w:type="dxa"/>
            <w:shd w:val="clear" w:color="auto" w:fill="auto"/>
            <w:vAlign w:val="center"/>
            <w:hideMark/>
          </w:tcPr>
          <w:p w14:paraId="7881A1F2"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202EC085"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4B1E6C" w:rsidRPr="008854E1" w14:paraId="6AF59FA2" w14:textId="77777777" w:rsidTr="00BD1C32">
        <w:trPr>
          <w:trHeight w:val="257"/>
        </w:trPr>
        <w:tc>
          <w:tcPr>
            <w:tcW w:w="890" w:type="dxa"/>
            <w:shd w:val="clear" w:color="auto" w:fill="auto"/>
            <w:vAlign w:val="center"/>
            <w:hideMark/>
          </w:tcPr>
          <w:p w14:paraId="584EE42C"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5</w:t>
            </w:r>
          </w:p>
        </w:tc>
        <w:tc>
          <w:tcPr>
            <w:tcW w:w="5162" w:type="dxa"/>
            <w:shd w:val="clear" w:color="auto" w:fill="auto"/>
            <w:vAlign w:val="center"/>
            <w:hideMark/>
          </w:tcPr>
          <w:p w14:paraId="65945974"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Lectura literal, inferencia y crítica</w:t>
            </w:r>
          </w:p>
        </w:tc>
        <w:tc>
          <w:tcPr>
            <w:tcW w:w="905" w:type="dxa"/>
            <w:shd w:val="clear" w:color="auto" w:fill="auto"/>
            <w:vAlign w:val="center"/>
            <w:hideMark/>
          </w:tcPr>
          <w:p w14:paraId="07389F72"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00" w:type="dxa"/>
            <w:shd w:val="clear" w:color="auto" w:fill="auto"/>
            <w:vAlign w:val="center"/>
            <w:hideMark/>
          </w:tcPr>
          <w:p w14:paraId="224985E6"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79A285D8"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4B1E6C" w:rsidRPr="008854E1" w14:paraId="6E2A235B" w14:textId="77777777" w:rsidTr="00BD1C32">
        <w:trPr>
          <w:trHeight w:val="257"/>
        </w:trPr>
        <w:tc>
          <w:tcPr>
            <w:tcW w:w="890" w:type="dxa"/>
            <w:shd w:val="clear" w:color="auto" w:fill="auto"/>
            <w:vAlign w:val="center"/>
            <w:hideMark/>
          </w:tcPr>
          <w:p w14:paraId="6BFA06E8"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6</w:t>
            </w:r>
          </w:p>
        </w:tc>
        <w:tc>
          <w:tcPr>
            <w:tcW w:w="5162" w:type="dxa"/>
            <w:shd w:val="clear" w:color="auto" w:fill="auto"/>
            <w:vAlign w:val="center"/>
            <w:hideMark/>
          </w:tcPr>
          <w:p w14:paraId="71E7D243"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Análisis crítico de información emitido por medios de comunicación</w:t>
            </w:r>
          </w:p>
        </w:tc>
        <w:tc>
          <w:tcPr>
            <w:tcW w:w="905" w:type="dxa"/>
            <w:shd w:val="clear" w:color="auto" w:fill="auto"/>
            <w:vAlign w:val="center"/>
            <w:hideMark/>
          </w:tcPr>
          <w:p w14:paraId="657A4867"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00" w:type="dxa"/>
            <w:shd w:val="clear" w:color="auto" w:fill="auto"/>
            <w:vAlign w:val="center"/>
            <w:hideMark/>
          </w:tcPr>
          <w:p w14:paraId="1F387F32"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55746A98"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4B1E6C" w:rsidRPr="008854E1" w14:paraId="4ECC5411" w14:textId="77777777" w:rsidTr="00BD1C32">
        <w:trPr>
          <w:trHeight w:val="257"/>
        </w:trPr>
        <w:tc>
          <w:tcPr>
            <w:tcW w:w="890" w:type="dxa"/>
            <w:shd w:val="clear" w:color="auto" w:fill="auto"/>
            <w:vAlign w:val="center"/>
            <w:hideMark/>
          </w:tcPr>
          <w:p w14:paraId="619B479A"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7</w:t>
            </w:r>
          </w:p>
        </w:tc>
        <w:tc>
          <w:tcPr>
            <w:tcW w:w="5162" w:type="dxa"/>
            <w:shd w:val="clear" w:color="auto" w:fill="auto"/>
            <w:vAlign w:val="center"/>
            <w:hideMark/>
          </w:tcPr>
          <w:p w14:paraId="1D16CE5E"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spacing w:val="-2"/>
                <w:lang w:val="es-ES"/>
              </w:rPr>
              <w:t>Tipologías textuales</w:t>
            </w:r>
          </w:p>
        </w:tc>
        <w:tc>
          <w:tcPr>
            <w:tcW w:w="905" w:type="dxa"/>
            <w:shd w:val="clear" w:color="auto" w:fill="auto"/>
            <w:vAlign w:val="center"/>
            <w:hideMark/>
          </w:tcPr>
          <w:p w14:paraId="0EF7A373"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00" w:type="dxa"/>
            <w:shd w:val="clear" w:color="auto" w:fill="auto"/>
            <w:vAlign w:val="center"/>
            <w:hideMark/>
          </w:tcPr>
          <w:p w14:paraId="4D462833"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178119ED"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4B1E6C" w:rsidRPr="008854E1" w14:paraId="5C78020C" w14:textId="77777777" w:rsidTr="00BD1C32">
        <w:trPr>
          <w:trHeight w:val="257"/>
        </w:trPr>
        <w:tc>
          <w:tcPr>
            <w:tcW w:w="890" w:type="dxa"/>
            <w:shd w:val="clear" w:color="auto" w:fill="auto"/>
            <w:vAlign w:val="center"/>
            <w:hideMark/>
          </w:tcPr>
          <w:p w14:paraId="0FC1E825"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8</w:t>
            </w:r>
          </w:p>
        </w:tc>
        <w:tc>
          <w:tcPr>
            <w:tcW w:w="5162" w:type="dxa"/>
            <w:shd w:val="clear" w:color="auto" w:fill="auto"/>
            <w:vAlign w:val="center"/>
            <w:hideMark/>
          </w:tcPr>
          <w:p w14:paraId="1CF3905C"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idea central</w:t>
            </w:r>
          </w:p>
        </w:tc>
        <w:tc>
          <w:tcPr>
            <w:tcW w:w="905" w:type="dxa"/>
            <w:shd w:val="clear" w:color="auto" w:fill="auto"/>
            <w:vAlign w:val="center"/>
            <w:hideMark/>
          </w:tcPr>
          <w:p w14:paraId="46F5E6BF"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00" w:type="dxa"/>
            <w:shd w:val="clear" w:color="auto" w:fill="auto"/>
            <w:vAlign w:val="center"/>
            <w:hideMark/>
          </w:tcPr>
          <w:p w14:paraId="62A2189B"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7F96EFBC"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4B1E6C" w:rsidRPr="008854E1" w14:paraId="503BC056" w14:textId="77777777" w:rsidTr="00BD1C32">
        <w:trPr>
          <w:trHeight w:val="257"/>
        </w:trPr>
        <w:tc>
          <w:tcPr>
            <w:tcW w:w="890" w:type="dxa"/>
            <w:shd w:val="clear" w:color="auto" w:fill="auto"/>
            <w:vAlign w:val="center"/>
            <w:hideMark/>
          </w:tcPr>
          <w:p w14:paraId="02F35EDB"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9</w:t>
            </w:r>
          </w:p>
        </w:tc>
        <w:tc>
          <w:tcPr>
            <w:tcW w:w="5162" w:type="dxa"/>
            <w:shd w:val="clear" w:color="auto" w:fill="auto"/>
            <w:vAlign w:val="center"/>
            <w:hideMark/>
          </w:tcPr>
          <w:p w14:paraId="4D8A9887"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El texto oral</w:t>
            </w:r>
          </w:p>
        </w:tc>
        <w:tc>
          <w:tcPr>
            <w:tcW w:w="905" w:type="dxa"/>
            <w:shd w:val="clear" w:color="auto" w:fill="auto"/>
            <w:vAlign w:val="center"/>
            <w:hideMark/>
          </w:tcPr>
          <w:p w14:paraId="590A49E3"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00" w:type="dxa"/>
            <w:shd w:val="clear" w:color="auto" w:fill="auto"/>
            <w:vAlign w:val="center"/>
            <w:hideMark/>
          </w:tcPr>
          <w:p w14:paraId="7AC167F2"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68BDB0FD"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4B1E6C" w:rsidRPr="008854E1" w14:paraId="2C11AFF2" w14:textId="77777777" w:rsidTr="00BD1C32">
        <w:trPr>
          <w:trHeight w:val="257"/>
        </w:trPr>
        <w:tc>
          <w:tcPr>
            <w:tcW w:w="890" w:type="dxa"/>
            <w:shd w:val="clear" w:color="auto" w:fill="auto"/>
            <w:vAlign w:val="center"/>
            <w:hideMark/>
          </w:tcPr>
          <w:p w14:paraId="1F4E88B3"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spacing w:val="-5"/>
                <w:lang w:val="es-ES"/>
              </w:rPr>
              <w:t>10</w:t>
            </w:r>
          </w:p>
        </w:tc>
        <w:tc>
          <w:tcPr>
            <w:tcW w:w="5162" w:type="dxa"/>
            <w:shd w:val="clear" w:color="auto" w:fill="auto"/>
            <w:vAlign w:val="center"/>
            <w:hideMark/>
          </w:tcPr>
          <w:p w14:paraId="22DEEC42"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w w:val="95"/>
                <w:lang w:val="es-ES"/>
              </w:rPr>
              <w:t>Presentaciones efectivas</w:t>
            </w:r>
          </w:p>
        </w:tc>
        <w:tc>
          <w:tcPr>
            <w:tcW w:w="905" w:type="dxa"/>
            <w:shd w:val="clear" w:color="auto" w:fill="auto"/>
            <w:vAlign w:val="center"/>
            <w:hideMark/>
          </w:tcPr>
          <w:p w14:paraId="5D1A606A"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00" w:type="dxa"/>
            <w:shd w:val="clear" w:color="auto" w:fill="auto"/>
            <w:vAlign w:val="center"/>
            <w:hideMark/>
          </w:tcPr>
          <w:p w14:paraId="57F1A470"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6C3E4609"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4B1E6C" w:rsidRPr="008854E1" w14:paraId="38B7CF5C" w14:textId="77777777" w:rsidTr="00BD1C32">
        <w:trPr>
          <w:trHeight w:val="257"/>
        </w:trPr>
        <w:tc>
          <w:tcPr>
            <w:tcW w:w="890" w:type="dxa"/>
            <w:shd w:val="clear" w:color="auto" w:fill="auto"/>
            <w:vAlign w:val="center"/>
            <w:hideMark/>
          </w:tcPr>
          <w:p w14:paraId="3D97A750"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spacing w:val="-5"/>
                <w:lang w:val="es-ES"/>
              </w:rPr>
              <w:t>11</w:t>
            </w:r>
          </w:p>
        </w:tc>
        <w:tc>
          <w:tcPr>
            <w:tcW w:w="5162" w:type="dxa"/>
            <w:shd w:val="clear" w:color="auto" w:fill="auto"/>
            <w:vAlign w:val="center"/>
            <w:hideMark/>
          </w:tcPr>
          <w:p w14:paraId="7DFA7E14"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La comprensión lectora de diversos formatos</w:t>
            </w:r>
          </w:p>
        </w:tc>
        <w:tc>
          <w:tcPr>
            <w:tcW w:w="905" w:type="dxa"/>
            <w:shd w:val="clear" w:color="auto" w:fill="auto"/>
            <w:vAlign w:val="center"/>
            <w:hideMark/>
          </w:tcPr>
          <w:p w14:paraId="0DC3B330"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00" w:type="dxa"/>
            <w:shd w:val="clear" w:color="auto" w:fill="auto"/>
            <w:vAlign w:val="center"/>
            <w:hideMark/>
          </w:tcPr>
          <w:p w14:paraId="27BDFDE6"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3EC222A4"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4B1E6C" w:rsidRPr="008854E1" w14:paraId="60475245" w14:textId="77777777" w:rsidTr="00BD1C32">
        <w:trPr>
          <w:trHeight w:val="257"/>
        </w:trPr>
        <w:tc>
          <w:tcPr>
            <w:tcW w:w="890" w:type="dxa"/>
            <w:shd w:val="clear" w:color="auto" w:fill="auto"/>
            <w:vAlign w:val="center"/>
            <w:hideMark/>
          </w:tcPr>
          <w:p w14:paraId="7E9AD7D5"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spacing w:val="-5"/>
                <w:lang w:val="es-ES"/>
              </w:rPr>
              <w:t>12</w:t>
            </w:r>
          </w:p>
        </w:tc>
        <w:tc>
          <w:tcPr>
            <w:tcW w:w="5162" w:type="dxa"/>
            <w:shd w:val="clear" w:color="auto" w:fill="auto"/>
            <w:vAlign w:val="center"/>
            <w:hideMark/>
          </w:tcPr>
          <w:p w14:paraId="1556F74C"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Comunicación asertiva y procesos de negociación para la toma de</w:t>
            </w:r>
          </w:p>
        </w:tc>
        <w:tc>
          <w:tcPr>
            <w:tcW w:w="905" w:type="dxa"/>
            <w:shd w:val="clear" w:color="auto" w:fill="auto"/>
            <w:vAlign w:val="center"/>
            <w:hideMark/>
          </w:tcPr>
          <w:p w14:paraId="4459EE42"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spacing w:val="-2"/>
                <w:w w:val="99"/>
                <w:lang w:val="es-ES"/>
              </w:rPr>
              <w:t>1</w:t>
            </w:r>
          </w:p>
        </w:tc>
        <w:tc>
          <w:tcPr>
            <w:tcW w:w="800" w:type="dxa"/>
            <w:shd w:val="clear" w:color="auto" w:fill="auto"/>
            <w:vAlign w:val="center"/>
            <w:hideMark/>
          </w:tcPr>
          <w:p w14:paraId="4916370A"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744A4509"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bl>
    <w:p w14:paraId="33586A20" w14:textId="61EC1EC6" w:rsidR="004B1E6C" w:rsidRPr="008854E1" w:rsidRDefault="004B1E6C" w:rsidP="00AB4591">
      <w:pPr>
        <w:jc w:val="both"/>
        <w:rPr>
          <w:rFonts w:asciiTheme="majorHAnsi" w:hAnsiTheme="majorHAnsi" w:cstheme="majorHAnsi"/>
        </w:rPr>
      </w:pPr>
    </w:p>
    <w:p w14:paraId="3A656C68" w14:textId="5FFCA51A" w:rsidR="004B1E6C" w:rsidRPr="008854E1" w:rsidRDefault="004B1E6C" w:rsidP="00AB4591">
      <w:pPr>
        <w:jc w:val="both"/>
        <w:rPr>
          <w:rFonts w:asciiTheme="majorHAnsi" w:hAnsiTheme="majorHAnsi" w:cstheme="majorHAnsi"/>
        </w:rPr>
      </w:pPr>
    </w:p>
    <w:p w14:paraId="7A56AFAF" w14:textId="5C17C823" w:rsidR="004B1E6C" w:rsidRPr="008854E1" w:rsidRDefault="004B1E6C" w:rsidP="00AB4591">
      <w:pPr>
        <w:jc w:val="both"/>
        <w:rPr>
          <w:rFonts w:asciiTheme="majorHAnsi" w:hAnsiTheme="majorHAnsi" w:cstheme="majorHAnsi"/>
        </w:rPr>
      </w:pPr>
    </w:p>
    <w:p w14:paraId="1765BFA8" w14:textId="77777777" w:rsidR="00A854D9" w:rsidRPr="008854E1" w:rsidRDefault="00A854D9" w:rsidP="00AB4591">
      <w:pPr>
        <w:jc w:val="both"/>
        <w:rPr>
          <w:rFonts w:asciiTheme="majorHAnsi" w:hAnsiTheme="majorHAnsi" w:cstheme="majorHAnsi"/>
        </w:rPr>
      </w:pPr>
    </w:p>
    <w:p w14:paraId="793B4771" w14:textId="116F3E41" w:rsidR="00A854D9" w:rsidRPr="008854E1" w:rsidRDefault="00A854D9" w:rsidP="00AB4591">
      <w:pPr>
        <w:jc w:val="both"/>
        <w:rPr>
          <w:rFonts w:asciiTheme="majorHAnsi" w:hAnsiTheme="majorHAnsi" w:cstheme="majorHAnsi"/>
        </w:rPr>
      </w:pPr>
    </w:p>
    <w:p w14:paraId="18869BAE" w14:textId="4E64F37B" w:rsidR="00A854D9" w:rsidRPr="008854E1" w:rsidRDefault="00A854D9" w:rsidP="00AB4591">
      <w:pPr>
        <w:jc w:val="both"/>
        <w:rPr>
          <w:rFonts w:asciiTheme="majorHAnsi" w:hAnsiTheme="majorHAnsi" w:cstheme="majorHAnsi"/>
        </w:rPr>
      </w:pPr>
    </w:p>
    <w:p w14:paraId="11DD9CA3" w14:textId="7DCEE2B7" w:rsidR="00AC5614" w:rsidRPr="008854E1" w:rsidRDefault="00AC5614" w:rsidP="00AB4591">
      <w:pPr>
        <w:jc w:val="both"/>
        <w:rPr>
          <w:rFonts w:asciiTheme="majorHAnsi" w:hAnsiTheme="majorHAnsi" w:cstheme="majorHAnsi"/>
        </w:rPr>
      </w:pPr>
    </w:p>
    <w:p w14:paraId="04DC8DF4" w14:textId="036B9DC7" w:rsidR="00AC5614" w:rsidRDefault="00AC5614" w:rsidP="00AB4591">
      <w:pPr>
        <w:jc w:val="both"/>
        <w:rPr>
          <w:rFonts w:asciiTheme="majorHAnsi" w:hAnsiTheme="majorHAnsi" w:cstheme="majorHAnsi"/>
        </w:rPr>
      </w:pPr>
    </w:p>
    <w:p w14:paraId="52909E81" w14:textId="77777777" w:rsidR="001C7B58" w:rsidRPr="008854E1" w:rsidRDefault="001C7B58" w:rsidP="00AB4591">
      <w:pPr>
        <w:jc w:val="both"/>
        <w:rPr>
          <w:rFonts w:asciiTheme="majorHAnsi" w:hAnsiTheme="majorHAnsi" w:cstheme="majorHAnsi"/>
        </w:rPr>
      </w:pPr>
    </w:p>
    <w:tbl>
      <w:tblPr>
        <w:tblpPr w:leftFromText="141" w:rightFromText="141" w:vertAnchor="text" w:horzAnchor="margin" w:tblpXSpec="center" w:tblpY="-101"/>
        <w:tblW w:w="9321" w:type="dxa"/>
        <w:tblCellMar>
          <w:left w:w="70" w:type="dxa"/>
          <w:right w:w="70" w:type="dxa"/>
        </w:tblCellMar>
        <w:tblLook w:val="04A0" w:firstRow="1" w:lastRow="0" w:firstColumn="1" w:lastColumn="0" w:noHBand="0" w:noVBand="1"/>
      </w:tblPr>
      <w:tblGrid>
        <w:gridCol w:w="917"/>
        <w:gridCol w:w="5321"/>
        <w:gridCol w:w="933"/>
        <w:gridCol w:w="823"/>
        <w:gridCol w:w="1327"/>
      </w:tblGrid>
      <w:tr w:rsidR="004B1E6C" w:rsidRPr="008854E1" w14:paraId="05286E4F" w14:textId="77777777" w:rsidTr="00301D98">
        <w:trPr>
          <w:trHeight w:val="312"/>
        </w:trPr>
        <w:tc>
          <w:tcPr>
            <w:tcW w:w="9321" w:type="dxa"/>
            <w:gridSpan w:val="5"/>
            <w:shd w:val="clear" w:color="auto" w:fill="385623" w:themeFill="accent6" w:themeFillShade="80"/>
            <w:vAlign w:val="center"/>
            <w:hideMark/>
          </w:tcPr>
          <w:p w14:paraId="7137CFB6" w14:textId="77777777" w:rsidR="004B1E6C" w:rsidRPr="00301D98"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HABILIDADES BLANDAS: NIVEL II</w:t>
            </w:r>
          </w:p>
        </w:tc>
      </w:tr>
      <w:tr w:rsidR="004B1E6C" w:rsidRPr="008854E1" w14:paraId="48A1D66B" w14:textId="77777777" w:rsidTr="00301D98">
        <w:trPr>
          <w:trHeight w:val="252"/>
        </w:trPr>
        <w:tc>
          <w:tcPr>
            <w:tcW w:w="917" w:type="dxa"/>
            <w:tcBorders>
              <w:top w:val="nil"/>
              <w:bottom w:val="single" w:sz="4" w:space="0" w:color="A5A5A5" w:themeColor="accent3"/>
            </w:tcBorders>
            <w:shd w:val="clear" w:color="auto" w:fill="385623" w:themeFill="accent6" w:themeFillShade="80"/>
            <w:vAlign w:val="center"/>
            <w:hideMark/>
          </w:tcPr>
          <w:p w14:paraId="7B1C8378"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Semana</w:t>
            </w:r>
          </w:p>
        </w:tc>
        <w:tc>
          <w:tcPr>
            <w:tcW w:w="5321" w:type="dxa"/>
            <w:tcBorders>
              <w:top w:val="nil"/>
              <w:bottom w:val="single" w:sz="4" w:space="0" w:color="A5A5A5" w:themeColor="accent3"/>
            </w:tcBorders>
            <w:shd w:val="clear" w:color="auto" w:fill="385623" w:themeFill="accent6" w:themeFillShade="80"/>
            <w:vAlign w:val="center"/>
            <w:hideMark/>
          </w:tcPr>
          <w:p w14:paraId="0FEC8A55"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Núcleos temáticos</w:t>
            </w:r>
          </w:p>
        </w:tc>
        <w:tc>
          <w:tcPr>
            <w:tcW w:w="933" w:type="dxa"/>
            <w:tcBorders>
              <w:top w:val="nil"/>
              <w:bottom w:val="single" w:sz="4" w:space="0" w:color="A5A5A5" w:themeColor="accent3"/>
            </w:tcBorders>
            <w:shd w:val="clear" w:color="auto" w:fill="385623" w:themeFill="accent6" w:themeFillShade="80"/>
            <w:vAlign w:val="center"/>
            <w:hideMark/>
          </w:tcPr>
          <w:p w14:paraId="00839C8D"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(HSS)</w:t>
            </w:r>
          </w:p>
        </w:tc>
        <w:tc>
          <w:tcPr>
            <w:tcW w:w="823" w:type="dxa"/>
            <w:tcBorders>
              <w:top w:val="nil"/>
              <w:bottom w:val="single" w:sz="4" w:space="0" w:color="A5A5A5" w:themeColor="accent3"/>
            </w:tcBorders>
            <w:shd w:val="clear" w:color="auto" w:fill="385623" w:themeFill="accent6" w:themeFillShade="80"/>
            <w:vAlign w:val="center"/>
            <w:hideMark/>
          </w:tcPr>
          <w:p w14:paraId="54196D24"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(HSP)</w:t>
            </w:r>
          </w:p>
        </w:tc>
        <w:tc>
          <w:tcPr>
            <w:tcW w:w="1324" w:type="dxa"/>
            <w:tcBorders>
              <w:top w:val="nil"/>
              <w:bottom w:val="single" w:sz="4" w:space="0" w:color="A5A5A5" w:themeColor="accent3"/>
            </w:tcBorders>
            <w:shd w:val="clear" w:color="auto" w:fill="385623" w:themeFill="accent6" w:themeFillShade="80"/>
            <w:vAlign w:val="center"/>
            <w:hideMark/>
          </w:tcPr>
          <w:p w14:paraId="6E7CE674"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Total</w:t>
            </w:r>
          </w:p>
        </w:tc>
      </w:tr>
      <w:tr w:rsidR="00A854D9" w:rsidRPr="008854E1" w14:paraId="43034E0C"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3AB9E77"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1</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9EAFBAB"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spacing w:val="-2"/>
                <w:lang w:val="es-ES"/>
              </w:rPr>
              <w:t>Proporciones</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6C5B10D"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9262913"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802805D"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A854D9" w:rsidRPr="008854E1" w14:paraId="00DF81FD"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0D5E92A"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2</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595EE30C"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Áreas y volúmenes</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283927B1"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3B46D18"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2BCA099C"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A854D9" w:rsidRPr="008854E1" w14:paraId="39A86719"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98A71FF"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3</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F44081F"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Teoría de conjunto</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FF8735B"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96E1D16"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05EA338"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A854D9" w:rsidRPr="008854E1" w14:paraId="1EAD6CAC"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C87F610"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4</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56F77E55"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Lógica matemática</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FB65765"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143B9B3"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5E37D32E"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A854D9" w:rsidRPr="008854E1" w14:paraId="583E916E"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E2EB79B"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5</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146AD31"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Problemas y razonamiento lógico - matemático</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F6F229D"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58FDDDE"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B3F58CD"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A854D9" w:rsidRPr="008854E1" w14:paraId="50D9429F"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35E0472"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6</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8DD814C"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spacing w:val="-2"/>
                <w:lang w:val="es-ES"/>
              </w:rPr>
              <w:t>Progresiones</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4B6326C"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CB95624"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2D2A750D"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A854D9" w:rsidRPr="008854E1" w14:paraId="7A0DE4A0"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9DDB1DE"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7</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8FD5EE7"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Pensamiento visual y creativo</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B2E81CE"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236BD63"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90C5B0D"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A854D9" w:rsidRPr="008854E1" w14:paraId="1D431FCD"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208C557"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8</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25874DC9"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Resolución de problemas</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52BFCDD2"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2347CBCE"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4626180"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A854D9" w:rsidRPr="008854E1" w14:paraId="2A52705C"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327CD12"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9</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8F2FDF7"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Innovación e inteligencia colectiva</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D0598B7"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AC06FDC"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3901A6B"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A854D9" w:rsidRPr="008854E1" w14:paraId="26282704"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7AD4C12"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spacing w:val="-5"/>
                <w:lang w:val="es-ES"/>
              </w:rPr>
              <w:t>10</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E4C0F6E"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Tolerancia a la frustración, persistencia, resiliencia y adaptabilidad</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6F8ADFA"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5D372071"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26E479FA"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A854D9" w:rsidRPr="008854E1" w14:paraId="57012693"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D6D8AF5"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spacing w:val="-5"/>
                <w:lang w:val="es-ES"/>
              </w:rPr>
              <w:t>11</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E78D649"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Trabajo colaborativo y liderazgo</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CC17CF9"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5E416C0"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5A49A9BA"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A854D9" w:rsidRPr="008854E1" w14:paraId="74072155"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231C5B8"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spacing w:val="-5"/>
                <w:lang w:val="es-ES"/>
              </w:rPr>
              <w:t>12</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2A7B0866"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Manejo del tiempo</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CFE01C1"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79614A4"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3A2B503"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bl>
    <w:p w14:paraId="654E8C36" w14:textId="1444F337" w:rsidR="004B1E6C" w:rsidRPr="008854E1" w:rsidRDefault="004B1E6C" w:rsidP="00AB4591">
      <w:pPr>
        <w:jc w:val="both"/>
        <w:rPr>
          <w:rFonts w:asciiTheme="majorHAnsi" w:hAnsiTheme="majorHAnsi" w:cstheme="majorHAnsi"/>
        </w:rPr>
      </w:pPr>
    </w:p>
    <w:tbl>
      <w:tblPr>
        <w:tblpPr w:leftFromText="141" w:rightFromText="141" w:vertAnchor="text" w:horzAnchor="margin" w:tblpXSpec="center" w:tblpY="-101"/>
        <w:tblW w:w="9321"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CellMar>
          <w:left w:w="70" w:type="dxa"/>
          <w:right w:w="70" w:type="dxa"/>
        </w:tblCellMar>
        <w:tblLook w:val="04A0" w:firstRow="1" w:lastRow="0" w:firstColumn="1" w:lastColumn="0" w:noHBand="0" w:noVBand="1"/>
      </w:tblPr>
      <w:tblGrid>
        <w:gridCol w:w="917"/>
        <w:gridCol w:w="5321"/>
        <w:gridCol w:w="933"/>
        <w:gridCol w:w="823"/>
        <w:gridCol w:w="1327"/>
      </w:tblGrid>
      <w:tr w:rsidR="00A854D9" w:rsidRPr="008854E1" w14:paraId="6328BBDB" w14:textId="77777777" w:rsidTr="00301D98">
        <w:trPr>
          <w:trHeight w:val="264"/>
        </w:trPr>
        <w:tc>
          <w:tcPr>
            <w:tcW w:w="9321" w:type="dxa"/>
            <w:gridSpan w:val="5"/>
            <w:shd w:val="clear" w:color="auto" w:fill="385623" w:themeFill="accent6" w:themeFillShade="80"/>
            <w:vAlign w:val="center"/>
            <w:hideMark/>
          </w:tcPr>
          <w:p w14:paraId="2EE6B133" w14:textId="261161DF" w:rsidR="00A854D9" w:rsidRPr="00301D98" w:rsidRDefault="00A854D9" w:rsidP="00A854D9">
            <w:pPr>
              <w:widowControl/>
              <w:autoSpaceDE/>
              <w:autoSpaceDN/>
              <w:adjustRightInd/>
              <w:jc w:val="center"/>
              <w:rPr>
                <w:rFonts w:asciiTheme="majorHAnsi" w:hAnsiTheme="majorHAnsi" w:cstheme="majorHAnsi"/>
                <w:b/>
                <w:bCs/>
                <w:color w:val="FFFFFF" w:themeColor="background1"/>
              </w:rPr>
            </w:pPr>
            <w:r w:rsidRPr="00301D98">
              <w:rPr>
                <w:rFonts w:asciiTheme="majorHAnsi" w:hAnsiTheme="majorHAnsi" w:cstheme="majorHAnsi"/>
                <w:b/>
                <w:bCs/>
                <w:color w:val="FFFFFF" w:themeColor="background1"/>
                <w:lang w:val="es-ES"/>
              </w:rPr>
              <w:t>HABILIDADES BLANDAS: NIVEL III</w:t>
            </w:r>
          </w:p>
        </w:tc>
      </w:tr>
      <w:tr w:rsidR="00A854D9" w:rsidRPr="008854E1" w14:paraId="0A19EFF5" w14:textId="77777777" w:rsidTr="00301D98">
        <w:trPr>
          <w:trHeight w:val="252"/>
        </w:trPr>
        <w:tc>
          <w:tcPr>
            <w:tcW w:w="917" w:type="dxa"/>
            <w:shd w:val="clear" w:color="auto" w:fill="385623" w:themeFill="accent6" w:themeFillShade="80"/>
            <w:vAlign w:val="center"/>
            <w:hideMark/>
          </w:tcPr>
          <w:p w14:paraId="2CBBA198" w14:textId="77777777" w:rsidR="00A854D9" w:rsidRPr="008854E1" w:rsidRDefault="00A854D9" w:rsidP="00EE7216">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Semana</w:t>
            </w:r>
          </w:p>
        </w:tc>
        <w:tc>
          <w:tcPr>
            <w:tcW w:w="5321" w:type="dxa"/>
            <w:shd w:val="clear" w:color="auto" w:fill="385623" w:themeFill="accent6" w:themeFillShade="80"/>
            <w:vAlign w:val="center"/>
            <w:hideMark/>
          </w:tcPr>
          <w:p w14:paraId="35330050" w14:textId="77777777" w:rsidR="00A854D9" w:rsidRPr="008854E1" w:rsidRDefault="00A854D9" w:rsidP="00EE7216">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Núcleos temáticos</w:t>
            </w:r>
          </w:p>
        </w:tc>
        <w:tc>
          <w:tcPr>
            <w:tcW w:w="933" w:type="dxa"/>
            <w:shd w:val="clear" w:color="auto" w:fill="385623" w:themeFill="accent6" w:themeFillShade="80"/>
            <w:vAlign w:val="center"/>
            <w:hideMark/>
          </w:tcPr>
          <w:p w14:paraId="009FCA78" w14:textId="77777777" w:rsidR="00A854D9" w:rsidRPr="008854E1" w:rsidRDefault="00A854D9" w:rsidP="00EE7216">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(HSS)</w:t>
            </w:r>
          </w:p>
        </w:tc>
        <w:tc>
          <w:tcPr>
            <w:tcW w:w="823" w:type="dxa"/>
            <w:shd w:val="clear" w:color="auto" w:fill="385623" w:themeFill="accent6" w:themeFillShade="80"/>
            <w:vAlign w:val="center"/>
            <w:hideMark/>
          </w:tcPr>
          <w:p w14:paraId="0D270310" w14:textId="77777777" w:rsidR="00A854D9" w:rsidRPr="008854E1" w:rsidRDefault="00A854D9" w:rsidP="00EE7216">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(HSP)</w:t>
            </w:r>
          </w:p>
        </w:tc>
        <w:tc>
          <w:tcPr>
            <w:tcW w:w="1327" w:type="dxa"/>
            <w:shd w:val="clear" w:color="auto" w:fill="385623" w:themeFill="accent6" w:themeFillShade="80"/>
            <w:vAlign w:val="center"/>
            <w:hideMark/>
          </w:tcPr>
          <w:p w14:paraId="2CAD2966" w14:textId="77777777" w:rsidR="00A854D9" w:rsidRPr="008854E1" w:rsidRDefault="00A854D9" w:rsidP="00EE7216">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Total</w:t>
            </w:r>
          </w:p>
        </w:tc>
      </w:tr>
      <w:tr w:rsidR="00A854D9" w:rsidRPr="008854E1" w14:paraId="7F7E4147" w14:textId="77777777" w:rsidTr="00BD1C32">
        <w:trPr>
          <w:trHeight w:val="252"/>
        </w:trPr>
        <w:tc>
          <w:tcPr>
            <w:tcW w:w="917" w:type="dxa"/>
            <w:shd w:val="clear" w:color="auto" w:fill="auto"/>
            <w:hideMark/>
          </w:tcPr>
          <w:p w14:paraId="2017472F" w14:textId="2C7BA8D9"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w w:val="99"/>
              </w:rPr>
              <w:t>1</w:t>
            </w:r>
          </w:p>
        </w:tc>
        <w:tc>
          <w:tcPr>
            <w:tcW w:w="5321" w:type="dxa"/>
            <w:shd w:val="clear" w:color="auto" w:fill="auto"/>
            <w:hideMark/>
          </w:tcPr>
          <w:p w14:paraId="3812A89C" w14:textId="42C3B38D" w:rsidR="00A854D9" w:rsidRPr="008854E1" w:rsidRDefault="00A854D9" w:rsidP="00A854D9">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rPr>
              <w:t>Innovación</w:t>
            </w:r>
            <w:r w:rsidRPr="008854E1">
              <w:rPr>
                <w:rFonts w:asciiTheme="majorHAnsi" w:hAnsiTheme="majorHAnsi" w:cstheme="majorHAnsi"/>
                <w:spacing w:val="-9"/>
              </w:rPr>
              <w:t xml:space="preserve"> </w:t>
            </w:r>
            <w:r w:rsidRPr="008854E1">
              <w:rPr>
                <w:rFonts w:asciiTheme="majorHAnsi" w:hAnsiTheme="majorHAnsi" w:cstheme="majorHAnsi"/>
              </w:rPr>
              <w:t>desde</w:t>
            </w:r>
            <w:r w:rsidRPr="008854E1">
              <w:rPr>
                <w:rFonts w:asciiTheme="majorHAnsi" w:hAnsiTheme="majorHAnsi" w:cstheme="majorHAnsi"/>
                <w:spacing w:val="-8"/>
              </w:rPr>
              <w:t xml:space="preserve"> </w:t>
            </w:r>
            <w:r w:rsidRPr="008854E1">
              <w:rPr>
                <w:rFonts w:asciiTheme="majorHAnsi" w:hAnsiTheme="majorHAnsi" w:cstheme="majorHAnsi"/>
              </w:rPr>
              <w:t>la</w:t>
            </w:r>
            <w:r w:rsidRPr="008854E1">
              <w:rPr>
                <w:rFonts w:asciiTheme="majorHAnsi" w:hAnsiTheme="majorHAnsi" w:cstheme="majorHAnsi"/>
                <w:spacing w:val="-7"/>
              </w:rPr>
              <w:t xml:space="preserve"> </w:t>
            </w:r>
            <w:r w:rsidRPr="008854E1">
              <w:rPr>
                <w:rFonts w:asciiTheme="majorHAnsi" w:hAnsiTheme="majorHAnsi" w:cstheme="majorHAnsi"/>
                <w:spacing w:val="-2"/>
              </w:rPr>
              <w:t>curiosidad</w:t>
            </w:r>
          </w:p>
        </w:tc>
        <w:tc>
          <w:tcPr>
            <w:tcW w:w="933" w:type="dxa"/>
            <w:shd w:val="clear" w:color="auto" w:fill="auto"/>
            <w:hideMark/>
          </w:tcPr>
          <w:p w14:paraId="3EDB324A" w14:textId="73B4A5C9"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7A25194C" w14:textId="31289614"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7C485F55" w14:textId="43E97560"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r w:rsidR="00A854D9" w:rsidRPr="008854E1" w14:paraId="3A74770B" w14:textId="77777777" w:rsidTr="00BD1C32">
        <w:trPr>
          <w:trHeight w:val="252"/>
        </w:trPr>
        <w:tc>
          <w:tcPr>
            <w:tcW w:w="917" w:type="dxa"/>
            <w:shd w:val="clear" w:color="auto" w:fill="auto"/>
            <w:hideMark/>
          </w:tcPr>
          <w:p w14:paraId="299B354F" w14:textId="7A044BBB"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w w:val="99"/>
              </w:rPr>
              <w:t>2</w:t>
            </w:r>
          </w:p>
        </w:tc>
        <w:tc>
          <w:tcPr>
            <w:tcW w:w="5321" w:type="dxa"/>
            <w:shd w:val="clear" w:color="auto" w:fill="auto"/>
            <w:hideMark/>
          </w:tcPr>
          <w:p w14:paraId="4258DC8F" w14:textId="7EDD12F9" w:rsidR="00A854D9" w:rsidRPr="008854E1" w:rsidRDefault="00A854D9" w:rsidP="00A854D9">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rPr>
              <w:t>Definición</w:t>
            </w:r>
            <w:r w:rsidRPr="008854E1">
              <w:rPr>
                <w:rFonts w:asciiTheme="majorHAnsi" w:hAnsiTheme="majorHAnsi" w:cstheme="majorHAnsi"/>
                <w:spacing w:val="-6"/>
              </w:rPr>
              <w:t xml:space="preserve"> </w:t>
            </w:r>
            <w:r w:rsidRPr="008854E1">
              <w:rPr>
                <w:rFonts w:asciiTheme="majorHAnsi" w:hAnsiTheme="majorHAnsi" w:cstheme="majorHAnsi"/>
              </w:rPr>
              <w:t>de</w:t>
            </w:r>
            <w:r w:rsidRPr="008854E1">
              <w:rPr>
                <w:rFonts w:asciiTheme="majorHAnsi" w:hAnsiTheme="majorHAnsi" w:cstheme="majorHAnsi"/>
                <w:spacing w:val="-5"/>
              </w:rPr>
              <w:t xml:space="preserve"> </w:t>
            </w:r>
            <w:r w:rsidRPr="008854E1">
              <w:rPr>
                <w:rFonts w:asciiTheme="majorHAnsi" w:hAnsiTheme="majorHAnsi" w:cstheme="majorHAnsi"/>
              </w:rPr>
              <w:t>problema</w:t>
            </w:r>
            <w:r w:rsidRPr="008854E1">
              <w:rPr>
                <w:rFonts w:asciiTheme="majorHAnsi" w:hAnsiTheme="majorHAnsi" w:cstheme="majorHAnsi"/>
                <w:spacing w:val="-6"/>
              </w:rPr>
              <w:t xml:space="preserve"> </w:t>
            </w:r>
            <w:r w:rsidRPr="008854E1">
              <w:rPr>
                <w:rFonts w:asciiTheme="majorHAnsi" w:hAnsiTheme="majorHAnsi" w:cstheme="majorHAnsi"/>
              </w:rPr>
              <w:t>u</w:t>
            </w:r>
            <w:r w:rsidRPr="008854E1">
              <w:rPr>
                <w:rFonts w:asciiTheme="majorHAnsi" w:hAnsiTheme="majorHAnsi" w:cstheme="majorHAnsi"/>
                <w:spacing w:val="-5"/>
              </w:rPr>
              <w:t xml:space="preserve"> </w:t>
            </w:r>
            <w:r w:rsidRPr="008854E1">
              <w:rPr>
                <w:rFonts w:asciiTheme="majorHAnsi" w:hAnsiTheme="majorHAnsi" w:cstheme="majorHAnsi"/>
                <w:spacing w:val="-2"/>
              </w:rPr>
              <w:t>oportunidad</w:t>
            </w:r>
          </w:p>
        </w:tc>
        <w:tc>
          <w:tcPr>
            <w:tcW w:w="933" w:type="dxa"/>
            <w:shd w:val="clear" w:color="auto" w:fill="auto"/>
            <w:hideMark/>
          </w:tcPr>
          <w:p w14:paraId="66123104" w14:textId="34F66E09"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62EF42D7" w14:textId="1FE8B215"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0FE40A86" w14:textId="7650B8FD"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r w:rsidR="00A854D9" w:rsidRPr="008854E1" w14:paraId="302B00B8" w14:textId="77777777" w:rsidTr="00BD1C32">
        <w:trPr>
          <w:trHeight w:val="252"/>
        </w:trPr>
        <w:tc>
          <w:tcPr>
            <w:tcW w:w="917" w:type="dxa"/>
            <w:shd w:val="clear" w:color="auto" w:fill="auto"/>
            <w:hideMark/>
          </w:tcPr>
          <w:p w14:paraId="2107BBF6" w14:textId="4E120079"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w w:val="99"/>
              </w:rPr>
              <w:t>3</w:t>
            </w:r>
          </w:p>
        </w:tc>
        <w:tc>
          <w:tcPr>
            <w:tcW w:w="5321" w:type="dxa"/>
            <w:shd w:val="clear" w:color="auto" w:fill="auto"/>
            <w:hideMark/>
          </w:tcPr>
          <w:p w14:paraId="40C29379" w14:textId="2831CBDB" w:rsidR="00A854D9" w:rsidRPr="008854E1" w:rsidRDefault="00A854D9" w:rsidP="00A854D9">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rPr>
              <w:t>Validación</w:t>
            </w:r>
            <w:r w:rsidRPr="008854E1">
              <w:rPr>
                <w:rFonts w:asciiTheme="majorHAnsi" w:hAnsiTheme="majorHAnsi" w:cstheme="majorHAnsi"/>
                <w:spacing w:val="-8"/>
              </w:rPr>
              <w:t xml:space="preserve"> </w:t>
            </w:r>
            <w:r w:rsidRPr="008854E1">
              <w:rPr>
                <w:rFonts w:asciiTheme="majorHAnsi" w:hAnsiTheme="majorHAnsi" w:cstheme="majorHAnsi"/>
              </w:rPr>
              <w:t>de</w:t>
            </w:r>
            <w:r w:rsidRPr="008854E1">
              <w:rPr>
                <w:rFonts w:asciiTheme="majorHAnsi" w:hAnsiTheme="majorHAnsi" w:cstheme="majorHAnsi"/>
                <w:spacing w:val="-8"/>
              </w:rPr>
              <w:t xml:space="preserve"> </w:t>
            </w:r>
            <w:r w:rsidRPr="008854E1">
              <w:rPr>
                <w:rFonts w:asciiTheme="majorHAnsi" w:hAnsiTheme="majorHAnsi" w:cstheme="majorHAnsi"/>
              </w:rPr>
              <w:t>problema</w:t>
            </w:r>
            <w:r w:rsidRPr="008854E1">
              <w:rPr>
                <w:rFonts w:asciiTheme="majorHAnsi" w:hAnsiTheme="majorHAnsi" w:cstheme="majorHAnsi"/>
                <w:spacing w:val="-8"/>
              </w:rPr>
              <w:t xml:space="preserve"> </w:t>
            </w:r>
            <w:r w:rsidRPr="008854E1">
              <w:rPr>
                <w:rFonts w:asciiTheme="majorHAnsi" w:hAnsiTheme="majorHAnsi" w:cstheme="majorHAnsi"/>
              </w:rPr>
              <w:t>u</w:t>
            </w:r>
            <w:r w:rsidRPr="008854E1">
              <w:rPr>
                <w:rFonts w:asciiTheme="majorHAnsi" w:hAnsiTheme="majorHAnsi" w:cstheme="majorHAnsi"/>
                <w:spacing w:val="-8"/>
              </w:rPr>
              <w:t xml:space="preserve"> </w:t>
            </w:r>
            <w:r w:rsidRPr="008854E1">
              <w:rPr>
                <w:rFonts w:asciiTheme="majorHAnsi" w:hAnsiTheme="majorHAnsi" w:cstheme="majorHAnsi"/>
                <w:spacing w:val="-2"/>
              </w:rPr>
              <w:t>oportunidad</w:t>
            </w:r>
          </w:p>
        </w:tc>
        <w:tc>
          <w:tcPr>
            <w:tcW w:w="933" w:type="dxa"/>
            <w:shd w:val="clear" w:color="auto" w:fill="auto"/>
            <w:hideMark/>
          </w:tcPr>
          <w:p w14:paraId="03A07143" w14:textId="070FD39F"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3D25C4D2" w14:textId="0A9B8BB5"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6CFC8FF1" w14:textId="3FEF1AFF"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r w:rsidR="00A854D9" w:rsidRPr="008854E1" w14:paraId="42FCDCB0" w14:textId="77777777" w:rsidTr="00BD1C32">
        <w:trPr>
          <w:trHeight w:val="252"/>
        </w:trPr>
        <w:tc>
          <w:tcPr>
            <w:tcW w:w="917" w:type="dxa"/>
            <w:shd w:val="clear" w:color="auto" w:fill="auto"/>
            <w:hideMark/>
          </w:tcPr>
          <w:p w14:paraId="7CC76988" w14:textId="2D55D263"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w w:val="99"/>
              </w:rPr>
              <w:t>4</w:t>
            </w:r>
          </w:p>
        </w:tc>
        <w:tc>
          <w:tcPr>
            <w:tcW w:w="5321" w:type="dxa"/>
            <w:shd w:val="clear" w:color="auto" w:fill="auto"/>
            <w:hideMark/>
          </w:tcPr>
          <w:p w14:paraId="09288CAE" w14:textId="2E367856" w:rsidR="00A854D9" w:rsidRPr="008854E1" w:rsidRDefault="00A854D9" w:rsidP="00A854D9">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rPr>
              <w:t>Identificación</w:t>
            </w:r>
            <w:r w:rsidRPr="008854E1">
              <w:rPr>
                <w:rFonts w:asciiTheme="majorHAnsi" w:hAnsiTheme="majorHAnsi" w:cstheme="majorHAnsi"/>
                <w:spacing w:val="-11"/>
              </w:rPr>
              <w:t xml:space="preserve"> </w:t>
            </w:r>
            <w:r w:rsidRPr="008854E1">
              <w:rPr>
                <w:rFonts w:asciiTheme="majorHAnsi" w:hAnsiTheme="majorHAnsi" w:cstheme="majorHAnsi"/>
              </w:rPr>
              <w:t>de</w:t>
            </w:r>
            <w:r w:rsidRPr="008854E1">
              <w:rPr>
                <w:rFonts w:asciiTheme="majorHAnsi" w:hAnsiTheme="majorHAnsi" w:cstheme="majorHAnsi"/>
                <w:spacing w:val="-10"/>
              </w:rPr>
              <w:t xml:space="preserve"> </w:t>
            </w:r>
            <w:r w:rsidRPr="008854E1">
              <w:rPr>
                <w:rFonts w:asciiTheme="majorHAnsi" w:hAnsiTheme="majorHAnsi" w:cstheme="majorHAnsi"/>
              </w:rPr>
              <w:t>equipo</w:t>
            </w:r>
            <w:r w:rsidRPr="008854E1">
              <w:rPr>
                <w:rFonts w:asciiTheme="majorHAnsi" w:hAnsiTheme="majorHAnsi" w:cstheme="majorHAnsi"/>
                <w:spacing w:val="-11"/>
              </w:rPr>
              <w:t xml:space="preserve"> </w:t>
            </w:r>
            <w:r w:rsidRPr="008854E1">
              <w:rPr>
                <w:rFonts w:asciiTheme="majorHAnsi" w:hAnsiTheme="majorHAnsi" w:cstheme="majorHAnsi"/>
                <w:spacing w:val="-2"/>
              </w:rPr>
              <w:t>emprendedor</w:t>
            </w:r>
          </w:p>
        </w:tc>
        <w:tc>
          <w:tcPr>
            <w:tcW w:w="933" w:type="dxa"/>
            <w:shd w:val="clear" w:color="auto" w:fill="auto"/>
            <w:hideMark/>
          </w:tcPr>
          <w:p w14:paraId="73A9B5DE" w14:textId="4841ECF0"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50B2EA80" w14:textId="3424AA5B"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7ADB1D38" w14:textId="39DB16BA"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r w:rsidR="00A854D9" w:rsidRPr="008854E1" w14:paraId="1B6C3E63" w14:textId="77777777" w:rsidTr="00BD1C32">
        <w:trPr>
          <w:trHeight w:val="252"/>
        </w:trPr>
        <w:tc>
          <w:tcPr>
            <w:tcW w:w="917" w:type="dxa"/>
            <w:shd w:val="clear" w:color="auto" w:fill="auto"/>
            <w:hideMark/>
          </w:tcPr>
          <w:p w14:paraId="79AB22C7" w14:textId="1BE1FA56"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w w:val="99"/>
              </w:rPr>
              <w:t>5</w:t>
            </w:r>
          </w:p>
        </w:tc>
        <w:tc>
          <w:tcPr>
            <w:tcW w:w="5321" w:type="dxa"/>
            <w:shd w:val="clear" w:color="auto" w:fill="auto"/>
            <w:hideMark/>
          </w:tcPr>
          <w:p w14:paraId="35621A24" w14:textId="7F77EF5B" w:rsidR="00A854D9" w:rsidRPr="008854E1" w:rsidRDefault="00A854D9" w:rsidP="00A854D9">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rPr>
              <w:t>Búsqueda</w:t>
            </w:r>
            <w:r w:rsidRPr="008854E1">
              <w:rPr>
                <w:rFonts w:asciiTheme="majorHAnsi" w:hAnsiTheme="majorHAnsi" w:cstheme="majorHAnsi"/>
                <w:spacing w:val="-8"/>
              </w:rPr>
              <w:t xml:space="preserve"> </w:t>
            </w:r>
            <w:r w:rsidRPr="008854E1">
              <w:rPr>
                <w:rFonts w:asciiTheme="majorHAnsi" w:hAnsiTheme="majorHAnsi" w:cstheme="majorHAnsi"/>
              </w:rPr>
              <w:t>de</w:t>
            </w:r>
            <w:r w:rsidRPr="008854E1">
              <w:rPr>
                <w:rFonts w:asciiTheme="majorHAnsi" w:hAnsiTheme="majorHAnsi" w:cstheme="majorHAnsi"/>
                <w:spacing w:val="-8"/>
              </w:rPr>
              <w:t xml:space="preserve"> </w:t>
            </w:r>
            <w:r w:rsidRPr="008854E1">
              <w:rPr>
                <w:rFonts w:asciiTheme="majorHAnsi" w:hAnsiTheme="majorHAnsi" w:cstheme="majorHAnsi"/>
              </w:rPr>
              <w:t>información</w:t>
            </w:r>
            <w:r w:rsidRPr="008854E1">
              <w:rPr>
                <w:rFonts w:asciiTheme="majorHAnsi" w:hAnsiTheme="majorHAnsi" w:cstheme="majorHAnsi"/>
                <w:spacing w:val="-8"/>
              </w:rPr>
              <w:t xml:space="preserve"> </w:t>
            </w:r>
            <w:r w:rsidRPr="008854E1">
              <w:rPr>
                <w:rFonts w:asciiTheme="majorHAnsi" w:hAnsiTheme="majorHAnsi" w:cstheme="majorHAnsi"/>
              </w:rPr>
              <w:t>de</w:t>
            </w:r>
            <w:r w:rsidRPr="008854E1">
              <w:rPr>
                <w:rFonts w:asciiTheme="majorHAnsi" w:hAnsiTheme="majorHAnsi" w:cstheme="majorHAnsi"/>
                <w:spacing w:val="-7"/>
              </w:rPr>
              <w:t xml:space="preserve"> </w:t>
            </w:r>
            <w:r w:rsidRPr="008854E1">
              <w:rPr>
                <w:rFonts w:asciiTheme="majorHAnsi" w:hAnsiTheme="majorHAnsi" w:cstheme="majorHAnsi"/>
              </w:rPr>
              <w:t>mercado,</w:t>
            </w:r>
            <w:r w:rsidRPr="008854E1">
              <w:rPr>
                <w:rFonts w:asciiTheme="majorHAnsi" w:hAnsiTheme="majorHAnsi" w:cstheme="majorHAnsi"/>
                <w:spacing w:val="-8"/>
              </w:rPr>
              <w:t xml:space="preserve"> </w:t>
            </w:r>
            <w:r w:rsidRPr="008854E1">
              <w:rPr>
                <w:rFonts w:asciiTheme="majorHAnsi" w:hAnsiTheme="majorHAnsi" w:cstheme="majorHAnsi"/>
              </w:rPr>
              <w:t>usuarios</w:t>
            </w:r>
            <w:r w:rsidRPr="008854E1">
              <w:rPr>
                <w:rFonts w:asciiTheme="majorHAnsi" w:hAnsiTheme="majorHAnsi" w:cstheme="majorHAnsi"/>
                <w:spacing w:val="-8"/>
              </w:rPr>
              <w:t xml:space="preserve"> </w:t>
            </w:r>
            <w:r w:rsidRPr="008854E1">
              <w:rPr>
                <w:rFonts w:asciiTheme="majorHAnsi" w:hAnsiTheme="majorHAnsi" w:cstheme="majorHAnsi"/>
              </w:rPr>
              <w:t>y</w:t>
            </w:r>
            <w:r w:rsidRPr="008854E1">
              <w:rPr>
                <w:rFonts w:asciiTheme="majorHAnsi" w:hAnsiTheme="majorHAnsi" w:cstheme="majorHAnsi"/>
                <w:spacing w:val="-9"/>
              </w:rPr>
              <w:t xml:space="preserve"> </w:t>
            </w:r>
            <w:r w:rsidRPr="008854E1">
              <w:rPr>
                <w:rFonts w:asciiTheme="majorHAnsi" w:hAnsiTheme="majorHAnsi" w:cstheme="majorHAnsi"/>
                <w:spacing w:val="-2"/>
              </w:rPr>
              <w:t>segmento</w:t>
            </w:r>
          </w:p>
        </w:tc>
        <w:tc>
          <w:tcPr>
            <w:tcW w:w="933" w:type="dxa"/>
            <w:shd w:val="clear" w:color="auto" w:fill="auto"/>
            <w:hideMark/>
          </w:tcPr>
          <w:p w14:paraId="0F9195A6" w14:textId="5B9922CE"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5F26A81E" w14:textId="5379B14C"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690C642F" w14:textId="7DE2878F"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r w:rsidR="00A854D9" w:rsidRPr="008854E1" w14:paraId="6A1F8272" w14:textId="77777777" w:rsidTr="00BD1C32">
        <w:trPr>
          <w:trHeight w:val="252"/>
        </w:trPr>
        <w:tc>
          <w:tcPr>
            <w:tcW w:w="917" w:type="dxa"/>
            <w:shd w:val="clear" w:color="auto" w:fill="auto"/>
            <w:hideMark/>
          </w:tcPr>
          <w:p w14:paraId="22A2113E" w14:textId="5D33C429"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w w:val="99"/>
              </w:rPr>
              <w:t>6</w:t>
            </w:r>
          </w:p>
        </w:tc>
        <w:tc>
          <w:tcPr>
            <w:tcW w:w="5321" w:type="dxa"/>
            <w:shd w:val="clear" w:color="auto" w:fill="auto"/>
            <w:hideMark/>
          </w:tcPr>
          <w:p w14:paraId="3E7C309F" w14:textId="64BD20B9" w:rsidR="00A854D9" w:rsidRPr="008854E1" w:rsidRDefault="00A854D9" w:rsidP="00A854D9">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rPr>
              <w:t>La</w:t>
            </w:r>
            <w:r w:rsidRPr="008854E1">
              <w:rPr>
                <w:rFonts w:asciiTheme="majorHAnsi" w:hAnsiTheme="majorHAnsi" w:cstheme="majorHAnsi"/>
                <w:spacing w:val="-7"/>
              </w:rPr>
              <w:t xml:space="preserve"> </w:t>
            </w:r>
            <w:r w:rsidRPr="008854E1">
              <w:rPr>
                <w:rFonts w:asciiTheme="majorHAnsi" w:hAnsiTheme="majorHAnsi" w:cstheme="majorHAnsi"/>
              </w:rPr>
              <w:t>Propuesta</w:t>
            </w:r>
            <w:r w:rsidRPr="008854E1">
              <w:rPr>
                <w:rFonts w:asciiTheme="majorHAnsi" w:hAnsiTheme="majorHAnsi" w:cstheme="majorHAnsi"/>
                <w:spacing w:val="-6"/>
              </w:rPr>
              <w:t xml:space="preserve"> </w:t>
            </w:r>
            <w:r w:rsidRPr="008854E1">
              <w:rPr>
                <w:rFonts w:asciiTheme="majorHAnsi" w:hAnsiTheme="majorHAnsi" w:cstheme="majorHAnsi"/>
              </w:rPr>
              <w:t>de</w:t>
            </w:r>
            <w:r w:rsidRPr="008854E1">
              <w:rPr>
                <w:rFonts w:asciiTheme="majorHAnsi" w:hAnsiTheme="majorHAnsi" w:cstheme="majorHAnsi"/>
                <w:spacing w:val="-6"/>
              </w:rPr>
              <w:t xml:space="preserve"> </w:t>
            </w:r>
            <w:r w:rsidRPr="008854E1">
              <w:rPr>
                <w:rFonts w:asciiTheme="majorHAnsi" w:hAnsiTheme="majorHAnsi" w:cstheme="majorHAnsi"/>
                <w:spacing w:val="-2"/>
              </w:rPr>
              <w:t>valor</w:t>
            </w:r>
          </w:p>
        </w:tc>
        <w:tc>
          <w:tcPr>
            <w:tcW w:w="933" w:type="dxa"/>
            <w:shd w:val="clear" w:color="auto" w:fill="auto"/>
            <w:hideMark/>
          </w:tcPr>
          <w:p w14:paraId="3D6206F9" w14:textId="1D53A4A1"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74B255AC" w14:textId="14789FD1"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788D91CE" w14:textId="43772E86"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r w:rsidR="00A854D9" w:rsidRPr="008854E1" w14:paraId="102E6E41" w14:textId="77777777" w:rsidTr="00BD1C32">
        <w:trPr>
          <w:trHeight w:val="252"/>
        </w:trPr>
        <w:tc>
          <w:tcPr>
            <w:tcW w:w="917" w:type="dxa"/>
            <w:shd w:val="clear" w:color="auto" w:fill="auto"/>
            <w:hideMark/>
          </w:tcPr>
          <w:p w14:paraId="55DC3DEF" w14:textId="1E147519"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w w:val="99"/>
              </w:rPr>
              <w:t>7</w:t>
            </w:r>
          </w:p>
        </w:tc>
        <w:tc>
          <w:tcPr>
            <w:tcW w:w="5321" w:type="dxa"/>
            <w:shd w:val="clear" w:color="auto" w:fill="auto"/>
            <w:hideMark/>
          </w:tcPr>
          <w:p w14:paraId="7D40D096" w14:textId="6747264A" w:rsidR="00A854D9" w:rsidRPr="008854E1" w:rsidRDefault="00A854D9" w:rsidP="00A854D9">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rPr>
              <w:t>Establecimiento</w:t>
            </w:r>
            <w:r w:rsidRPr="008854E1">
              <w:rPr>
                <w:rFonts w:asciiTheme="majorHAnsi" w:hAnsiTheme="majorHAnsi" w:cstheme="majorHAnsi"/>
                <w:spacing w:val="-11"/>
              </w:rPr>
              <w:t xml:space="preserve"> </w:t>
            </w:r>
            <w:r w:rsidRPr="008854E1">
              <w:rPr>
                <w:rFonts w:asciiTheme="majorHAnsi" w:hAnsiTheme="majorHAnsi" w:cstheme="majorHAnsi"/>
              </w:rPr>
              <w:t>de</w:t>
            </w:r>
            <w:r w:rsidRPr="008854E1">
              <w:rPr>
                <w:rFonts w:asciiTheme="majorHAnsi" w:hAnsiTheme="majorHAnsi" w:cstheme="majorHAnsi"/>
                <w:spacing w:val="-10"/>
              </w:rPr>
              <w:t xml:space="preserve"> </w:t>
            </w:r>
            <w:r w:rsidRPr="008854E1">
              <w:rPr>
                <w:rFonts w:asciiTheme="majorHAnsi" w:hAnsiTheme="majorHAnsi" w:cstheme="majorHAnsi"/>
              </w:rPr>
              <w:t>producto</w:t>
            </w:r>
            <w:r w:rsidRPr="008854E1">
              <w:rPr>
                <w:rFonts w:asciiTheme="majorHAnsi" w:hAnsiTheme="majorHAnsi" w:cstheme="majorHAnsi"/>
                <w:spacing w:val="-10"/>
              </w:rPr>
              <w:t xml:space="preserve"> </w:t>
            </w:r>
            <w:r w:rsidRPr="008854E1">
              <w:rPr>
                <w:rFonts w:asciiTheme="majorHAnsi" w:hAnsiTheme="majorHAnsi" w:cstheme="majorHAnsi"/>
              </w:rPr>
              <w:t>(bien-</w:t>
            </w:r>
            <w:r w:rsidRPr="008854E1">
              <w:rPr>
                <w:rFonts w:asciiTheme="majorHAnsi" w:hAnsiTheme="majorHAnsi" w:cstheme="majorHAnsi"/>
                <w:spacing w:val="-2"/>
              </w:rPr>
              <w:t>servicio)</w:t>
            </w:r>
          </w:p>
        </w:tc>
        <w:tc>
          <w:tcPr>
            <w:tcW w:w="933" w:type="dxa"/>
            <w:shd w:val="clear" w:color="auto" w:fill="auto"/>
            <w:hideMark/>
          </w:tcPr>
          <w:p w14:paraId="3A8F17BC" w14:textId="79290815"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1E8E49E9" w14:textId="37D5CB14"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53B6357A" w14:textId="6A4E91CD"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r w:rsidR="00A854D9" w:rsidRPr="008854E1" w14:paraId="493AFDFB" w14:textId="77777777" w:rsidTr="00BD1C32">
        <w:trPr>
          <w:trHeight w:val="252"/>
        </w:trPr>
        <w:tc>
          <w:tcPr>
            <w:tcW w:w="917" w:type="dxa"/>
            <w:shd w:val="clear" w:color="auto" w:fill="auto"/>
            <w:hideMark/>
          </w:tcPr>
          <w:p w14:paraId="60485A6D" w14:textId="1C49AFB9"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w w:val="99"/>
              </w:rPr>
              <w:t>8</w:t>
            </w:r>
          </w:p>
        </w:tc>
        <w:tc>
          <w:tcPr>
            <w:tcW w:w="5321" w:type="dxa"/>
            <w:shd w:val="clear" w:color="auto" w:fill="auto"/>
            <w:hideMark/>
          </w:tcPr>
          <w:p w14:paraId="52C1E4E2" w14:textId="2A275D7E" w:rsidR="00A854D9" w:rsidRPr="008854E1" w:rsidRDefault="00A854D9" w:rsidP="00A854D9">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rPr>
              <w:t>Validaciones</w:t>
            </w:r>
            <w:r w:rsidRPr="008854E1">
              <w:rPr>
                <w:rFonts w:asciiTheme="majorHAnsi" w:hAnsiTheme="majorHAnsi" w:cstheme="majorHAnsi"/>
                <w:spacing w:val="-8"/>
              </w:rPr>
              <w:t xml:space="preserve"> </w:t>
            </w:r>
            <w:r w:rsidRPr="008854E1">
              <w:rPr>
                <w:rFonts w:asciiTheme="majorHAnsi" w:hAnsiTheme="majorHAnsi" w:cstheme="majorHAnsi"/>
              </w:rPr>
              <w:t>del</w:t>
            </w:r>
            <w:r w:rsidRPr="008854E1">
              <w:rPr>
                <w:rFonts w:asciiTheme="majorHAnsi" w:hAnsiTheme="majorHAnsi" w:cstheme="majorHAnsi"/>
                <w:spacing w:val="-8"/>
              </w:rPr>
              <w:t xml:space="preserve"> </w:t>
            </w:r>
            <w:r w:rsidRPr="008854E1">
              <w:rPr>
                <w:rFonts w:asciiTheme="majorHAnsi" w:hAnsiTheme="majorHAnsi" w:cstheme="majorHAnsi"/>
              </w:rPr>
              <w:t>prototipo</w:t>
            </w:r>
            <w:r w:rsidRPr="008854E1">
              <w:rPr>
                <w:rFonts w:asciiTheme="majorHAnsi" w:hAnsiTheme="majorHAnsi" w:cstheme="majorHAnsi"/>
                <w:spacing w:val="-7"/>
              </w:rPr>
              <w:t xml:space="preserve"> </w:t>
            </w:r>
            <w:r w:rsidRPr="008854E1">
              <w:rPr>
                <w:rFonts w:asciiTheme="majorHAnsi" w:hAnsiTheme="majorHAnsi" w:cstheme="majorHAnsi"/>
              </w:rPr>
              <w:t>y</w:t>
            </w:r>
            <w:r w:rsidRPr="008854E1">
              <w:rPr>
                <w:rFonts w:asciiTheme="majorHAnsi" w:hAnsiTheme="majorHAnsi" w:cstheme="majorHAnsi"/>
                <w:spacing w:val="-8"/>
              </w:rPr>
              <w:t xml:space="preserve"> </w:t>
            </w:r>
            <w:r w:rsidRPr="008854E1">
              <w:rPr>
                <w:rFonts w:asciiTheme="majorHAnsi" w:hAnsiTheme="majorHAnsi" w:cstheme="majorHAnsi"/>
              </w:rPr>
              <w:t>propuesta</w:t>
            </w:r>
            <w:r w:rsidRPr="008854E1">
              <w:rPr>
                <w:rFonts w:asciiTheme="majorHAnsi" w:hAnsiTheme="majorHAnsi" w:cstheme="majorHAnsi"/>
                <w:spacing w:val="-7"/>
              </w:rPr>
              <w:t xml:space="preserve"> </w:t>
            </w:r>
            <w:r w:rsidRPr="008854E1">
              <w:rPr>
                <w:rFonts w:asciiTheme="majorHAnsi" w:hAnsiTheme="majorHAnsi" w:cstheme="majorHAnsi"/>
              </w:rPr>
              <w:t>de</w:t>
            </w:r>
            <w:r w:rsidRPr="008854E1">
              <w:rPr>
                <w:rFonts w:asciiTheme="majorHAnsi" w:hAnsiTheme="majorHAnsi" w:cstheme="majorHAnsi"/>
                <w:spacing w:val="-7"/>
              </w:rPr>
              <w:t xml:space="preserve"> </w:t>
            </w:r>
            <w:r w:rsidRPr="008854E1">
              <w:rPr>
                <w:rFonts w:asciiTheme="majorHAnsi" w:hAnsiTheme="majorHAnsi" w:cstheme="majorHAnsi"/>
                <w:spacing w:val="-2"/>
              </w:rPr>
              <w:t>valor</w:t>
            </w:r>
          </w:p>
        </w:tc>
        <w:tc>
          <w:tcPr>
            <w:tcW w:w="933" w:type="dxa"/>
            <w:shd w:val="clear" w:color="auto" w:fill="auto"/>
            <w:hideMark/>
          </w:tcPr>
          <w:p w14:paraId="73769168" w14:textId="34100E76"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26B544C9" w14:textId="2A85B5BF"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131C8C31" w14:textId="435FCFC5"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r w:rsidR="00A854D9" w:rsidRPr="008854E1" w14:paraId="17EFBCFC" w14:textId="77777777" w:rsidTr="00BD1C32">
        <w:trPr>
          <w:trHeight w:val="505"/>
        </w:trPr>
        <w:tc>
          <w:tcPr>
            <w:tcW w:w="917" w:type="dxa"/>
            <w:shd w:val="clear" w:color="auto" w:fill="auto"/>
            <w:hideMark/>
          </w:tcPr>
          <w:p w14:paraId="772E5947" w14:textId="592E345B"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w w:val="99"/>
              </w:rPr>
              <w:t>9</w:t>
            </w:r>
          </w:p>
        </w:tc>
        <w:tc>
          <w:tcPr>
            <w:tcW w:w="5321" w:type="dxa"/>
            <w:shd w:val="clear" w:color="auto" w:fill="auto"/>
            <w:hideMark/>
          </w:tcPr>
          <w:p w14:paraId="4823E37E" w14:textId="6A1556D6" w:rsidR="00A854D9" w:rsidRPr="008854E1" w:rsidRDefault="00A854D9" w:rsidP="0092195A">
            <w:pPr>
              <w:pStyle w:val="TableParagraph"/>
              <w:spacing w:line="224" w:lineRule="exact"/>
              <w:rPr>
                <w:rFonts w:asciiTheme="majorHAnsi" w:hAnsiTheme="majorHAnsi" w:cstheme="majorHAnsi"/>
                <w:sz w:val="22"/>
                <w:szCs w:val="22"/>
              </w:rPr>
            </w:pPr>
            <w:r w:rsidRPr="008854E1">
              <w:rPr>
                <w:rFonts w:asciiTheme="majorHAnsi" w:hAnsiTheme="majorHAnsi" w:cstheme="majorHAnsi"/>
                <w:sz w:val="22"/>
                <w:szCs w:val="22"/>
              </w:rPr>
              <w:t>Procesos,</w:t>
            </w:r>
            <w:r w:rsidRPr="008854E1">
              <w:rPr>
                <w:rFonts w:asciiTheme="majorHAnsi" w:hAnsiTheme="majorHAnsi" w:cstheme="majorHAnsi"/>
                <w:spacing w:val="-11"/>
                <w:sz w:val="22"/>
                <w:szCs w:val="22"/>
              </w:rPr>
              <w:t xml:space="preserve"> </w:t>
            </w:r>
            <w:r w:rsidRPr="008854E1">
              <w:rPr>
                <w:rFonts w:asciiTheme="majorHAnsi" w:hAnsiTheme="majorHAnsi" w:cstheme="majorHAnsi"/>
                <w:sz w:val="22"/>
                <w:szCs w:val="22"/>
              </w:rPr>
              <w:t>actividades</w:t>
            </w:r>
            <w:r w:rsidRPr="008854E1">
              <w:rPr>
                <w:rFonts w:asciiTheme="majorHAnsi" w:hAnsiTheme="majorHAnsi" w:cstheme="majorHAnsi"/>
                <w:spacing w:val="-11"/>
                <w:sz w:val="22"/>
                <w:szCs w:val="22"/>
              </w:rPr>
              <w:t xml:space="preserve"> </w:t>
            </w:r>
            <w:r w:rsidRPr="008854E1">
              <w:rPr>
                <w:rFonts w:asciiTheme="majorHAnsi" w:hAnsiTheme="majorHAnsi" w:cstheme="majorHAnsi"/>
                <w:sz w:val="22"/>
                <w:szCs w:val="22"/>
              </w:rPr>
              <w:t>claves</w:t>
            </w:r>
            <w:r w:rsidRPr="008854E1">
              <w:rPr>
                <w:rFonts w:asciiTheme="majorHAnsi" w:hAnsiTheme="majorHAnsi" w:cstheme="majorHAnsi"/>
                <w:spacing w:val="-11"/>
                <w:sz w:val="22"/>
                <w:szCs w:val="22"/>
              </w:rPr>
              <w:t xml:space="preserve"> </w:t>
            </w:r>
            <w:r w:rsidRPr="008854E1">
              <w:rPr>
                <w:rFonts w:asciiTheme="majorHAnsi" w:hAnsiTheme="majorHAnsi" w:cstheme="majorHAnsi"/>
                <w:sz w:val="22"/>
                <w:szCs w:val="22"/>
              </w:rPr>
              <w:t>y</w:t>
            </w:r>
            <w:r w:rsidRPr="008854E1">
              <w:rPr>
                <w:rFonts w:asciiTheme="majorHAnsi" w:hAnsiTheme="majorHAnsi" w:cstheme="majorHAnsi"/>
                <w:spacing w:val="-11"/>
                <w:sz w:val="22"/>
                <w:szCs w:val="22"/>
              </w:rPr>
              <w:t xml:space="preserve"> </w:t>
            </w:r>
            <w:r w:rsidRPr="008854E1">
              <w:rPr>
                <w:rFonts w:asciiTheme="majorHAnsi" w:hAnsiTheme="majorHAnsi" w:cstheme="majorHAnsi"/>
                <w:sz w:val="22"/>
                <w:szCs w:val="22"/>
              </w:rPr>
              <w:t>estrategia</w:t>
            </w:r>
            <w:r w:rsidRPr="008854E1">
              <w:rPr>
                <w:rFonts w:asciiTheme="majorHAnsi" w:hAnsiTheme="majorHAnsi" w:cstheme="majorHAnsi"/>
                <w:spacing w:val="-10"/>
                <w:sz w:val="22"/>
                <w:szCs w:val="22"/>
              </w:rPr>
              <w:t xml:space="preserve"> </w:t>
            </w:r>
            <w:r w:rsidRPr="008854E1">
              <w:rPr>
                <w:rFonts w:asciiTheme="majorHAnsi" w:hAnsiTheme="majorHAnsi" w:cstheme="majorHAnsi"/>
                <w:sz w:val="22"/>
                <w:szCs w:val="22"/>
              </w:rPr>
              <w:t>de</w:t>
            </w:r>
            <w:r w:rsidRPr="008854E1">
              <w:rPr>
                <w:rFonts w:asciiTheme="majorHAnsi" w:hAnsiTheme="majorHAnsi" w:cstheme="majorHAnsi"/>
                <w:spacing w:val="-10"/>
                <w:sz w:val="22"/>
                <w:szCs w:val="22"/>
              </w:rPr>
              <w:t xml:space="preserve"> </w:t>
            </w:r>
            <w:r w:rsidRPr="008854E1">
              <w:rPr>
                <w:rFonts w:asciiTheme="majorHAnsi" w:hAnsiTheme="majorHAnsi" w:cstheme="majorHAnsi"/>
                <w:sz w:val="22"/>
                <w:szCs w:val="22"/>
              </w:rPr>
              <w:t>sostenibilidad</w:t>
            </w:r>
            <w:r w:rsidRPr="008854E1">
              <w:rPr>
                <w:rFonts w:asciiTheme="majorHAnsi" w:hAnsiTheme="majorHAnsi" w:cstheme="majorHAnsi"/>
                <w:spacing w:val="-10"/>
                <w:sz w:val="22"/>
                <w:szCs w:val="22"/>
              </w:rPr>
              <w:t xml:space="preserve"> </w:t>
            </w:r>
            <w:r w:rsidRPr="008854E1">
              <w:rPr>
                <w:rFonts w:asciiTheme="majorHAnsi" w:hAnsiTheme="majorHAnsi" w:cstheme="majorHAnsi"/>
                <w:sz w:val="22"/>
                <w:szCs w:val="22"/>
              </w:rPr>
              <w:t>(ingresos</w:t>
            </w:r>
            <w:r w:rsidRPr="008854E1">
              <w:rPr>
                <w:rFonts w:asciiTheme="majorHAnsi" w:hAnsiTheme="majorHAnsi" w:cstheme="majorHAnsi"/>
                <w:spacing w:val="-11"/>
                <w:sz w:val="22"/>
                <w:szCs w:val="22"/>
              </w:rPr>
              <w:t xml:space="preserve"> </w:t>
            </w:r>
            <w:r w:rsidRPr="008854E1">
              <w:rPr>
                <w:rFonts w:asciiTheme="majorHAnsi" w:hAnsiTheme="majorHAnsi" w:cstheme="majorHAnsi"/>
                <w:spacing w:val="-10"/>
                <w:sz w:val="22"/>
                <w:szCs w:val="22"/>
              </w:rPr>
              <w:t>y egresos</w:t>
            </w:r>
            <w:r w:rsidRPr="008854E1">
              <w:rPr>
                <w:rFonts w:asciiTheme="majorHAnsi" w:hAnsiTheme="majorHAnsi" w:cstheme="majorHAnsi"/>
                <w:spacing w:val="-2"/>
                <w:sz w:val="22"/>
                <w:szCs w:val="22"/>
              </w:rPr>
              <w:t>)</w:t>
            </w:r>
          </w:p>
        </w:tc>
        <w:tc>
          <w:tcPr>
            <w:tcW w:w="933" w:type="dxa"/>
            <w:shd w:val="clear" w:color="auto" w:fill="auto"/>
            <w:hideMark/>
          </w:tcPr>
          <w:p w14:paraId="23DB256D" w14:textId="767CB73A"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29379978" w14:textId="4CF7DA2E"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55076663" w14:textId="6DEEDB56"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r w:rsidR="00A854D9" w:rsidRPr="008854E1" w14:paraId="4695AFAA" w14:textId="77777777" w:rsidTr="00BD1C32">
        <w:trPr>
          <w:trHeight w:val="252"/>
        </w:trPr>
        <w:tc>
          <w:tcPr>
            <w:tcW w:w="917" w:type="dxa"/>
            <w:shd w:val="clear" w:color="auto" w:fill="auto"/>
            <w:hideMark/>
          </w:tcPr>
          <w:p w14:paraId="6331BAEE" w14:textId="545CE008"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spacing w:val="-5"/>
              </w:rPr>
              <w:t>10</w:t>
            </w:r>
          </w:p>
        </w:tc>
        <w:tc>
          <w:tcPr>
            <w:tcW w:w="5321" w:type="dxa"/>
            <w:shd w:val="clear" w:color="auto" w:fill="auto"/>
            <w:hideMark/>
          </w:tcPr>
          <w:p w14:paraId="05DD1CD3" w14:textId="7340AE17" w:rsidR="00A854D9" w:rsidRPr="008854E1" w:rsidRDefault="00A854D9" w:rsidP="00A854D9">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rPr>
              <w:t>Canales</w:t>
            </w:r>
            <w:r w:rsidRPr="008854E1">
              <w:rPr>
                <w:rFonts w:asciiTheme="majorHAnsi" w:hAnsiTheme="majorHAnsi" w:cstheme="majorHAnsi"/>
                <w:spacing w:val="-8"/>
              </w:rPr>
              <w:t xml:space="preserve"> </w:t>
            </w:r>
            <w:r w:rsidRPr="008854E1">
              <w:rPr>
                <w:rFonts w:asciiTheme="majorHAnsi" w:hAnsiTheme="majorHAnsi" w:cstheme="majorHAnsi"/>
              </w:rPr>
              <w:t>y</w:t>
            </w:r>
            <w:r w:rsidRPr="008854E1">
              <w:rPr>
                <w:rFonts w:asciiTheme="majorHAnsi" w:hAnsiTheme="majorHAnsi" w:cstheme="majorHAnsi"/>
                <w:spacing w:val="-7"/>
              </w:rPr>
              <w:t xml:space="preserve"> </w:t>
            </w:r>
            <w:r w:rsidRPr="008854E1">
              <w:rPr>
                <w:rFonts w:asciiTheme="majorHAnsi" w:hAnsiTheme="majorHAnsi" w:cstheme="majorHAnsi"/>
              </w:rPr>
              <w:t>relaciones</w:t>
            </w:r>
            <w:r w:rsidRPr="008854E1">
              <w:rPr>
                <w:rFonts w:asciiTheme="majorHAnsi" w:hAnsiTheme="majorHAnsi" w:cstheme="majorHAnsi"/>
                <w:spacing w:val="-5"/>
              </w:rPr>
              <w:t xml:space="preserve"> </w:t>
            </w:r>
            <w:r w:rsidRPr="008854E1">
              <w:rPr>
                <w:rFonts w:asciiTheme="majorHAnsi" w:hAnsiTheme="majorHAnsi" w:cstheme="majorHAnsi"/>
              </w:rPr>
              <w:t>se</w:t>
            </w:r>
            <w:r w:rsidRPr="008854E1">
              <w:rPr>
                <w:rFonts w:asciiTheme="majorHAnsi" w:hAnsiTheme="majorHAnsi" w:cstheme="majorHAnsi"/>
                <w:spacing w:val="-7"/>
              </w:rPr>
              <w:t xml:space="preserve"> </w:t>
            </w:r>
            <w:r w:rsidRPr="008854E1">
              <w:rPr>
                <w:rFonts w:asciiTheme="majorHAnsi" w:hAnsiTheme="majorHAnsi" w:cstheme="majorHAnsi"/>
              </w:rPr>
              <w:t>deben</w:t>
            </w:r>
            <w:r w:rsidRPr="008854E1">
              <w:rPr>
                <w:rFonts w:asciiTheme="majorHAnsi" w:hAnsiTheme="majorHAnsi" w:cstheme="majorHAnsi"/>
                <w:spacing w:val="-6"/>
              </w:rPr>
              <w:t xml:space="preserve"> </w:t>
            </w:r>
            <w:r w:rsidRPr="008854E1">
              <w:rPr>
                <w:rFonts w:asciiTheme="majorHAnsi" w:hAnsiTheme="majorHAnsi" w:cstheme="majorHAnsi"/>
                <w:spacing w:val="-2"/>
              </w:rPr>
              <w:t>establecer</w:t>
            </w:r>
          </w:p>
        </w:tc>
        <w:tc>
          <w:tcPr>
            <w:tcW w:w="933" w:type="dxa"/>
            <w:shd w:val="clear" w:color="auto" w:fill="auto"/>
            <w:hideMark/>
          </w:tcPr>
          <w:p w14:paraId="0EA76E65" w14:textId="706611C8"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4842E4D2" w14:textId="21B23878"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495114BF" w14:textId="58127A0F"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r w:rsidR="00A854D9" w:rsidRPr="008854E1" w14:paraId="3BA7C6F4" w14:textId="77777777" w:rsidTr="00BD1C32">
        <w:trPr>
          <w:trHeight w:val="252"/>
        </w:trPr>
        <w:tc>
          <w:tcPr>
            <w:tcW w:w="917" w:type="dxa"/>
            <w:shd w:val="clear" w:color="auto" w:fill="auto"/>
            <w:hideMark/>
          </w:tcPr>
          <w:p w14:paraId="7780E326" w14:textId="7CEF3249"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spacing w:val="-5"/>
              </w:rPr>
              <w:t>11</w:t>
            </w:r>
          </w:p>
        </w:tc>
        <w:tc>
          <w:tcPr>
            <w:tcW w:w="5321" w:type="dxa"/>
            <w:shd w:val="clear" w:color="auto" w:fill="auto"/>
            <w:hideMark/>
          </w:tcPr>
          <w:p w14:paraId="26971334" w14:textId="7DA6235D" w:rsidR="00A854D9" w:rsidRPr="008854E1" w:rsidRDefault="00A854D9" w:rsidP="00A854D9">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rPr>
              <w:t>Validación</w:t>
            </w:r>
            <w:r w:rsidRPr="008854E1">
              <w:rPr>
                <w:rFonts w:asciiTheme="majorHAnsi" w:hAnsiTheme="majorHAnsi" w:cstheme="majorHAnsi"/>
                <w:spacing w:val="-8"/>
              </w:rPr>
              <w:t xml:space="preserve"> </w:t>
            </w:r>
            <w:r w:rsidRPr="008854E1">
              <w:rPr>
                <w:rFonts w:asciiTheme="majorHAnsi" w:hAnsiTheme="majorHAnsi" w:cstheme="majorHAnsi"/>
              </w:rPr>
              <w:t>del</w:t>
            </w:r>
            <w:r w:rsidRPr="008854E1">
              <w:rPr>
                <w:rFonts w:asciiTheme="majorHAnsi" w:hAnsiTheme="majorHAnsi" w:cstheme="majorHAnsi"/>
                <w:spacing w:val="-7"/>
              </w:rPr>
              <w:t xml:space="preserve"> </w:t>
            </w:r>
            <w:r w:rsidRPr="008854E1">
              <w:rPr>
                <w:rFonts w:asciiTheme="majorHAnsi" w:hAnsiTheme="majorHAnsi" w:cstheme="majorHAnsi"/>
              </w:rPr>
              <w:t>modelo</w:t>
            </w:r>
            <w:r w:rsidRPr="008854E1">
              <w:rPr>
                <w:rFonts w:asciiTheme="majorHAnsi" w:hAnsiTheme="majorHAnsi" w:cstheme="majorHAnsi"/>
                <w:spacing w:val="-7"/>
              </w:rPr>
              <w:t xml:space="preserve"> </w:t>
            </w:r>
            <w:r w:rsidRPr="008854E1">
              <w:rPr>
                <w:rFonts w:asciiTheme="majorHAnsi" w:hAnsiTheme="majorHAnsi" w:cstheme="majorHAnsi"/>
              </w:rPr>
              <w:t>de</w:t>
            </w:r>
            <w:r w:rsidRPr="008854E1">
              <w:rPr>
                <w:rFonts w:asciiTheme="majorHAnsi" w:hAnsiTheme="majorHAnsi" w:cstheme="majorHAnsi"/>
                <w:spacing w:val="-6"/>
              </w:rPr>
              <w:t xml:space="preserve"> </w:t>
            </w:r>
            <w:r w:rsidRPr="008854E1">
              <w:rPr>
                <w:rFonts w:asciiTheme="majorHAnsi" w:hAnsiTheme="majorHAnsi" w:cstheme="majorHAnsi"/>
                <w:spacing w:val="-2"/>
              </w:rPr>
              <w:t>negocio</w:t>
            </w:r>
          </w:p>
        </w:tc>
        <w:tc>
          <w:tcPr>
            <w:tcW w:w="933" w:type="dxa"/>
            <w:shd w:val="clear" w:color="auto" w:fill="auto"/>
            <w:hideMark/>
          </w:tcPr>
          <w:p w14:paraId="0CC88909" w14:textId="5D8AA301"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043DDB44" w14:textId="474928B1"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54116DA2" w14:textId="217EF6F0"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r w:rsidR="00A854D9" w:rsidRPr="008854E1" w14:paraId="6461D5DE" w14:textId="77777777" w:rsidTr="00BD1C32">
        <w:trPr>
          <w:trHeight w:val="252"/>
        </w:trPr>
        <w:tc>
          <w:tcPr>
            <w:tcW w:w="917" w:type="dxa"/>
            <w:shd w:val="clear" w:color="auto" w:fill="auto"/>
            <w:hideMark/>
          </w:tcPr>
          <w:p w14:paraId="2E885615" w14:textId="47CD4E63"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spacing w:val="-5"/>
              </w:rPr>
              <w:t>12</w:t>
            </w:r>
          </w:p>
        </w:tc>
        <w:tc>
          <w:tcPr>
            <w:tcW w:w="5321" w:type="dxa"/>
            <w:shd w:val="clear" w:color="auto" w:fill="auto"/>
            <w:hideMark/>
          </w:tcPr>
          <w:p w14:paraId="3F5B3C7F" w14:textId="33D46ED4" w:rsidR="00A854D9" w:rsidRPr="008854E1" w:rsidRDefault="00A854D9" w:rsidP="00A854D9">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rPr>
              <w:t>Aliados</w:t>
            </w:r>
            <w:r w:rsidRPr="008854E1">
              <w:rPr>
                <w:rFonts w:asciiTheme="majorHAnsi" w:hAnsiTheme="majorHAnsi" w:cstheme="majorHAnsi"/>
                <w:spacing w:val="-8"/>
              </w:rPr>
              <w:t xml:space="preserve"> </w:t>
            </w:r>
            <w:r w:rsidRPr="008854E1">
              <w:rPr>
                <w:rFonts w:asciiTheme="majorHAnsi" w:hAnsiTheme="majorHAnsi" w:cstheme="majorHAnsi"/>
              </w:rPr>
              <w:t>del</w:t>
            </w:r>
            <w:r w:rsidRPr="008854E1">
              <w:rPr>
                <w:rFonts w:asciiTheme="majorHAnsi" w:hAnsiTheme="majorHAnsi" w:cstheme="majorHAnsi"/>
                <w:spacing w:val="-8"/>
              </w:rPr>
              <w:t xml:space="preserve"> </w:t>
            </w:r>
            <w:r w:rsidRPr="008854E1">
              <w:rPr>
                <w:rFonts w:asciiTheme="majorHAnsi" w:hAnsiTheme="majorHAnsi" w:cstheme="majorHAnsi"/>
              </w:rPr>
              <w:t>ecosistema</w:t>
            </w:r>
            <w:r w:rsidRPr="008854E1">
              <w:rPr>
                <w:rFonts w:asciiTheme="majorHAnsi" w:hAnsiTheme="majorHAnsi" w:cstheme="majorHAnsi"/>
                <w:spacing w:val="-9"/>
              </w:rPr>
              <w:t xml:space="preserve"> </w:t>
            </w:r>
            <w:r w:rsidRPr="008854E1">
              <w:rPr>
                <w:rFonts w:asciiTheme="majorHAnsi" w:hAnsiTheme="majorHAnsi" w:cstheme="majorHAnsi"/>
              </w:rPr>
              <w:t>de</w:t>
            </w:r>
            <w:r w:rsidRPr="008854E1">
              <w:rPr>
                <w:rFonts w:asciiTheme="majorHAnsi" w:hAnsiTheme="majorHAnsi" w:cstheme="majorHAnsi"/>
                <w:spacing w:val="-8"/>
              </w:rPr>
              <w:t xml:space="preserve"> </w:t>
            </w:r>
            <w:r w:rsidRPr="008854E1">
              <w:rPr>
                <w:rFonts w:asciiTheme="majorHAnsi" w:hAnsiTheme="majorHAnsi" w:cstheme="majorHAnsi"/>
                <w:spacing w:val="-2"/>
              </w:rPr>
              <w:t>emprendimiento</w:t>
            </w:r>
          </w:p>
        </w:tc>
        <w:tc>
          <w:tcPr>
            <w:tcW w:w="933" w:type="dxa"/>
            <w:shd w:val="clear" w:color="auto" w:fill="auto"/>
            <w:hideMark/>
          </w:tcPr>
          <w:p w14:paraId="2A2C97F3" w14:textId="332503BD"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0BCE0784" w14:textId="4E679139"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7A031C4E" w14:textId="5361F66D"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bl>
    <w:p w14:paraId="34334B90" w14:textId="77777777" w:rsidR="00A854D9" w:rsidRPr="008854E1" w:rsidRDefault="00A854D9" w:rsidP="00AB4591">
      <w:pPr>
        <w:jc w:val="both"/>
        <w:rPr>
          <w:rFonts w:asciiTheme="majorHAnsi" w:hAnsiTheme="majorHAnsi" w:cstheme="majorHAnsi"/>
        </w:rPr>
      </w:pPr>
    </w:p>
    <w:p w14:paraId="53DA2C94" w14:textId="73ED12E3" w:rsidR="00A854D9" w:rsidRPr="008854E1" w:rsidRDefault="00A854D9" w:rsidP="00AB4591">
      <w:pPr>
        <w:jc w:val="both"/>
        <w:rPr>
          <w:rFonts w:asciiTheme="majorHAnsi" w:hAnsiTheme="majorHAnsi" w:cstheme="majorHAnsi"/>
        </w:rPr>
      </w:pPr>
    </w:p>
    <w:p w14:paraId="44E3D090" w14:textId="72C4F468" w:rsidR="00A854D9" w:rsidRPr="008854E1" w:rsidRDefault="00A854D9" w:rsidP="00AB4591">
      <w:pPr>
        <w:jc w:val="both"/>
        <w:rPr>
          <w:rFonts w:asciiTheme="majorHAnsi" w:hAnsiTheme="majorHAnsi" w:cstheme="majorHAnsi"/>
        </w:rPr>
      </w:pPr>
    </w:p>
    <w:p w14:paraId="4ED969DD" w14:textId="2B0C758C" w:rsidR="00A854D9" w:rsidRDefault="00A854D9" w:rsidP="00AB4591">
      <w:pPr>
        <w:jc w:val="both"/>
        <w:rPr>
          <w:rFonts w:asciiTheme="majorHAnsi" w:hAnsiTheme="majorHAnsi" w:cstheme="majorHAnsi"/>
        </w:rPr>
      </w:pPr>
    </w:p>
    <w:p w14:paraId="18063A6D" w14:textId="41FC34C6" w:rsidR="001C7B58" w:rsidRDefault="001C7B58" w:rsidP="00AB4591">
      <w:pPr>
        <w:jc w:val="both"/>
        <w:rPr>
          <w:rFonts w:asciiTheme="majorHAnsi" w:hAnsiTheme="majorHAnsi" w:cstheme="majorHAnsi"/>
        </w:rPr>
      </w:pPr>
    </w:p>
    <w:p w14:paraId="03816D38" w14:textId="1747B64B" w:rsidR="001C7B58" w:rsidRDefault="001C7B58" w:rsidP="00AB4591">
      <w:pPr>
        <w:jc w:val="both"/>
        <w:rPr>
          <w:rFonts w:asciiTheme="majorHAnsi" w:hAnsiTheme="majorHAnsi" w:cstheme="majorHAnsi"/>
        </w:rPr>
      </w:pPr>
    </w:p>
    <w:p w14:paraId="35291085" w14:textId="77777777" w:rsidR="001C7B58" w:rsidRPr="008854E1" w:rsidRDefault="001C7B58" w:rsidP="00AB4591">
      <w:pPr>
        <w:jc w:val="both"/>
        <w:rPr>
          <w:rFonts w:asciiTheme="majorHAnsi" w:hAnsiTheme="majorHAnsi" w:cstheme="majorHAnsi"/>
        </w:rPr>
      </w:pPr>
    </w:p>
    <w:p w14:paraId="674515C5" w14:textId="62D1C1BA" w:rsidR="00AC5614" w:rsidRPr="008854E1" w:rsidRDefault="001D6783" w:rsidP="00E9642D">
      <w:pPr>
        <w:jc w:val="center"/>
        <w:rPr>
          <w:rFonts w:asciiTheme="majorHAnsi" w:hAnsiTheme="majorHAnsi" w:cstheme="majorHAnsi"/>
          <w:b/>
        </w:rPr>
      </w:pPr>
      <w:r w:rsidRPr="008854E1">
        <w:rPr>
          <w:rFonts w:asciiTheme="majorHAnsi" w:hAnsiTheme="majorHAnsi" w:cstheme="majorHAnsi"/>
          <w:b/>
        </w:rPr>
        <w:t>3.2 INGLÉS</w:t>
      </w:r>
      <w:r w:rsidR="00AC5614" w:rsidRPr="008854E1">
        <w:rPr>
          <w:rFonts w:asciiTheme="majorHAnsi" w:hAnsiTheme="majorHAnsi" w:cstheme="majorHAnsi"/>
          <w:b/>
          <w:spacing w:val="-8"/>
        </w:rPr>
        <w:t xml:space="preserve"> </w:t>
      </w:r>
      <w:r w:rsidR="00AC5614" w:rsidRPr="008854E1">
        <w:rPr>
          <w:rFonts w:asciiTheme="majorHAnsi" w:hAnsiTheme="majorHAnsi" w:cstheme="majorHAnsi"/>
          <w:b/>
        </w:rPr>
        <w:t>ESPECIALIZADO DE LA RUTA</w:t>
      </w:r>
    </w:p>
    <w:p w14:paraId="09442450" w14:textId="77777777" w:rsidR="003C11A8" w:rsidRPr="008854E1" w:rsidRDefault="003C11A8" w:rsidP="00E9642D">
      <w:pPr>
        <w:jc w:val="center"/>
        <w:rPr>
          <w:rFonts w:asciiTheme="majorHAnsi" w:hAnsiTheme="majorHAnsi" w:cstheme="majorHAnsi"/>
          <w:b/>
        </w:rPr>
      </w:pPr>
    </w:p>
    <w:p w14:paraId="0A302435" w14:textId="77777777" w:rsidR="00AC5614" w:rsidRPr="008854E1" w:rsidRDefault="00AC5614" w:rsidP="00AB4591">
      <w:pPr>
        <w:jc w:val="both"/>
        <w:rPr>
          <w:rFonts w:asciiTheme="majorHAnsi" w:hAnsiTheme="majorHAnsi" w:cstheme="majorHAnsi"/>
          <w:b/>
        </w:rPr>
      </w:pPr>
    </w:p>
    <w:tbl>
      <w:tblPr>
        <w:tblW w:w="8910"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CellMar>
          <w:left w:w="70" w:type="dxa"/>
          <w:right w:w="70" w:type="dxa"/>
        </w:tblCellMar>
        <w:tblLook w:val="04A0" w:firstRow="1" w:lastRow="0" w:firstColumn="1" w:lastColumn="0" w:noHBand="0" w:noVBand="1"/>
      </w:tblPr>
      <w:tblGrid>
        <w:gridCol w:w="877"/>
        <w:gridCol w:w="5087"/>
        <w:gridCol w:w="892"/>
        <w:gridCol w:w="788"/>
        <w:gridCol w:w="1266"/>
      </w:tblGrid>
      <w:tr w:rsidR="00AC5614" w:rsidRPr="008854E1" w14:paraId="0206D00D" w14:textId="77777777" w:rsidTr="00301D98">
        <w:trPr>
          <w:trHeight w:val="289"/>
        </w:trPr>
        <w:tc>
          <w:tcPr>
            <w:tcW w:w="8910" w:type="dxa"/>
            <w:gridSpan w:val="5"/>
            <w:shd w:val="clear" w:color="auto" w:fill="385623" w:themeFill="accent6" w:themeFillShade="80"/>
            <w:vAlign w:val="center"/>
            <w:hideMark/>
          </w:tcPr>
          <w:p w14:paraId="3A705201" w14:textId="0A7A4FEB" w:rsidR="00AC5614" w:rsidRPr="00301D98" w:rsidRDefault="00AC5614" w:rsidP="00AC5614">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INGLES ESPECIALIZADO: NIVEL I</w:t>
            </w:r>
          </w:p>
        </w:tc>
      </w:tr>
      <w:tr w:rsidR="00CC4277" w:rsidRPr="008854E1" w14:paraId="54A1C19F" w14:textId="77777777" w:rsidTr="00301D98">
        <w:trPr>
          <w:trHeight w:val="242"/>
        </w:trPr>
        <w:tc>
          <w:tcPr>
            <w:tcW w:w="877" w:type="dxa"/>
            <w:shd w:val="clear" w:color="auto" w:fill="385623" w:themeFill="accent6" w:themeFillShade="80"/>
            <w:vAlign w:val="center"/>
            <w:hideMark/>
          </w:tcPr>
          <w:p w14:paraId="5A683479" w14:textId="77777777" w:rsidR="00AC5614" w:rsidRPr="00301D98" w:rsidRDefault="00AC5614" w:rsidP="00AC5614">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Semana</w:t>
            </w:r>
          </w:p>
        </w:tc>
        <w:tc>
          <w:tcPr>
            <w:tcW w:w="5087" w:type="dxa"/>
            <w:shd w:val="clear" w:color="auto" w:fill="385623" w:themeFill="accent6" w:themeFillShade="80"/>
            <w:vAlign w:val="center"/>
            <w:hideMark/>
          </w:tcPr>
          <w:p w14:paraId="6AB1F72C" w14:textId="77777777" w:rsidR="00AC5614" w:rsidRPr="00301D98" w:rsidRDefault="00AC5614" w:rsidP="00AC5614">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Núcleos temáticos</w:t>
            </w:r>
          </w:p>
        </w:tc>
        <w:tc>
          <w:tcPr>
            <w:tcW w:w="892" w:type="dxa"/>
            <w:shd w:val="clear" w:color="auto" w:fill="385623" w:themeFill="accent6" w:themeFillShade="80"/>
            <w:vAlign w:val="center"/>
            <w:hideMark/>
          </w:tcPr>
          <w:p w14:paraId="4864556F" w14:textId="77777777" w:rsidR="00AC5614" w:rsidRPr="00301D98" w:rsidRDefault="00AC5614" w:rsidP="00AC5614">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(HSS)</w:t>
            </w:r>
          </w:p>
        </w:tc>
        <w:tc>
          <w:tcPr>
            <w:tcW w:w="788" w:type="dxa"/>
            <w:shd w:val="clear" w:color="auto" w:fill="385623" w:themeFill="accent6" w:themeFillShade="80"/>
            <w:vAlign w:val="center"/>
            <w:hideMark/>
          </w:tcPr>
          <w:p w14:paraId="4C2E663B" w14:textId="77777777" w:rsidR="00AC5614" w:rsidRPr="00301D98" w:rsidRDefault="00AC5614" w:rsidP="00AC5614">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(HSP)</w:t>
            </w:r>
          </w:p>
        </w:tc>
        <w:tc>
          <w:tcPr>
            <w:tcW w:w="1264" w:type="dxa"/>
            <w:shd w:val="clear" w:color="auto" w:fill="385623" w:themeFill="accent6" w:themeFillShade="80"/>
            <w:vAlign w:val="center"/>
            <w:hideMark/>
          </w:tcPr>
          <w:p w14:paraId="2B14B648" w14:textId="77777777" w:rsidR="00AC5614" w:rsidRPr="00301D98" w:rsidRDefault="00AC5614" w:rsidP="00AC5614">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TOTAL</w:t>
            </w:r>
          </w:p>
        </w:tc>
      </w:tr>
      <w:tr w:rsidR="00AC5614" w:rsidRPr="008854E1" w14:paraId="7351695F" w14:textId="77777777" w:rsidTr="00BD1C32">
        <w:trPr>
          <w:trHeight w:val="242"/>
        </w:trPr>
        <w:tc>
          <w:tcPr>
            <w:tcW w:w="877" w:type="dxa"/>
            <w:shd w:val="clear" w:color="auto" w:fill="auto"/>
            <w:vAlign w:val="center"/>
            <w:hideMark/>
          </w:tcPr>
          <w:p w14:paraId="5C8DC5F4"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1</w:t>
            </w:r>
          </w:p>
        </w:tc>
        <w:tc>
          <w:tcPr>
            <w:tcW w:w="5087" w:type="dxa"/>
            <w:shd w:val="clear" w:color="auto" w:fill="auto"/>
            <w:vAlign w:val="center"/>
            <w:hideMark/>
          </w:tcPr>
          <w:p w14:paraId="45F00FA3" w14:textId="77777777"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spacing w:val="-2"/>
                <w:lang w:val="es-ES"/>
              </w:rPr>
              <w:t>Presentaciones, profesiones: Comunicación oral: listening and speaking.</w:t>
            </w:r>
          </w:p>
        </w:tc>
        <w:tc>
          <w:tcPr>
            <w:tcW w:w="892" w:type="dxa"/>
            <w:shd w:val="clear" w:color="auto" w:fill="auto"/>
            <w:vAlign w:val="center"/>
            <w:hideMark/>
          </w:tcPr>
          <w:p w14:paraId="2594AC92"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788" w:type="dxa"/>
            <w:shd w:val="clear" w:color="auto" w:fill="auto"/>
            <w:vAlign w:val="center"/>
            <w:hideMark/>
          </w:tcPr>
          <w:p w14:paraId="53AD1409"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1264" w:type="dxa"/>
            <w:shd w:val="clear" w:color="auto" w:fill="auto"/>
            <w:vAlign w:val="center"/>
            <w:hideMark/>
          </w:tcPr>
          <w:p w14:paraId="31E6838C"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r w:rsidR="00AC5614" w:rsidRPr="008854E1" w14:paraId="29F442F6" w14:textId="77777777" w:rsidTr="00BD1C32">
        <w:trPr>
          <w:trHeight w:val="404"/>
        </w:trPr>
        <w:tc>
          <w:tcPr>
            <w:tcW w:w="877" w:type="dxa"/>
            <w:shd w:val="clear" w:color="auto" w:fill="auto"/>
            <w:vAlign w:val="center"/>
            <w:hideMark/>
          </w:tcPr>
          <w:p w14:paraId="154467B6"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2</w:t>
            </w:r>
          </w:p>
        </w:tc>
        <w:tc>
          <w:tcPr>
            <w:tcW w:w="5087" w:type="dxa"/>
            <w:shd w:val="clear" w:color="auto" w:fill="auto"/>
            <w:vAlign w:val="center"/>
            <w:hideMark/>
          </w:tcPr>
          <w:p w14:paraId="7C4B70E1" w14:textId="77777777"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Presentaciones, profesiones: Comunicación escrita: reading and writing: historia de la computación</w:t>
            </w:r>
          </w:p>
        </w:tc>
        <w:tc>
          <w:tcPr>
            <w:tcW w:w="892" w:type="dxa"/>
            <w:shd w:val="clear" w:color="auto" w:fill="auto"/>
            <w:vAlign w:val="center"/>
            <w:hideMark/>
          </w:tcPr>
          <w:p w14:paraId="753657AE"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788" w:type="dxa"/>
            <w:shd w:val="clear" w:color="auto" w:fill="auto"/>
            <w:vAlign w:val="center"/>
            <w:hideMark/>
          </w:tcPr>
          <w:p w14:paraId="40CE9670"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1264" w:type="dxa"/>
            <w:shd w:val="clear" w:color="auto" w:fill="auto"/>
            <w:vAlign w:val="center"/>
            <w:hideMark/>
          </w:tcPr>
          <w:p w14:paraId="506E13A3"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r w:rsidR="00AC5614" w:rsidRPr="008854E1" w14:paraId="62FA52C8" w14:textId="77777777" w:rsidTr="00BD1C32">
        <w:trPr>
          <w:trHeight w:val="242"/>
        </w:trPr>
        <w:tc>
          <w:tcPr>
            <w:tcW w:w="877" w:type="dxa"/>
            <w:shd w:val="clear" w:color="auto" w:fill="auto"/>
            <w:vAlign w:val="center"/>
            <w:hideMark/>
          </w:tcPr>
          <w:p w14:paraId="1AB99CAE"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3</w:t>
            </w:r>
          </w:p>
        </w:tc>
        <w:tc>
          <w:tcPr>
            <w:tcW w:w="5087" w:type="dxa"/>
            <w:shd w:val="clear" w:color="auto" w:fill="auto"/>
            <w:vAlign w:val="center"/>
            <w:hideMark/>
          </w:tcPr>
          <w:p w14:paraId="5DBC735C" w14:textId="77777777"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Países, nacionalidades, idiomas. Comunicación oral: listening and speaking</w:t>
            </w:r>
          </w:p>
        </w:tc>
        <w:tc>
          <w:tcPr>
            <w:tcW w:w="892" w:type="dxa"/>
            <w:shd w:val="clear" w:color="auto" w:fill="auto"/>
            <w:vAlign w:val="center"/>
            <w:hideMark/>
          </w:tcPr>
          <w:p w14:paraId="21A27A73"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788" w:type="dxa"/>
            <w:shd w:val="clear" w:color="auto" w:fill="auto"/>
            <w:vAlign w:val="center"/>
            <w:hideMark/>
          </w:tcPr>
          <w:p w14:paraId="71404213"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1264" w:type="dxa"/>
            <w:shd w:val="clear" w:color="auto" w:fill="auto"/>
            <w:vAlign w:val="center"/>
            <w:hideMark/>
          </w:tcPr>
          <w:p w14:paraId="4933CADD"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r w:rsidR="00AC5614" w:rsidRPr="008854E1" w14:paraId="742E463B" w14:textId="77777777" w:rsidTr="00BD1C32">
        <w:trPr>
          <w:trHeight w:val="404"/>
        </w:trPr>
        <w:tc>
          <w:tcPr>
            <w:tcW w:w="877" w:type="dxa"/>
            <w:shd w:val="clear" w:color="auto" w:fill="auto"/>
            <w:vAlign w:val="center"/>
            <w:hideMark/>
          </w:tcPr>
          <w:p w14:paraId="38469BF9"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4</w:t>
            </w:r>
          </w:p>
        </w:tc>
        <w:tc>
          <w:tcPr>
            <w:tcW w:w="5087" w:type="dxa"/>
            <w:shd w:val="clear" w:color="auto" w:fill="auto"/>
            <w:vAlign w:val="center"/>
            <w:hideMark/>
          </w:tcPr>
          <w:p w14:paraId="07DA66B8" w14:textId="77777777"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Países, nacionalidades, idiomas: Comunicación escrita: reading: lenguajes de programación de mayor demanda en el mundo actual</w:t>
            </w:r>
          </w:p>
        </w:tc>
        <w:tc>
          <w:tcPr>
            <w:tcW w:w="892" w:type="dxa"/>
            <w:shd w:val="clear" w:color="auto" w:fill="auto"/>
            <w:vAlign w:val="center"/>
            <w:hideMark/>
          </w:tcPr>
          <w:p w14:paraId="60A34A5A"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788" w:type="dxa"/>
            <w:shd w:val="clear" w:color="auto" w:fill="auto"/>
            <w:vAlign w:val="center"/>
            <w:hideMark/>
          </w:tcPr>
          <w:p w14:paraId="736850A9"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1264" w:type="dxa"/>
            <w:shd w:val="clear" w:color="auto" w:fill="auto"/>
            <w:vAlign w:val="center"/>
            <w:hideMark/>
          </w:tcPr>
          <w:p w14:paraId="03EB47CD"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r w:rsidR="00AC5614" w:rsidRPr="008854E1" w14:paraId="6305A439" w14:textId="77777777" w:rsidTr="00BD1C32">
        <w:trPr>
          <w:trHeight w:val="242"/>
        </w:trPr>
        <w:tc>
          <w:tcPr>
            <w:tcW w:w="877" w:type="dxa"/>
            <w:shd w:val="clear" w:color="auto" w:fill="auto"/>
            <w:vAlign w:val="center"/>
            <w:hideMark/>
          </w:tcPr>
          <w:p w14:paraId="2E493F91"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5</w:t>
            </w:r>
          </w:p>
        </w:tc>
        <w:tc>
          <w:tcPr>
            <w:tcW w:w="5087" w:type="dxa"/>
            <w:shd w:val="clear" w:color="auto" w:fill="auto"/>
            <w:vAlign w:val="center"/>
            <w:hideMark/>
          </w:tcPr>
          <w:p w14:paraId="4B187A83" w14:textId="279D5D08"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rPr>
              <w:t xml:space="preserve">Compras y ventas de productos </w:t>
            </w:r>
            <w:r w:rsidR="00EA51BD" w:rsidRPr="008854E1">
              <w:rPr>
                <w:rFonts w:asciiTheme="majorHAnsi" w:eastAsia="Times New Roman" w:hAnsiTheme="majorHAnsi" w:cstheme="majorHAnsi"/>
                <w:color w:val="000000"/>
              </w:rPr>
              <w:t>tecnológicos:</w:t>
            </w:r>
            <w:r w:rsidRPr="008854E1">
              <w:rPr>
                <w:rFonts w:asciiTheme="majorHAnsi" w:eastAsia="Times New Roman" w:hAnsiTheme="majorHAnsi" w:cstheme="majorHAnsi"/>
                <w:color w:val="000000"/>
              </w:rPr>
              <w:t xml:space="preserve"> Comunicación oral: listening and speaking</w:t>
            </w:r>
          </w:p>
        </w:tc>
        <w:tc>
          <w:tcPr>
            <w:tcW w:w="892" w:type="dxa"/>
            <w:shd w:val="clear" w:color="auto" w:fill="auto"/>
            <w:vAlign w:val="center"/>
            <w:hideMark/>
          </w:tcPr>
          <w:p w14:paraId="0520CF75" w14:textId="77777777"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 </w:t>
            </w:r>
          </w:p>
        </w:tc>
        <w:tc>
          <w:tcPr>
            <w:tcW w:w="788" w:type="dxa"/>
            <w:shd w:val="clear" w:color="auto" w:fill="auto"/>
            <w:vAlign w:val="center"/>
            <w:hideMark/>
          </w:tcPr>
          <w:p w14:paraId="56C36324" w14:textId="77777777"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 </w:t>
            </w:r>
          </w:p>
        </w:tc>
        <w:tc>
          <w:tcPr>
            <w:tcW w:w="1264" w:type="dxa"/>
            <w:shd w:val="clear" w:color="auto" w:fill="auto"/>
            <w:vAlign w:val="center"/>
            <w:hideMark/>
          </w:tcPr>
          <w:p w14:paraId="20BF394B"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r w:rsidR="00AC5614" w:rsidRPr="008854E1" w14:paraId="55848439" w14:textId="77777777" w:rsidTr="00BD1C32">
        <w:trPr>
          <w:trHeight w:val="716"/>
        </w:trPr>
        <w:tc>
          <w:tcPr>
            <w:tcW w:w="877" w:type="dxa"/>
            <w:shd w:val="clear" w:color="auto" w:fill="auto"/>
            <w:vAlign w:val="center"/>
            <w:hideMark/>
          </w:tcPr>
          <w:p w14:paraId="6A79FE77"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6</w:t>
            </w:r>
          </w:p>
        </w:tc>
        <w:tc>
          <w:tcPr>
            <w:tcW w:w="5087" w:type="dxa"/>
            <w:shd w:val="clear" w:color="auto" w:fill="auto"/>
            <w:vAlign w:val="center"/>
            <w:hideMark/>
          </w:tcPr>
          <w:p w14:paraId="6523FA50" w14:textId="77777777"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rPr>
              <w:t>Compras y ventas de productos tecnológicos: Comunicación escrita: reading and writing: tecnología: los sistemas</w:t>
            </w:r>
            <w:r w:rsidRPr="008854E1">
              <w:rPr>
                <w:rFonts w:asciiTheme="majorHAnsi" w:eastAsia="Times New Roman" w:hAnsiTheme="majorHAnsi" w:cstheme="majorHAnsi"/>
                <w:color w:val="000000"/>
              </w:rPr>
              <w:br/>
              <w:t>operativos</w:t>
            </w:r>
          </w:p>
        </w:tc>
        <w:tc>
          <w:tcPr>
            <w:tcW w:w="892" w:type="dxa"/>
            <w:shd w:val="clear" w:color="auto" w:fill="auto"/>
            <w:vAlign w:val="center"/>
            <w:hideMark/>
          </w:tcPr>
          <w:p w14:paraId="3046BC29"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788" w:type="dxa"/>
            <w:shd w:val="clear" w:color="auto" w:fill="auto"/>
            <w:vAlign w:val="center"/>
            <w:hideMark/>
          </w:tcPr>
          <w:p w14:paraId="24AD365B"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1264" w:type="dxa"/>
            <w:shd w:val="clear" w:color="auto" w:fill="auto"/>
            <w:vAlign w:val="center"/>
            <w:hideMark/>
          </w:tcPr>
          <w:p w14:paraId="240B0326"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r w:rsidR="00AC5614" w:rsidRPr="008854E1" w14:paraId="12BD3BA7" w14:textId="77777777" w:rsidTr="00BD1C32">
        <w:trPr>
          <w:trHeight w:val="242"/>
        </w:trPr>
        <w:tc>
          <w:tcPr>
            <w:tcW w:w="877" w:type="dxa"/>
            <w:shd w:val="clear" w:color="auto" w:fill="auto"/>
            <w:vAlign w:val="center"/>
            <w:hideMark/>
          </w:tcPr>
          <w:p w14:paraId="57D15A1E"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7</w:t>
            </w:r>
          </w:p>
        </w:tc>
        <w:tc>
          <w:tcPr>
            <w:tcW w:w="5087" w:type="dxa"/>
            <w:shd w:val="clear" w:color="auto" w:fill="auto"/>
            <w:vAlign w:val="center"/>
            <w:hideMark/>
          </w:tcPr>
          <w:p w14:paraId="157B21D1" w14:textId="02F8ED5A" w:rsidR="00AC5614" w:rsidRPr="008854E1" w:rsidRDefault="00EA51BD"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Actividades cotidianas</w:t>
            </w:r>
            <w:r w:rsidR="00AC5614" w:rsidRPr="008854E1">
              <w:rPr>
                <w:rFonts w:asciiTheme="majorHAnsi" w:eastAsia="Times New Roman" w:hAnsiTheme="majorHAnsi" w:cstheme="majorHAnsi"/>
                <w:color w:val="000000"/>
                <w:lang w:val="es-ES"/>
              </w:rPr>
              <w:t>: Comunicación oral: listening and speaking</w:t>
            </w:r>
          </w:p>
        </w:tc>
        <w:tc>
          <w:tcPr>
            <w:tcW w:w="892" w:type="dxa"/>
            <w:shd w:val="clear" w:color="auto" w:fill="auto"/>
            <w:vAlign w:val="center"/>
            <w:hideMark/>
          </w:tcPr>
          <w:p w14:paraId="2FCD1E80"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788" w:type="dxa"/>
            <w:shd w:val="clear" w:color="auto" w:fill="auto"/>
            <w:vAlign w:val="center"/>
            <w:hideMark/>
          </w:tcPr>
          <w:p w14:paraId="6B17EA97"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1264" w:type="dxa"/>
            <w:shd w:val="clear" w:color="auto" w:fill="auto"/>
            <w:vAlign w:val="center"/>
            <w:hideMark/>
          </w:tcPr>
          <w:p w14:paraId="0F8F97BF"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r w:rsidR="00AC5614" w:rsidRPr="008854E1" w14:paraId="38119125" w14:textId="77777777" w:rsidTr="00BD1C32">
        <w:trPr>
          <w:trHeight w:val="404"/>
        </w:trPr>
        <w:tc>
          <w:tcPr>
            <w:tcW w:w="877" w:type="dxa"/>
            <w:shd w:val="clear" w:color="auto" w:fill="auto"/>
            <w:vAlign w:val="center"/>
            <w:hideMark/>
          </w:tcPr>
          <w:p w14:paraId="00A6312A"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8</w:t>
            </w:r>
          </w:p>
        </w:tc>
        <w:tc>
          <w:tcPr>
            <w:tcW w:w="5087" w:type="dxa"/>
            <w:shd w:val="clear" w:color="auto" w:fill="auto"/>
            <w:vAlign w:val="center"/>
            <w:hideMark/>
          </w:tcPr>
          <w:p w14:paraId="02B8D448" w14:textId="47699FEA"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 xml:space="preserve">Actividades </w:t>
            </w:r>
            <w:r w:rsidR="00EA51BD" w:rsidRPr="008854E1">
              <w:rPr>
                <w:rFonts w:asciiTheme="majorHAnsi" w:eastAsia="Times New Roman" w:hAnsiTheme="majorHAnsi" w:cstheme="majorHAnsi"/>
                <w:color w:val="000000"/>
                <w:lang w:val="es-ES"/>
              </w:rPr>
              <w:t>cotidianas:</w:t>
            </w:r>
            <w:r w:rsidRPr="008854E1">
              <w:rPr>
                <w:rFonts w:asciiTheme="majorHAnsi" w:eastAsia="Times New Roman" w:hAnsiTheme="majorHAnsi" w:cstheme="majorHAnsi"/>
                <w:color w:val="000000"/>
                <w:lang w:val="es-ES"/>
              </w:rPr>
              <w:t xml:space="preserve"> comunicación escrita: reading and writing Lecturas: área tecnología: hardware and software</w:t>
            </w:r>
          </w:p>
        </w:tc>
        <w:tc>
          <w:tcPr>
            <w:tcW w:w="892" w:type="dxa"/>
            <w:shd w:val="clear" w:color="auto" w:fill="auto"/>
            <w:vAlign w:val="center"/>
            <w:hideMark/>
          </w:tcPr>
          <w:p w14:paraId="07B46E3B"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788" w:type="dxa"/>
            <w:shd w:val="clear" w:color="auto" w:fill="auto"/>
            <w:vAlign w:val="center"/>
            <w:hideMark/>
          </w:tcPr>
          <w:p w14:paraId="2FF58285"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1264" w:type="dxa"/>
            <w:shd w:val="clear" w:color="auto" w:fill="auto"/>
            <w:vAlign w:val="center"/>
            <w:hideMark/>
          </w:tcPr>
          <w:p w14:paraId="789CF28A"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r w:rsidR="00AC5614" w:rsidRPr="008854E1" w14:paraId="3E9CFCB9" w14:textId="77777777" w:rsidTr="00BD1C32">
        <w:trPr>
          <w:trHeight w:val="404"/>
        </w:trPr>
        <w:tc>
          <w:tcPr>
            <w:tcW w:w="877" w:type="dxa"/>
            <w:shd w:val="clear" w:color="auto" w:fill="auto"/>
            <w:vAlign w:val="center"/>
            <w:hideMark/>
          </w:tcPr>
          <w:p w14:paraId="14F9F968"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9</w:t>
            </w:r>
          </w:p>
        </w:tc>
        <w:tc>
          <w:tcPr>
            <w:tcW w:w="5087" w:type="dxa"/>
            <w:shd w:val="clear" w:color="auto" w:fill="auto"/>
            <w:vAlign w:val="center"/>
            <w:hideMark/>
          </w:tcPr>
          <w:p w14:paraId="54E1D0C3" w14:textId="77777777"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Alimentos típicos de diferentes países. Menús internacionales - Comunicación oral: listening and speaking</w:t>
            </w:r>
          </w:p>
        </w:tc>
        <w:tc>
          <w:tcPr>
            <w:tcW w:w="892" w:type="dxa"/>
            <w:shd w:val="clear" w:color="auto" w:fill="auto"/>
            <w:vAlign w:val="center"/>
            <w:hideMark/>
          </w:tcPr>
          <w:p w14:paraId="7612BBB4"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788" w:type="dxa"/>
            <w:shd w:val="clear" w:color="auto" w:fill="auto"/>
            <w:vAlign w:val="center"/>
            <w:hideMark/>
          </w:tcPr>
          <w:p w14:paraId="47B7D3B0"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1264" w:type="dxa"/>
            <w:shd w:val="clear" w:color="auto" w:fill="auto"/>
            <w:vAlign w:val="center"/>
            <w:hideMark/>
          </w:tcPr>
          <w:p w14:paraId="7240E4F8"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r w:rsidR="00AC5614" w:rsidRPr="008854E1" w14:paraId="7D5A604F" w14:textId="77777777" w:rsidTr="00BD1C32">
        <w:trPr>
          <w:trHeight w:val="508"/>
        </w:trPr>
        <w:tc>
          <w:tcPr>
            <w:tcW w:w="877" w:type="dxa"/>
            <w:shd w:val="clear" w:color="auto" w:fill="auto"/>
            <w:vAlign w:val="center"/>
            <w:hideMark/>
          </w:tcPr>
          <w:p w14:paraId="27981E26"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spacing w:val="-5"/>
                <w:w w:val="99"/>
                <w:lang w:val="es-ES"/>
              </w:rPr>
              <w:t>10</w:t>
            </w:r>
          </w:p>
        </w:tc>
        <w:tc>
          <w:tcPr>
            <w:tcW w:w="5087" w:type="dxa"/>
            <w:shd w:val="clear" w:color="auto" w:fill="auto"/>
            <w:vAlign w:val="center"/>
            <w:hideMark/>
          </w:tcPr>
          <w:p w14:paraId="11C96296" w14:textId="77777777"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Alimentos típicos de diferentes países. Menús internacionales - Comunicación escrita. Reading: la historia de la programación</w:t>
            </w:r>
          </w:p>
        </w:tc>
        <w:tc>
          <w:tcPr>
            <w:tcW w:w="892" w:type="dxa"/>
            <w:shd w:val="clear" w:color="auto" w:fill="auto"/>
            <w:vAlign w:val="center"/>
            <w:hideMark/>
          </w:tcPr>
          <w:p w14:paraId="75D7D29B"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788" w:type="dxa"/>
            <w:shd w:val="clear" w:color="auto" w:fill="auto"/>
            <w:vAlign w:val="center"/>
            <w:hideMark/>
          </w:tcPr>
          <w:p w14:paraId="73B77466"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1264" w:type="dxa"/>
            <w:shd w:val="clear" w:color="auto" w:fill="auto"/>
            <w:vAlign w:val="center"/>
            <w:hideMark/>
          </w:tcPr>
          <w:p w14:paraId="5FF96311"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r w:rsidR="00AC5614" w:rsidRPr="008854E1" w14:paraId="0D20132C" w14:textId="77777777" w:rsidTr="00BD1C32">
        <w:trPr>
          <w:trHeight w:val="242"/>
        </w:trPr>
        <w:tc>
          <w:tcPr>
            <w:tcW w:w="877" w:type="dxa"/>
            <w:shd w:val="clear" w:color="auto" w:fill="auto"/>
            <w:vAlign w:val="center"/>
            <w:hideMark/>
          </w:tcPr>
          <w:p w14:paraId="0F2DAE70"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spacing w:val="-5"/>
                <w:w w:val="99"/>
                <w:lang w:val="es-ES"/>
              </w:rPr>
              <w:t>11</w:t>
            </w:r>
          </w:p>
        </w:tc>
        <w:tc>
          <w:tcPr>
            <w:tcW w:w="5087" w:type="dxa"/>
            <w:shd w:val="clear" w:color="auto" w:fill="auto"/>
            <w:vAlign w:val="center"/>
            <w:hideMark/>
          </w:tcPr>
          <w:p w14:paraId="6689BC5A" w14:textId="479938DF"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 xml:space="preserve">Tipos de familia, </w:t>
            </w:r>
            <w:r w:rsidR="00EA51BD" w:rsidRPr="008854E1">
              <w:rPr>
                <w:rFonts w:asciiTheme="majorHAnsi" w:eastAsia="Times New Roman" w:hAnsiTheme="majorHAnsi" w:cstheme="majorHAnsi"/>
                <w:color w:val="000000"/>
                <w:lang w:val="es-ES"/>
              </w:rPr>
              <w:t>parientes: Comunicación</w:t>
            </w:r>
            <w:r w:rsidRPr="008854E1">
              <w:rPr>
                <w:rFonts w:asciiTheme="majorHAnsi" w:eastAsia="Times New Roman" w:hAnsiTheme="majorHAnsi" w:cstheme="majorHAnsi"/>
                <w:color w:val="000000"/>
                <w:lang w:val="es-ES"/>
              </w:rPr>
              <w:t xml:space="preserve"> oral: listening and speaking</w:t>
            </w:r>
          </w:p>
        </w:tc>
        <w:tc>
          <w:tcPr>
            <w:tcW w:w="892" w:type="dxa"/>
            <w:shd w:val="clear" w:color="auto" w:fill="auto"/>
            <w:vAlign w:val="center"/>
            <w:hideMark/>
          </w:tcPr>
          <w:p w14:paraId="4D0BB557"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788" w:type="dxa"/>
            <w:shd w:val="clear" w:color="auto" w:fill="auto"/>
            <w:vAlign w:val="center"/>
            <w:hideMark/>
          </w:tcPr>
          <w:p w14:paraId="5538B2FB"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1264" w:type="dxa"/>
            <w:shd w:val="clear" w:color="auto" w:fill="auto"/>
            <w:vAlign w:val="center"/>
            <w:hideMark/>
          </w:tcPr>
          <w:p w14:paraId="7B3721FE"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r w:rsidR="00AC5614" w:rsidRPr="008854E1" w14:paraId="781F31B1" w14:textId="77777777" w:rsidTr="00BD1C32">
        <w:trPr>
          <w:trHeight w:val="404"/>
        </w:trPr>
        <w:tc>
          <w:tcPr>
            <w:tcW w:w="877" w:type="dxa"/>
            <w:shd w:val="clear" w:color="auto" w:fill="auto"/>
            <w:vAlign w:val="center"/>
            <w:hideMark/>
          </w:tcPr>
          <w:p w14:paraId="228C493E"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spacing w:val="-5"/>
                <w:w w:val="99"/>
                <w:lang w:val="es-ES"/>
              </w:rPr>
              <w:t>12</w:t>
            </w:r>
          </w:p>
        </w:tc>
        <w:tc>
          <w:tcPr>
            <w:tcW w:w="5087" w:type="dxa"/>
            <w:shd w:val="clear" w:color="auto" w:fill="auto"/>
            <w:vAlign w:val="center"/>
            <w:hideMark/>
          </w:tcPr>
          <w:p w14:paraId="7AE28338" w14:textId="77777777"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Tipos de familia, parientes Comunicación escrita; reading and writing: tecnología: ¿qué es una plataforma?</w:t>
            </w:r>
          </w:p>
        </w:tc>
        <w:tc>
          <w:tcPr>
            <w:tcW w:w="892" w:type="dxa"/>
            <w:shd w:val="clear" w:color="auto" w:fill="auto"/>
            <w:vAlign w:val="center"/>
            <w:hideMark/>
          </w:tcPr>
          <w:p w14:paraId="5ED10848"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788" w:type="dxa"/>
            <w:shd w:val="clear" w:color="auto" w:fill="auto"/>
            <w:vAlign w:val="center"/>
            <w:hideMark/>
          </w:tcPr>
          <w:p w14:paraId="1437A5A0"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1264" w:type="dxa"/>
            <w:shd w:val="clear" w:color="auto" w:fill="auto"/>
            <w:vAlign w:val="center"/>
            <w:hideMark/>
          </w:tcPr>
          <w:p w14:paraId="35D99B14"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bl>
    <w:p w14:paraId="04158C34" w14:textId="4715D57E" w:rsidR="00A854D9" w:rsidRPr="008854E1" w:rsidRDefault="00A854D9" w:rsidP="00AB4591">
      <w:pPr>
        <w:jc w:val="both"/>
        <w:rPr>
          <w:rFonts w:asciiTheme="majorHAnsi" w:hAnsiTheme="majorHAnsi" w:cstheme="majorHAnsi"/>
        </w:rPr>
      </w:pPr>
    </w:p>
    <w:p w14:paraId="2BAC126D" w14:textId="1631D387" w:rsidR="003C11A8" w:rsidRPr="008854E1" w:rsidRDefault="003C11A8" w:rsidP="00AB4591">
      <w:pPr>
        <w:jc w:val="both"/>
        <w:rPr>
          <w:rFonts w:asciiTheme="majorHAnsi" w:hAnsiTheme="majorHAnsi" w:cstheme="majorHAnsi"/>
        </w:rPr>
      </w:pPr>
    </w:p>
    <w:p w14:paraId="108CB0F0" w14:textId="484F6D93" w:rsidR="003C11A8" w:rsidRDefault="003C11A8" w:rsidP="00AB4591">
      <w:pPr>
        <w:jc w:val="both"/>
        <w:rPr>
          <w:rFonts w:asciiTheme="majorHAnsi" w:hAnsiTheme="majorHAnsi" w:cstheme="majorHAnsi"/>
        </w:rPr>
      </w:pPr>
    </w:p>
    <w:p w14:paraId="2A2B74D8" w14:textId="602E40E2" w:rsidR="00301D98" w:rsidRDefault="00301D98" w:rsidP="00AB4591">
      <w:pPr>
        <w:jc w:val="both"/>
        <w:rPr>
          <w:rFonts w:asciiTheme="majorHAnsi" w:hAnsiTheme="majorHAnsi" w:cstheme="majorHAnsi"/>
        </w:rPr>
      </w:pPr>
    </w:p>
    <w:p w14:paraId="697C03B4" w14:textId="55A6F5EB" w:rsidR="00301D98" w:rsidRDefault="00301D98" w:rsidP="00AB4591">
      <w:pPr>
        <w:jc w:val="both"/>
        <w:rPr>
          <w:rFonts w:asciiTheme="majorHAnsi" w:hAnsiTheme="majorHAnsi" w:cstheme="majorHAnsi"/>
        </w:rPr>
      </w:pPr>
    </w:p>
    <w:p w14:paraId="013516EF" w14:textId="77777777" w:rsidR="00301D98" w:rsidRPr="008854E1" w:rsidRDefault="00301D98" w:rsidP="00AB4591">
      <w:pPr>
        <w:jc w:val="both"/>
        <w:rPr>
          <w:rFonts w:asciiTheme="majorHAnsi" w:hAnsiTheme="majorHAnsi" w:cstheme="majorHAnsi"/>
        </w:rPr>
      </w:pPr>
    </w:p>
    <w:p w14:paraId="691E6711" w14:textId="77777777" w:rsidR="00AC5614" w:rsidRPr="008854E1" w:rsidRDefault="00AC5614" w:rsidP="00AB4591">
      <w:pPr>
        <w:jc w:val="both"/>
        <w:rPr>
          <w:rFonts w:asciiTheme="majorHAnsi" w:hAnsiTheme="majorHAnsi" w:cstheme="majorHAnsi"/>
        </w:rPr>
      </w:pPr>
    </w:p>
    <w:tbl>
      <w:tblPr>
        <w:tblW w:w="8910"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CellMar>
          <w:left w:w="70" w:type="dxa"/>
          <w:right w:w="70" w:type="dxa"/>
        </w:tblCellMar>
        <w:tblLook w:val="04A0" w:firstRow="1" w:lastRow="0" w:firstColumn="1" w:lastColumn="0" w:noHBand="0" w:noVBand="1"/>
      </w:tblPr>
      <w:tblGrid>
        <w:gridCol w:w="877"/>
        <w:gridCol w:w="5087"/>
        <w:gridCol w:w="892"/>
        <w:gridCol w:w="788"/>
        <w:gridCol w:w="1266"/>
      </w:tblGrid>
      <w:tr w:rsidR="00AC5614" w:rsidRPr="008854E1" w14:paraId="76C316DD" w14:textId="77777777" w:rsidTr="00301D98">
        <w:trPr>
          <w:trHeight w:val="289"/>
        </w:trPr>
        <w:tc>
          <w:tcPr>
            <w:tcW w:w="8910" w:type="dxa"/>
            <w:gridSpan w:val="5"/>
            <w:shd w:val="clear" w:color="auto" w:fill="385623" w:themeFill="accent6" w:themeFillShade="80"/>
            <w:vAlign w:val="center"/>
            <w:hideMark/>
          </w:tcPr>
          <w:p w14:paraId="726A6574" w14:textId="00F688F3" w:rsidR="00AC5614" w:rsidRPr="00301D98" w:rsidRDefault="00AC5614"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INGLES ESPECIALIZADO: NIVEL II</w:t>
            </w:r>
          </w:p>
        </w:tc>
      </w:tr>
      <w:tr w:rsidR="00CC4277" w:rsidRPr="008854E1" w14:paraId="7E18E40F" w14:textId="77777777" w:rsidTr="00301D98">
        <w:trPr>
          <w:trHeight w:val="242"/>
        </w:trPr>
        <w:tc>
          <w:tcPr>
            <w:tcW w:w="877" w:type="dxa"/>
            <w:shd w:val="clear" w:color="auto" w:fill="385623" w:themeFill="accent6" w:themeFillShade="80"/>
            <w:vAlign w:val="center"/>
            <w:hideMark/>
          </w:tcPr>
          <w:p w14:paraId="355102B7" w14:textId="77777777" w:rsidR="00AC5614" w:rsidRPr="00301D98" w:rsidRDefault="00AC5614"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Semana</w:t>
            </w:r>
          </w:p>
        </w:tc>
        <w:tc>
          <w:tcPr>
            <w:tcW w:w="5087" w:type="dxa"/>
            <w:shd w:val="clear" w:color="auto" w:fill="385623" w:themeFill="accent6" w:themeFillShade="80"/>
            <w:vAlign w:val="center"/>
            <w:hideMark/>
          </w:tcPr>
          <w:p w14:paraId="7FE1E5A4" w14:textId="77777777" w:rsidR="00AC5614" w:rsidRPr="00301D98" w:rsidRDefault="00AC5614"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Núcleos temáticos</w:t>
            </w:r>
          </w:p>
        </w:tc>
        <w:tc>
          <w:tcPr>
            <w:tcW w:w="892" w:type="dxa"/>
            <w:shd w:val="clear" w:color="auto" w:fill="385623" w:themeFill="accent6" w:themeFillShade="80"/>
            <w:vAlign w:val="center"/>
            <w:hideMark/>
          </w:tcPr>
          <w:p w14:paraId="1833C981" w14:textId="77777777" w:rsidR="00AC5614" w:rsidRPr="00301D98" w:rsidRDefault="00AC5614"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(HSS)</w:t>
            </w:r>
          </w:p>
        </w:tc>
        <w:tc>
          <w:tcPr>
            <w:tcW w:w="788" w:type="dxa"/>
            <w:shd w:val="clear" w:color="auto" w:fill="385623" w:themeFill="accent6" w:themeFillShade="80"/>
            <w:vAlign w:val="center"/>
            <w:hideMark/>
          </w:tcPr>
          <w:p w14:paraId="15C61655" w14:textId="77777777" w:rsidR="00AC5614" w:rsidRPr="00301D98" w:rsidRDefault="00AC5614"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(HSP)</w:t>
            </w:r>
          </w:p>
        </w:tc>
        <w:tc>
          <w:tcPr>
            <w:tcW w:w="1266" w:type="dxa"/>
            <w:shd w:val="clear" w:color="auto" w:fill="385623" w:themeFill="accent6" w:themeFillShade="80"/>
            <w:vAlign w:val="center"/>
            <w:hideMark/>
          </w:tcPr>
          <w:p w14:paraId="6B5384C2" w14:textId="77777777" w:rsidR="00AC5614" w:rsidRPr="00301D98" w:rsidRDefault="00AC5614"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TOTAL</w:t>
            </w:r>
          </w:p>
        </w:tc>
      </w:tr>
      <w:tr w:rsidR="003C11A8" w:rsidRPr="008854E1" w14:paraId="21AF4207" w14:textId="77777777" w:rsidTr="00BD1C32">
        <w:trPr>
          <w:trHeight w:val="242"/>
        </w:trPr>
        <w:tc>
          <w:tcPr>
            <w:tcW w:w="877" w:type="dxa"/>
            <w:shd w:val="clear" w:color="auto" w:fill="auto"/>
            <w:vAlign w:val="center"/>
            <w:hideMark/>
          </w:tcPr>
          <w:p w14:paraId="1BF20EB5" w14:textId="4B1F2A1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1</w:t>
            </w:r>
          </w:p>
        </w:tc>
        <w:tc>
          <w:tcPr>
            <w:tcW w:w="5087" w:type="dxa"/>
            <w:shd w:val="clear" w:color="auto" w:fill="auto"/>
            <w:vAlign w:val="center"/>
            <w:hideMark/>
          </w:tcPr>
          <w:p w14:paraId="302B07F4" w14:textId="30C46EB0"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Actividades del pasado, niñez, actividades escolares - Comunicación oral: listening and speaking</w:t>
            </w:r>
          </w:p>
        </w:tc>
        <w:tc>
          <w:tcPr>
            <w:tcW w:w="892" w:type="dxa"/>
            <w:shd w:val="clear" w:color="auto" w:fill="auto"/>
            <w:vAlign w:val="center"/>
            <w:hideMark/>
          </w:tcPr>
          <w:p w14:paraId="7DDCD914" w14:textId="2AEF26E0"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1C80D25F" w14:textId="7911F96A"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151354F7" w14:textId="58157F05"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14F42E8E" w14:textId="77777777" w:rsidTr="00BD1C32">
        <w:trPr>
          <w:trHeight w:val="404"/>
        </w:trPr>
        <w:tc>
          <w:tcPr>
            <w:tcW w:w="877" w:type="dxa"/>
            <w:shd w:val="clear" w:color="auto" w:fill="auto"/>
            <w:vAlign w:val="center"/>
            <w:hideMark/>
          </w:tcPr>
          <w:p w14:paraId="5B84C628" w14:textId="3DFA18FC"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2</w:t>
            </w:r>
          </w:p>
        </w:tc>
        <w:tc>
          <w:tcPr>
            <w:tcW w:w="5087" w:type="dxa"/>
            <w:shd w:val="clear" w:color="auto" w:fill="auto"/>
            <w:vAlign w:val="center"/>
            <w:hideMark/>
          </w:tcPr>
          <w:p w14:paraId="0FB2CE8A" w14:textId="77CFFC52"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 xml:space="preserve">Actividades del pasado, niñez, actividades escolares - Comunicación escrita: reading and writing: área de </w:t>
            </w:r>
            <w:r w:rsidR="00EA51BD" w:rsidRPr="008854E1">
              <w:rPr>
                <w:rFonts w:asciiTheme="majorHAnsi" w:hAnsiTheme="majorHAnsi" w:cstheme="majorHAnsi"/>
                <w:color w:val="000000"/>
                <w:lang w:val="es-ES"/>
              </w:rPr>
              <w:t>tecnología</w:t>
            </w:r>
            <w:r w:rsidRPr="008854E1">
              <w:rPr>
                <w:rFonts w:asciiTheme="majorHAnsi" w:hAnsiTheme="majorHAnsi" w:cstheme="majorHAnsi"/>
                <w:color w:val="000000"/>
                <w:lang w:val="es-ES"/>
              </w:rPr>
              <w:t>:</w:t>
            </w:r>
            <w:r w:rsidRPr="008854E1">
              <w:rPr>
                <w:rFonts w:asciiTheme="majorHAnsi" w:hAnsiTheme="majorHAnsi" w:cstheme="majorHAnsi"/>
                <w:color w:val="000000"/>
                <w:lang w:val="es-ES"/>
              </w:rPr>
              <w:br/>
              <w:t>sistemas informáticos</w:t>
            </w:r>
          </w:p>
        </w:tc>
        <w:tc>
          <w:tcPr>
            <w:tcW w:w="892" w:type="dxa"/>
            <w:shd w:val="clear" w:color="auto" w:fill="auto"/>
            <w:vAlign w:val="center"/>
            <w:hideMark/>
          </w:tcPr>
          <w:p w14:paraId="59AA4E16" w14:textId="48FDCAB8"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7582868B" w14:textId="5B8909A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2B70798F" w14:textId="58349FD6"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5FE8CAD4" w14:textId="77777777" w:rsidTr="00BD1C32">
        <w:trPr>
          <w:trHeight w:val="242"/>
        </w:trPr>
        <w:tc>
          <w:tcPr>
            <w:tcW w:w="877" w:type="dxa"/>
            <w:shd w:val="clear" w:color="auto" w:fill="auto"/>
            <w:vAlign w:val="center"/>
            <w:hideMark/>
          </w:tcPr>
          <w:p w14:paraId="76AABBA0" w14:textId="647CD419"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3</w:t>
            </w:r>
          </w:p>
        </w:tc>
        <w:tc>
          <w:tcPr>
            <w:tcW w:w="5087" w:type="dxa"/>
            <w:shd w:val="clear" w:color="auto" w:fill="auto"/>
            <w:vAlign w:val="center"/>
            <w:hideMark/>
          </w:tcPr>
          <w:p w14:paraId="0EECD241" w14:textId="215F1AA2"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Actividades futuras - Comunicación oral: listening and speaking</w:t>
            </w:r>
          </w:p>
        </w:tc>
        <w:tc>
          <w:tcPr>
            <w:tcW w:w="892" w:type="dxa"/>
            <w:shd w:val="clear" w:color="auto" w:fill="auto"/>
            <w:vAlign w:val="center"/>
            <w:hideMark/>
          </w:tcPr>
          <w:p w14:paraId="2E4AB519" w14:textId="467B8D6D"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03123D61" w14:textId="0B451CEE"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6DC955AD" w14:textId="6F3CEE4D"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4CE90D42" w14:textId="77777777" w:rsidTr="00BD1C32">
        <w:trPr>
          <w:trHeight w:val="404"/>
        </w:trPr>
        <w:tc>
          <w:tcPr>
            <w:tcW w:w="877" w:type="dxa"/>
            <w:shd w:val="clear" w:color="auto" w:fill="auto"/>
            <w:vAlign w:val="center"/>
            <w:hideMark/>
          </w:tcPr>
          <w:p w14:paraId="00BA170A" w14:textId="7AC49E93"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4</w:t>
            </w:r>
          </w:p>
        </w:tc>
        <w:tc>
          <w:tcPr>
            <w:tcW w:w="5087" w:type="dxa"/>
            <w:shd w:val="clear" w:color="auto" w:fill="auto"/>
            <w:vAlign w:val="center"/>
            <w:hideMark/>
          </w:tcPr>
          <w:p w14:paraId="7E127CF2" w14:textId="1A15B7D0"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Actividades futuras - Comunicación escrita: reading and writing: área de tecnología: la ofimática</w:t>
            </w:r>
          </w:p>
        </w:tc>
        <w:tc>
          <w:tcPr>
            <w:tcW w:w="892" w:type="dxa"/>
            <w:shd w:val="clear" w:color="auto" w:fill="auto"/>
            <w:vAlign w:val="center"/>
            <w:hideMark/>
          </w:tcPr>
          <w:p w14:paraId="26505776" w14:textId="0AE6904C"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73381F82" w14:textId="3EB3DB9A"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4B1DAFAB" w14:textId="36181383"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393E2D0A" w14:textId="77777777" w:rsidTr="00BD1C32">
        <w:trPr>
          <w:trHeight w:val="242"/>
        </w:trPr>
        <w:tc>
          <w:tcPr>
            <w:tcW w:w="877" w:type="dxa"/>
            <w:shd w:val="clear" w:color="auto" w:fill="auto"/>
            <w:vAlign w:val="center"/>
            <w:hideMark/>
          </w:tcPr>
          <w:p w14:paraId="23AE8A86" w14:textId="306DF1EC"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5</w:t>
            </w:r>
          </w:p>
        </w:tc>
        <w:tc>
          <w:tcPr>
            <w:tcW w:w="5087" w:type="dxa"/>
            <w:shd w:val="clear" w:color="auto" w:fill="auto"/>
            <w:vAlign w:val="center"/>
            <w:hideMark/>
          </w:tcPr>
          <w:p w14:paraId="7A04FF95" w14:textId="24B9A572"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Entrevista y documentación para acceder a un empleo- Comunicación oral: listening and speaking</w:t>
            </w:r>
          </w:p>
        </w:tc>
        <w:tc>
          <w:tcPr>
            <w:tcW w:w="892" w:type="dxa"/>
            <w:shd w:val="clear" w:color="auto" w:fill="auto"/>
            <w:vAlign w:val="center"/>
            <w:hideMark/>
          </w:tcPr>
          <w:p w14:paraId="2CCDED38" w14:textId="6401666F"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 </w:t>
            </w:r>
          </w:p>
        </w:tc>
        <w:tc>
          <w:tcPr>
            <w:tcW w:w="788" w:type="dxa"/>
            <w:shd w:val="clear" w:color="auto" w:fill="auto"/>
            <w:vAlign w:val="center"/>
            <w:hideMark/>
          </w:tcPr>
          <w:p w14:paraId="73123B02" w14:textId="7DD75C09"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 </w:t>
            </w:r>
          </w:p>
        </w:tc>
        <w:tc>
          <w:tcPr>
            <w:tcW w:w="1266" w:type="dxa"/>
            <w:shd w:val="clear" w:color="auto" w:fill="auto"/>
            <w:vAlign w:val="center"/>
            <w:hideMark/>
          </w:tcPr>
          <w:p w14:paraId="1D6EA860" w14:textId="00B9CE4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74323D4E" w14:textId="77777777" w:rsidTr="00BD1C32">
        <w:trPr>
          <w:trHeight w:val="716"/>
        </w:trPr>
        <w:tc>
          <w:tcPr>
            <w:tcW w:w="877" w:type="dxa"/>
            <w:shd w:val="clear" w:color="auto" w:fill="auto"/>
            <w:vAlign w:val="center"/>
            <w:hideMark/>
          </w:tcPr>
          <w:p w14:paraId="21529B05" w14:textId="5B23D9D9"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6</w:t>
            </w:r>
          </w:p>
        </w:tc>
        <w:tc>
          <w:tcPr>
            <w:tcW w:w="5087" w:type="dxa"/>
            <w:shd w:val="clear" w:color="auto" w:fill="auto"/>
            <w:vAlign w:val="center"/>
            <w:hideMark/>
          </w:tcPr>
          <w:p w14:paraId="7911E61B" w14:textId="5515FFAD"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 xml:space="preserve">Entrevista y documentación para acceder a un empleo- Comunicación escrita: reading and writing área de tecnología: </w:t>
            </w:r>
            <w:r w:rsidR="00EA51BD" w:rsidRPr="008854E1">
              <w:rPr>
                <w:rFonts w:asciiTheme="majorHAnsi" w:hAnsiTheme="majorHAnsi" w:cstheme="majorHAnsi"/>
                <w:color w:val="000000"/>
                <w:lang w:val="es-ES"/>
              </w:rPr>
              <w:t>Producción</w:t>
            </w:r>
            <w:r w:rsidRPr="008854E1">
              <w:rPr>
                <w:rFonts w:asciiTheme="majorHAnsi" w:hAnsiTheme="majorHAnsi" w:cstheme="majorHAnsi"/>
                <w:color w:val="000000"/>
                <w:lang w:val="es-ES"/>
              </w:rPr>
              <w:t xml:space="preserve"> automatizada</w:t>
            </w:r>
          </w:p>
        </w:tc>
        <w:tc>
          <w:tcPr>
            <w:tcW w:w="892" w:type="dxa"/>
            <w:shd w:val="clear" w:color="auto" w:fill="auto"/>
            <w:vAlign w:val="center"/>
            <w:hideMark/>
          </w:tcPr>
          <w:p w14:paraId="3EB58B1A" w14:textId="3B0C0A9B"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55A6307F" w14:textId="0799E5E1"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639F5FFC" w14:textId="4DA8D373"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684E3150" w14:textId="77777777" w:rsidTr="00BD1C32">
        <w:trPr>
          <w:trHeight w:val="242"/>
        </w:trPr>
        <w:tc>
          <w:tcPr>
            <w:tcW w:w="877" w:type="dxa"/>
            <w:shd w:val="clear" w:color="auto" w:fill="auto"/>
            <w:vAlign w:val="center"/>
            <w:hideMark/>
          </w:tcPr>
          <w:p w14:paraId="4666D5B8" w14:textId="751A9B5D"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7</w:t>
            </w:r>
          </w:p>
        </w:tc>
        <w:tc>
          <w:tcPr>
            <w:tcW w:w="5087" w:type="dxa"/>
            <w:shd w:val="clear" w:color="auto" w:fill="auto"/>
            <w:vAlign w:val="bottom"/>
            <w:hideMark/>
          </w:tcPr>
          <w:p w14:paraId="7221BB66" w14:textId="2C0AE137"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Examen para ser contratado: enfermedades previas; partes del cuerpo - Comunicación oral: listening and speaking</w:t>
            </w:r>
          </w:p>
        </w:tc>
        <w:tc>
          <w:tcPr>
            <w:tcW w:w="892" w:type="dxa"/>
            <w:shd w:val="clear" w:color="auto" w:fill="auto"/>
            <w:vAlign w:val="center"/>
            <w:hideMark/>
          </w:tcPr>
          <w:p w14:paraId="131F23CE" w14:textId="0B5816F6"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2CAD511B" w14:textId="3232236D"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100D464A" w14:textId="525C5A14"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4F6EBAB6" w14:textId="77777777" w:rsidTr="00BD1C32">
        <w:trPr>
          <w:trHeight w:val="404"/>
        </w:trPr>
        <w:tc>
          <w:tcPr>
            <w:tcW w:w="877" w:type="dxa"/>
            <w:shd w:val="clear" w:color="auto" w:fill="auto"/>
            <w:vAlign w:val="center"/>
            <w:hideMark/>
          </w:tcPr>
          <w:p w14:paraId="1AC6BF41" w14:textId="474B5002"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8</w:t>
            </w:r>
          </w:p>
        </w:tc>
        <w:tc>
          <w:tcPr>
            <w:tcW w:w="5087" w:type="dxa"/>
            <w:shd w:val="clear" w:color="auto" w:fill="auto"/>
            <w:vAlign w:val="center"/>
            <w:hideMark/>
          </w:tcPr>
          <w:p w14:paraId="55A3D763" w14:textId="06B07C00"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 xml:space="preserve">Examen para ser contratado: enfermedades previas; partes del cuerpo. Comunicación escrita: localización y reparación de </w:t>
            </w:r>
            <w:r w:rsidR="00EA51BD" w:rsidRPr="008854E1">
              <w:rPr>
                <w:rFonts w:asciiTheme="majorHAnsi" w:hAnsiTheme="majorHAnsi" w:cstheme="majorHAnsi"/>
                <w:color w:val="000000"/>
                <w:lang w:val="es-ES"/>
              </w:rPr>
              <w:t>averías</w:t>
            </w:r>
          </w:p>
        </w:tc>
        <w:tc>
          <w:tcPr>
            <w:tcW w:w="892" w:type="dxa"/>
            <w:shd w:val="clear" w:color="auto" w:fill="auto"/>
            <w:vAlign w:val="center"/>
            <w:hideMark/>
          </w:tcPr>
          <w:p w14:paraId="098AC257" w14:textId="1BA51A21"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2B4E4120" w14:textId="1281EC3C"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742520F8" w14:textId="33D5AD13"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6308AC72" w14:textId="77777777" w:rsidTr="00BD1C32">
        <w:trPr>
          <w:trHeight w:val="404"/>
        </w:trPr>
        <w:tc>
          <w:tcPr>
            <w:tcW w:w="877" w:type="dxa"/>
            <w:shd w:val="clear" w:color="auto" w:fill="auto"/>
            <w:vAlign w:val="center"/>
            <w:hideMark/>
          </w:tcPr>
          <w:p w14:paraId="65FDB241" w14:textId="481D8858"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9</w:t>
            </w:r>
          </w:p>
        </w:tc>
        <w:tc>
          <w:tcPr>
            <w:tcW w:w="5087" w:type="dxa"/>
            <w:shd w:val="clear" w:color="auto" w:fill="auto"/>
            <w:vAlign w:val="bottom"/>
            <w:hideMark/>
          </w:tcPr>
          <w:p w14:paraId="50AC5528" w14:textId="38212642"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Entorno laboral: relación con los compañeros, problemas comunes, acoso laboral, clima laboral- Comunicación oral:</w:t>
            </w:r>
            <w:r w:rsidRPr="008854E1">
              <w:rPr>
                <w:rFonts w:asciiTheme="majorHAnsi" w:hAnsiTheme="majorHAnsi" w:cstheme="majorHAnsi"/>
                <w:color w:val="000000"/>
                <w:lang w:val="es-ES"/>
              </w:rPr>
              <w:br/>
              <w:t>listening and speaking</w:t>
            </w:r>
          </w:p>
        </w:tc>
        <w:tc>
          <w:tcPr>
            <w:tcW w:w="892" w:type="dxa"/>
            <w:shd w:val="clear" w:color="auto" w:fill="auto"/>
            <w:vAlign w:val="center"/>
            <w:hideMark/>
          </w:tcPr>
          <w:p w14:paraId="7E4BCECC" w14:textId="340DEB14"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3D495E32" w14:textId="423C0F16"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42AF8832" w14:textId="603E63FA"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040BB009" w14:textId="77777777" w:rsidTr="00BD1C32">
        <w:trPr>
          <w:trHeight w:val="508"/>
        </w:trPr>
        <w:tc>
          <w:tcPr>
            <w:tcW w:w="877" w:type="dxa"/>
            <w:shd w:val="clear" w:color="auto" w:fill="auto"/>
            <w:vAlign w:val="center"/>
            <w:hideMark/>
          </w:tcPr>
          <w:p w14:paraId="5ECC79CA" w14:textId="7605FA86"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spacing w:val="-5"/>
                <w:w w:val="99"/>
                <w:lang w:val="es-ES"/>
              </w:rPr>
              <w:t>10</w:t>
            </w:r>
          </w:p>
        </w:tc>
        <w:tc>
          <w:tcPr>
            <w:tcW w:w="5087" w:type="dxa"/>
            <w:shd w:val="clear" w:color="auto" w:fill="auto"/>
            <w:vAlign w:val="center"/>
            <w:hideMark/>
          </w:tcPr>
          <w:p w14:paraId="65691532" w14:textId="76A55DEB"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 xml:space="preserve">Entorno laboral: relación con los compañeros, problemas comunes, acoso laboral, clima laboral reading: tecnología historia de las comunicaciones </w:t>
            </w:r>
          </w:p>
        </w:tc>
        <w:tc>
          <w:tcPr>
            <w:tcW w:w="892" w:type="dxa"/>
            <w:shd w:val="clear" w:color="auto" w:fill="auto"/>
            <w:vAlign w:val="center"/>
            <w:hideMark/>
          </w:tcPr>
          <w:p w14:paraId="0B5EFEB4" w14:textId="433905C5"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565DE335" w14:textId="5DC08695"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6AE23B59" w14:textId="6BF4A5C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7162364B" w14:textId="77777777" w:rsidTr="00BD1C32">
        <w:trPr>
          <w:trHeight w:val="242"/>
        </w:trPr>
        <w:tc>
          <w:tcPr>
            <w:tcW w:w="877" w:type="dxa"/>
            <w:shd w:val="clear" w:color="auto" w:fill="auto"/>
            <w:vAlign w:val="center"/>
            <w:hideMark/>
          </w:tcPr>
          <w:p w14:paraId="4F6CEF8F" w14:textId="4C87E182"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spacing w:val="-5"/>
                <w:w w:val="99"/>
                <w:lang w:val="es-ES"/>
              </w:rPr>
              <w:t>11</w:t>
            </w:r>
          </w:p>
        </w:tc>
        <w:tc>
          <w:tcPr>
            <w:tcW w:w="5087" w:type="dxa"/>
            <w:shd w:val="clear" w:color="auto" w:fill="auto"/>
            <w:vAlign w:val="center"/>
            <w:hideMark/>
          </w:tcPr>
          <w:p w14:paraId="212F13D2" w14:textId="0C71E2BC"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Hobbies, vacaciones, actividades de entretenimiento - Comunicación oral: listening and speaking</w:t>
            </w:r>
          </w:p>
        </w:tc>
        <w:tc>
          <w:tcPr>
            <w:tcW w:w="892" w:type="dxa"/>
            <w:shd w:val="clear" w:color="auto" w:fill="auto"/>
            <w:vAlign w:val="center"/>
            <w:hideMark/>
          </w:tcPr>
          <w:p w14:paraId="26183515" w14:textId="024AC821"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09B93FA6" w14:textId="4B0B2CE5"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22CB6EB1" w14:textId="79A8E103"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464C877C" w14:textId="77777777" w:rsidTr="00BD1C32">
        <w:trPr>
          <w:trHeight w:val="404"/>
        </w:trPr>
        <w:tc>
          <w:tcPr>
            <w:tcW w:w="877" w:type="dxa"/>
            <w:shd w:val="clear" w:color="auto" w:fill="auto"/>
            <w:vAlign w:val="center"/>
            <w:hideMark/>
          </w:tcPr>
          <w:p w14:paraId="5FC9CBB6" w14:textId="015DB803"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spacing w:val="-5"/>
                <w:w w:val="99"/>
                <w:lang w:val="es-ES"/>
              </w:rPr>
              <w:t>12</w:t>
            </w:r>
          </w:p>
        </w:tc>
        <w:tc>
          <w:tcPr>
            <w:tcW w:w="5087" w:type="dxa"/>
            <w:shd w:val="clear" w:color="auto" w:fill="auto"/>
            <w:vAlign w:val="center"/>
            <w:hideMark/>
          </w:tcPr>
          <w:p w14:paraId="5B98F7AE" w14:textId="5FDECED6"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 xml:space="preserve">Hobbies, vacaciones, actividades de entretenimiento - Comunicación escrita: reading and writing Reading: ¿que son los </w:t>
            </w:r>
            <w:r w:rsidR="00EA51BD" w:rsidRPr="008854E1">
              <w:rPr>
                <w:rFonts w:asciiTheme="majorHAnsi" w:hAnsiTheme="majorHAnsi" w:cstheme="majorHAnsi"/>
                <w:color w:val="000000"/>
                <w:lang w:val="es-ES"/>
              </w:rPr>
              <w:t>algoritmos?</w:t>
            </w:r>
          </w:p>
        </w:tc>
        <w:tc>
          <w:tcPr>
            <w:tcW w:w="892" w:type="dxa"/>
            <w:shd w:val="clear" w:color="auto" w:fill="auto"/>
            <w:vAlign w:val="center"/>
            <w:hideMark/>
          </w:tcPr>
          <w:p w14:paraId="1662C400" w14:textId="7CAEC0EE"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6605FC27" w14:textId="6012D5E9"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0EA7614D" w14:textId="579849CF"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bl>
    <w:p w14:paraId="417B12A9" w14:textId="2401F8CE" w:rsidR="00A854D9" w:rsidRDefault="00A854D9" w:rsidP="00AB4591">
      <w:pPr>
        <w:jc w:val="both"/>
        <w:rPr>
          <w:rFonts w:asciiTheme="majorHAnsi" w:hAnsiTheme="majorHAnsi" w:cstheme="majorHAnsi"/>
        </w:rPr>
      </w:pPr>
    </w:p>
    <w:p w14:paraId="7AB2B074" w14:textId="34284621" w:rsidR="001D6783" w:rsidRDefault="001D6783" w:rsidP="00AB4591">
      <w:pPr>
        <w:jc w:val="both"/>
        <w:rPr>
          <w:rFonts w:asciiTheme="majorHAnsi" w:hAnsiTheme="majorHAnsi" w:cstheme="majorHAnsi"/>
        </w:rPr>
      </w:pPr>
    </w:p>
    <w:p w14:paraId="081740B9" w14:textId="7F1ABFC9" w:rsidR="001D6783" w:rsidRDefault="001D6783" w:rsidP="00AB4591">
      <w:pPr>
        <w:jc w:val="both"/>
        <w:rPr>
          <w:rFonts w:asciiTheme="majorHAnsi" w:hAnsiTheme="majorHAnsi" w:cstheme="majorHAnsi"/>
        </w:rPr>
      </w:pPr>
    </w:p>
    <w:p w14:paraId="403C8645" w14:textId="6CF7CF78" w:rsidR="001D6783" w:rsidRDefault="001D6783" w:rsidP="00AB4591">
      <w:pPr>
        <w:jc w:val="both"/>
        <w:rPr>
          <w:rFonts w:asciiTheme="majorHAnsi" w:hAnsiTheme="majorHAnsi" w:cstheme="majorHAnsi"/>
        </w:rPr>
      </w:pPr>
    </w:p>
    <w:p w14:paraId="79DF1697" w14:textId="7E72A38D" w:rsidR="001D6783" w:rsidRDefault="001D6783" w:rsidP="00AB4591">
      <w:pPr>
        <w:jc w:val="both"/>
        <w:rPr>
          <w:rFonts w:asciiTheme="majorHAnsi" w:hAnsiTheme="majorHAnsi" w:cstheme="majorHAnsi"/>
        </w:rPr>
      </w:pPr>
    </w:p>
    <w:p w14:paraId="0EF94C71" w14:textId="0CF6340A" w:rsidR="001D6783" w:rsidRDefault="001D6783" w:rsidP="00AB4591">
      <w:pPr>
        <w:jc w:val="both"/>
        <w:rPr>
          <w:rFonts w:asciiTheme="majorHAnsi" w:hAnsiTheme="majorHAnsi" w:cstheme="majorHAnsi"/>
        </w:rPr>
      </w:pPr>
    </w:p>
    <w:p w14:paraId="60B71607" w14:textId="77777777" w:rsidR="003C11A8" w:rsidRPr="008854E1" w:rsidRDefault="003C11A8" w:rsidP="00AB4591">
      <w:pPr>
        <w:jc w:val="both"/>
        <w:rPr>
          <w:rFonts w:asciiTheme="majorHAnsi" w:hAnsiTheme="majorHAnsi" w:cstheme="majorHAnsi"/>
        </w:rPr>
      </w:pPr>
    </w:p>
    <w:tbl>
      <w:tblPr>
        <w:tblW w:w="8910"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CellMar>
          <w:left w:w="70" w:type="dxa"/>
          <w:right w:w="70" w:type="dxa"/>
        </w:tblCellMar>
        <w:tblLook w:val="04A0" w:firstRow="1" w:lastRow="0" w:firstColumn="1" w:lastColumn="0" w:noHBand="0" w:noVBand="1"/>
      </w:tblPr>
      <w:tblGrid>
        <w:gridCol w:w="877"/>
        <w:gridCol w:w="5087"/>
        <w:gridCol w:w="892"/>
        <w:gridCol w:w="788"/>
        <w:gridCol w:w="1266"/>
      </w:tblGrid>
      <w:tr w:rsidR="00E9642D" w:rsidRPr="008854E1" w14:paraId="7BFEA0FB" w14:textId="77777777" w:rsidTr="00301D98">
        <w:trPr>
          <w:trHeight w:val="289"/>
        </w:trPr>
        <w:tc>
          <w:tcPr>
            <w:tcW w:w="8910" w:type="dxa"/>
            <w:gridSpan w:val="5"/>
            <w:shd w:val="clear" w:color="auto" w:fill="385623" w:themeFill="accent6" w:themeFillShade="80"/>
            <w:vAlign w:val="center"/>
            <w:hideMark/>
          </w:tcPr>
          <w:p w14:paraId="7A14689F" w14:textId="4FCBB720" w:rsidR="00E9642D" w:rsidRPr="00301D98" w:rsidRDefault="00E9642D"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INGLES ESPECIALIZADO: NIVEL III</w:t>
            </w:r>
          </w:p>
        </w:tc>
      </w:tr>
      <w:tr w:rsidR="00CC4277" w:rsidRPr="008854E1" w14:paraId="52E3EB19" w14:textId="77777777" w:rsidTr="00301D98">
        <w:trPr>
          <w:trHeight w:val="242"/>
        </w:trPr>
        <w:tc>
          <w:tcPr>
            <w:tcW w:w="877" w:type="dxa"/>
            <w:shd w:val="clear" w:color="auto" w:fill="385623" w:themeFill="accent6" w:themeFillShade="80"/>
            <w:vAlign w:val="center"/>
            <w:hideMark/>
          </w:tcPr>
          <w:p w14:paraId="7272BBE2" w14:textId="77777777" w:rsidR="00E9642D" w:rsidRPr="00301D98" w:rsidRDefault="00E9642D"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Semana</w:t>
            </w:r>
          </w:p>
        </w:tc>
        <w:tc>
          <w:tcPr>
            <w:tcW w:w="5087" w:type="dxa"/>
            <w:shd w:val="clear" w:color="auto" w:fill="385623" w:themeFill="accent6" w:themeFillShade="80"/>
            <w:vAlign w:val="center"/>
            <w:hideMark/>
          </w:tcPr>
          <w:p w14:paraId="369ED34D" w14:textId="77777777" w:rsidR="00E9642D" w:rsidRPr="00301D98" w:rsidRDefault="00E9642D"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Núcleos temáticos</w:t>
            </w:r>
          </w:p>
        </w:tc>
        <w:tc>
          <w:tcPr>
            <w:tcW w:w="892" w:type="dxa"/>
            <w:shd w:val="clear" w:color="auto" w:fill="385623" w:themeFill="accent6" w:themeFillShade="80"/>
            <w:vAlign w:val="center"/>
            <w:hideMark/>
          </w:tcPr>
          <w:p w14:paraId="061CF0BE" w14:textId="77777777" w:rsidR="00E9642D" w:rsidRPr="00301D98" w:rsidRDefault="00E9642D"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(HSS)</w:t>
            </w:r>
          </w:p>
        </w:tc>
        <w:tc>
          <w:tcPr>
            <w:tcW w:w="788" w:type="dxa"/>
            <w:shd w:val="clear" w:color="auto" w:fill="385623" w:themeFill="accent6" w:themeFillShade="80"/>
            <w:vAlign w:val="center"/>
            <w:hideMark/>
          </w:tcPr>
          <w:p w14:paraId="1F4C4C3E" w14:textId="77777777" w:rsidR="00E9642D" w:rsidRPr="00301D98" w:rsidRDefault="00E9642D"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(HSP)</w:t>
            </w:r>
          </w:p>
        </w:tc>
        <w:tc>
          <w:tcPr>
            <w:tcW w:w="1266" w:type="dxa"/>
            <w:shd w:val="clear" w:color="auto" w:fill="385623" w:themeFill="accent6" w:themeFillShade="80"/>
            <w:vAlign w:val="center"/>
            <w:hideMark/>
          </w:tcPr>
          <w:p w14:paraId="4D15A83C" w14:textId="77777777" w:rsidR="00E9642D" w:rsidRPr="00301D98" w:rsidRDefault="00E9642D"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TOTAL</w:t>
            </w:r>
          </w:p>
        </w:tc>
      </w:tr>
      <w:tr w:rsidR="003C11A8" w:rsidRPr="008854E1" w14:paraId="0CDE26E0" w14:textId="77777777" w:rsidTr="00BD1C32">
        <w:trPr>
          <w:trHeight w:val="242"/>
        </w:trPr>
        <w:tc>
          <w:tcPr>
            <w:tcW w:w="877" w:type="dxa"/>
            <w:shd w:val="clear" w:color="auto" w:fill="auto"/>
            <w:vAlign w:val="center"/>
            <w:hideMark/>
          </w:tcPr>
          <w:p w14:paraId="0CBF0E1A"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1</w:t>
            </w:r>
          </w:p>
        </w:tc>
        <w:tc>
          <w:tcPr>
            <w:tcW w:w="5087" w:type="dxa"/>
            <w:shd w:val="clear" w:color="auto" w:fill="auto"/>
            <w:vAlign w:val="center"/>
            <w:hideMark/>
          </w:tcPr>
          <w:p w14:paraId="188CC421" w14:textId="2F694A35"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Enfermedades actuales, medicina tradicional y alternativa, comparación con el pasado, participación de la tecnología en estos eventos - Comunicación oral: listening and speaking</w:t>
            </w:r>
          </w:p>
        </w:tc>
        <w:tc>
          <w:tcPr>
            <w:tcW w:w="892" w:type="dxa"/>
            <w:shd w:val="clear" w:color="auto" w:fill="auto"/>
            <w:vAlign w:val="center"/>
            <w:hideMark/>
          </w:tcPr>
          <w:p w14:paraId="6B4CE0CE"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7F592F3A"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1B75AF98"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595932AD" w14:textId="77777777" w:rsidTr="00BD1C32">
        <w:trPr>
          <w:trHeight w:val="404"/>
        </w:trPr>
        <w:tc>
          <w:tcPr>
            <w:tcW w:w="877" w:type="dxa"/>
            <w:shd w:val="clear" w:color="auto" w:fill="auto"/>
            <w:vAlign w:val="center"/>
            <w:hideMark/>
          </w:tcPr>
          <w:p w14:paraId="41860BE2"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2</w:t>
            </w:r>
          </w:p>
        </w:tc>
        <w:tc>
          <w:tcPr>
            <w:tcW w:w="5087" w:type="dxa"/>
            <w:shd w:val="clear" w:color="auto" w:fill="auto"/>
            <w:vAlign w:val="center"/>
            <w:hideMark/>
          </w:tcPr>
          <w:p w14:paraId="4E82B2E5" w14:textId="33693F41"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Enfermedad - medicina tradicional y alternativa, comparación. Reading and writing: área de tecnología: componentes electrónicos</w:t>
            </w:r>
          </w:p>
        </w:tc>
        <w:tc>
          <w:tcPr>
            <w:tcW w:w="892" w:type="dxa"/>
            <w:shd w:val="clear" w:color="auto" w:fill="auto"/>
            <w:vAlign w:val="center"/>
            <w:hideMark/>
          </w:tcPr>
          <w:p w14:paraId="0715D436"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6B7AC700"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60312B5B"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3B53D0A9" w14:textId="77777777" w:rsidTr="00BD1C32">
        <w:trPr>
          <w:trHeight w:val="242"/>
        </w:trPr>
        <w:tc>
          <w:tcPr>
            <w:tcW w:w="877" w:type="dxa"/>
            <w:shd w:val="clear" w:color="auto" w:fill="auto"/>
            <w:vAlign w:val="center"/>
            <w:hideMark/>
          </w:tcPr>
          <w:p w14:paraId="4DF9F0E9"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3</w:t>
            </w:r>
          </w:p>
        </w:tc>
        <w:tc>
          <w:tcPr>
            <w:tcW w:w="5087" w:type="dxa"/>
            <w:shd w:val="clear" w:color="auto" w:fill="auto"/>
            <w:vAlign w:val="center"/>
            <w:hideMark/>
          </w:tcPr>
          <w:p w14:paraId="089C013A" w14:textId="5C53234C"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Deportes, experiencias deportivas, campeonatos. Papel de la tecnología en los deportes Comunicación oral: listening and speaking</w:t>
            </w:r>
          </w:p>
        </w:tc>
        <w:tc>
          <w:tcPr>
            <w:tcW w:w="892" w:type="dxa"/>
            <w:shd w:val="clear" w:color="auto" w:fill="auto"/>
            <w:vAlign w:val="center"/>
            <w:hideMark/>
          </w:tcPr>
          <w:p w14:paraId="63E7B4BB"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4B0D5FA5"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5B1B247E"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436560BD" w14:textId="77777777" w:rsidTr="00BD1C32">
        <w:trPr>
          <w:trHeight w:val="404"/>
        </w:trPr>
        <w:tc>
          <w:tcPr>
            <w:tcW w:w="877" w:type="dxa"/>
            <w:shd w:val="clear" w:color="auto" w:fill="auto"/>
            <w:vAlign w:val="center"/>
            <w:hideMark/>
          </w:tcPr>
          <w:p w14:paraId="1978C9E6"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4</w:t>
            </w:r>
          </w:p>
        </w:tc>
        <w:tc>
          <w:tcPr>
            <w:tcW w:w="5087" w:type="dxa"/>
            <w:shd w:val="clear" w:color="auto" w:fill="auto"/>
            <w:vAlign w:val="center"/>
            <w:hideMark/>
          </w:tcPr>
          <w:p w14:paraId="49E6429D" w14:textId="09DAD1A3"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rPr>
              <w:t>Deportes, experiencias deportivas, campeonatos - reading referentes al área de tecnología: materiales usados en electrónica</w:t>
            </w:r>
          </w:p>
        </w:tc>
        <w:tc>
          <w:tcPr>
            <w:tcW w:w="892" w:type="dxa"/>
            <w:shd w:val="clear" w:color="auto" w:fill="auto"/>
            <w:vAlign w:val="center"/>
            <w:hideMark/>
          </w:tcPr>
          <w:p w14:paraId="21965482"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1F34C00B"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45B81E0B"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6225AF83" w14:textId="77777777" w:rsidTr="00BD1C32">
        <w:trPr>
          <w:trHeight w:val="242"/>
        </w:trPr>
        <w:tc>
          <w:tcPr>
            <w:tcW w:w="877" w:type="dxa"/>
            <w:shd w:val="clear" w:color="auto" w:fill="auto"/>
            <w:vAlign w:val="center"/>
            <w:hideMark/>
          </w:tcPr>
          <w:p w14:paraId="233D1D36"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5</w:t>
            </w:r>
          </w:p>
        </w:tc>
        <w:tc>
          <w:tcPr>
            <w:tcW w:w="5087" w:type="dxa"/>
            <w:shd w:val="clear" w:color="auto" w:fill="auto"/>
            <w:vAlign w:val="center"/>
            <w:hideMark/>
          </w:tcPr>
          <w:p w14:paraId="7A965F54" w14:textId="35BAEBBA"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rPr>
              <w:t>Fuentes de dinero, causas de pobreza. Papel de la tecnología en estos eventos Comunicación oral. Listening and speaking</w:t>
            </w:r>
          </w:p>
        </w:tc>
        <w:tc>
          <w:tcPr>
            <w:tcW w:w="892" w:type="dxa"/>
            <w:shd w:val="clear" w:color="auto" w:fill="auto"/>
            <w:vAlign w:val="center"/>
            <w:hideMark/>
          </w:tcPr>
          <w:p w14:paraId="75D41AFD" w14:textId="77777777"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 </w:t>
            </w:r>
          </w:p>
        </w:tc>
        <w:tc>
          <w:tcPr>
            <w:tcW w:w="788" w:type="dxa"/>
            <w:shd w:val="clear" w:color="auto" w:fill="auto"/>
            <w:vAlign w:val="center"/>
            <w:hideMark/>
          </w:tcPr>
          <w:p w14:paraId="651C5751" w14:textId="77777777"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 </w:t>
            </w:r>
          </w:p>
        </w:tc>
        <w:tc>
          <w:tcPr>
            <w:tcW w:w="1266" w:type="dxa"/>
            <w:shd w:val="clear" w:color="auto" w:fill="auto"/>
            <w:vAlign w:val="center"/>
            <w:hideMark/>
          </w:tcPr>
          <w:p w14:paraId="0B4E9E90"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2F846487" w14:textId="77777777" w:rsidTr="00BD1C32">
        <w:trPr>
          <w:trHeight w:val="716"/>
        </w:trPr>
        <w:tc>
          <w:tcPr>
            <w:tcW w:w="877" w:type="dxa"/>
            <w:shd w:val="clear" w:color="auto" w:fill="auto"/>
            <w:vAlign w:val="center"/>
            <w:hideMark/>
          </w:tcPr>
          <w:p w14:paraId="5ACB0D14"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6</w:t>
            </w:r>
          </w:p>
        </w:tc>
        <w:tc>
          <w:tcPr>
            <w:tcW w:w="5087" w:type="dxa"/>
            <w:shd w:val="clear" w:color="auto" w:fill="auto"/>
            <w:vAlign w:val="center"/>
            <w:hideMark/>
          </w:tcPr>
          <w:p w14:paraId="3AC1A5F6" w14:textId="08EA0275"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rPr>
              <w:t>Fuentes de dinero, causas de pobreza, papel de la tecnología en estos eventos- reading: área de tecnología: diagramación de circuitos</w:t>
            </w:r>
          </w:p>
        </w:tc>
        <w:tc>
          <w:tcPr>
            <w:tcW w:w="892" w:type="dxa"/>
            <w:shd w:val="clear" w:color="auto" w:fill="auto"/>
            <w:vAlign w:val="center"/>
            <w:hideMark/>
          </w:tcPr>
          <w:p w14:paraId="3208A536"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10B6D01A"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505A33DC"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54E6FB9D" w14:textId="77777777" w:rsidTr="00BD1C32">
        <w:trPr>
          <w:trHeight w:val="242"/>
        </w:trPr>
        <w:tc>
          <w:tcPr>
            <w:tcW w:w="877" w:type="dxa"/>
            <w:shd w:val="clear" w:color="auto" w:fill="auto"/>
            <w:vAlign w:val="center"/>
            <w:hideMark/>
          </w:tcPr>
          <w:p w14:paraId="05114E36"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7</w:t>
            </w:r>
          </w:p>
        </w:tc>
        <w:tc>
          <w:tcPr>
            <w:tcW w:w="5087" w:type="dxa"/>
            <w:shd w:val="clear" w:color="auto" w:fill="auto"/>
            <w:vAlign w:val="bottom"/>
            <w:hideMark/>
          </w:tcPr>
          <w:p w14:paraId="03F225D1" w14:textId="3444E2ED"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rPr>
              <w:t>Problemas de las comunidades a nivel local, regional y mundial (desplazamiento). Papel de la tecnología. Comunicación oral: listening and speaking</w:t>
            </w:r>
          </w:p>
        </w:tc>
        <w:tc>
          <w:tcPr>
            <w:tcW w:w="892" w:type="dxa"/>
            <w:shd w:val="clear" w:color="auto" w:fill="auto"/>
            <w:vAlign w:val="center"/>
            <w:hideMark/>
          </w:tcPr>
          <w:p w14:paraId="7BA17F3D"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7D9B4FD3"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4A525DD8"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3F544D39" w14:textId="77777777" w:rsidTr="00BD1C32">
        <w:trPr>
          <w:trHeight w:val="404"/>
        </w:trPr>
        <w:tc>
          <w:tcPr>
            <w:tcW w:w="877" w:type="dxa"/>
            <w:shd w:val="clear" w:color="auto" w:fill="auto"/>
            <w:vAlign w:val="center"/>
            <w:hideMark/>
          </w:tcPr>
          <w:p w14:paraId="3C4F8F33"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8</w:t>
            </w:r>
          </w:p>
        </w:tc>
        <w:tc>
          <w:tcPr>
            <w:tcW w:w="5087" w:type="dxa"/>
            <w:shd w:val="clear" w:color="auto" w:fill="auto"/>
            <w:vAlign w:val="center"/>
            <w:hideMark/>
          </w:tcPr>
          <w:p w14:paraId="53357736" w14:textId="282A75C8"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rPr>
              <w:t>Problemas de las comunidades a nivel local, regional y mundial (desplazamiento). área de tecnología: normas de seguridad</w:t>
            </w:r>
          </w:p>
        </w:tc>
        <w:tc>
          <w:tcPr>
            <w:tcW w:w="892" w:type="dxa"/>
            <w:shd w:val="clear" w:color="auto" w:fill="auto"/>
            <w:vAlign w:val="center"/>
            <w:hideMark/>
          </w:tcPr>
          <w:p w14:paraId="452B2ABC"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24133927"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10845241"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2BA022DF" w14:textId="77777777" w:rsidTr="00BD1C32">
        <w:trPr>
          <w:trHeight w:val="404"/>
        </w:trPr>
        <w:tc>
          <w:tcPr>
            <w:tcW w:w="877" w:type="dxa"/>
            <w:shd w:val="clear" w:color="auto" w:fill="auto"/>
            <w:vAlign w:val="center"/>
            <w:hideMark/>
          </w:tcPr>
          <w:p w14:paraId="202353BC"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9</w:t>
            </w:r>
          </w:p>
        </w:tc>
        <w:tc>
          <w:tcPr>
            <w:tcW w:w="5087" w:type="dxa"/>
            <w:shd w:val="clear" w:color="auto" w:fill="auto"/>
            <w:vAlign w:val="bottom"/>
            <w:hideMark/>
          </w:tcPr>
          <w:p w14:paraId="0650067A" w14:textId="7E6C2504"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rPr>
              <w:t>Toma de decisiones, manejo ético de las situaciones, honestidad, respeto, confianza. Papel de la tecnología Comunicación oral: listening and speaking</w:t>
            </w:r>
          </w:p>
        </w:tc>
        <w:tc>
          <w:tcPr>
            <w:tcW w:w="892" w:type="dxa"/>
            <w:shd w:val="clear" w:color="auto" w:fill="auto"/>
            <w:vAlign w:val="center"/>
            <w:hideMark/>
          </w:tcPr>
          <w:p w14:paraId="47152C1E"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124A64C6"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4B08CCA8"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5CA97FE4" w14:textId="77777777" w:rsidTr="00BD1C32">
        <w:trPr>
          <w:trHeight w:val="508"/>
        </w:trPr>
        <w:tc>
          <w:tcPr>
            <w:tcW w:w="877" w:type="dxa"/>
            <w:shd w:val="clear" w:color="auto" w:fill="auto"/>
            <w:vAlign w:val="center"/>
            <w:hideMark/>
          </w:tcPr>
          <w:p w14:paraId="396696AF"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spacing w:val="-5"/>
                <w:w w:val="99"/>
                <w:lang w:val="es-ES"/>
              </w:rPr>
              <w:t>10</w:t>
            </w:r>
          </w:p>
        </w:tc>
        <w:tc>
          <w:tcPr>
            <w:tcW w:w="5087" w:type="dxa"/>
            <w:shd w:val="clear" w:color="auto" w:fill="auto"/>
            <w:vAlign w:val="center"/>
            <w:hideMark/>
          </w:tcPr>
          <w:p w14:paraId="2FAF90F7" w14:textId="20080D01"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rPr>
              <w:t xml:space="preserve">Toma de decisiones, manejo ético de las situaciones, honestidad, respeto, confianza. Papel de la </w:t>
            </w:r>
            <w:r w:rsidR="00EA51BD" w:rsidRPr="008854E1">
              <w:rPr>
                <w:rFonts w:asciiTheme="majorHAnsi" w:hAnsiTheme="majorHAnsi" w:cstheme="majorHAnsi"/>
                <w:color w:val="000000"/>
              </w:rPr>
              <w:t>tecnología</w:t>
            </w:r>
            <w:r w:rsidRPr="008854E1">
              <w:rPr>
                <w:rFonts w:asciiTheme="majorHAnsi" w:hAnsiTheme="majorHAnsi" w:cstheme="majorHAnsi"/>
                <w:color w:val="000000"/>
              </w:rPr>
              <w:t xml:space="preserve"> área de tecnología: mediciones</w:t>
            </w:r>
          </w:p>
        </w:tc>
        <w:tc>
          <w:tcPr>
            <w:tcW w:w="892" w:type="dxa"/>
            <w:shd w:val="clear" w:color="auto" w:fill="auto"/>
            <w:vAlign w:val="center"/>
            <w:hideMark/>
          </w:tcPr>
          <w:p w14:paraId="7D5921F4"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5F787FC1"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2CCA0188"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0F792434" w14:textId="77777777" w:rsidTr="00BD1C32">
        <w:trPr>
          <w:trHeight w:val="242"/>
        </w:trPr>
        <w:tc>
          <w:tcPr>
            <w:tcW w:w="877" w:type="dxa"/>
            <w:shd w:val="clear" w:color="auto" w:fill="auto"/>
            <w:vAlign w:val="center"/>
            <w:hideMark/>
          </w:tcPr>
          <w:p w14:paraId="6D9C4496"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spacing w:val="-5"/>
                <w:w w:val="99"/>
                <w:lang w:val="es-ES"/>
              </w:rPr>
              <w:t>11</w:t>
            </w:r>
          </w:p>
        </w:tc>
        <w:tc>
          <w:tcPr>
            <w:tcW w:w="5087" w:type="dxa"/>
            <w:shd w:val="clear" w:color="auto" w:fill="auto"/>
            <w:vAlign w:val="center"/>
            <w:hideMark/>
          </w:tcPr>
          <w:p w14:paraId="1F002AE0" w14:textId="41236212"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rPr>
              <w:t>Impacto ambiental causado por el hombre. Mundos artificiales. Medio ambiente. Papel de la tecnología Comunicación oral: listening and speaking</w:t>
            </w:r>
          </w:p>
        </w:tc>
        <w:tc>
          <w:tcPr>
            <w:tcW w:w="892" w:type="dxa"/>
            <w:shd w:val="clear" w:color="auto" w:fill="auto"/>
            <w:vAlign w:val="center"/>
            <w:hideMark/>
          </w:tcPr>
          <w:p w14:paraId="64799AEE"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28398836"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422B3ABC"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56C5166C" w14:textId="77777777" w:rsidTr="00BD1C32">
        <w:trPr>
          <w:trHeight w:val="404"/>
        </w:trPr>
        <w:tc>
          <w:tcPr>
            <w:tcW w:w="877" w:type="dxa"/>
            <w:shd w:val="clear" w:color="auto" w:fill="auto"/>
            <w:vAlign w:val="center"/>
            <w:hideMark/>
          </w:tcPr>
          <w:p w14:paraId="356E9391"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spacing w:val="-5"/>
                <w:w w:val="99"/>
                <w:lang w:val="es-ES"/>
              </w:rPr>
              <w:t>12</w:t>
            </w:r>
          </w:p>
        </w:tc>
        <w:tc>
          <w:tcPr>
            <w:tcW w:w="5087" w:type="dxa"/>
            <w:shd w:val="clear" w:color="auto" w:fill="auto"/>
            <w:vAlign w:val="center"/>
            <w:hideMark/>
          </w:tcPr>
          <w:p w14:paraId="6E1FEFC0" w14:textId="229C80ED"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rPr>
              <w:t xml:space="preserve">Impacto ambiental causado por el hombre. Mundos artificiales. Medio ambiente. Papel de la tecnología sistemas de comunicación </w:t>
            </w:r>
          </w:p>
        </w:tc>
        <w:tc>
          <w:tcPr>
            <w:tcW w:w="892" w:type="dxa"/>
            <w:shd w:val="clear" w:color="auto" w:fill="auto"/>
            <w:vAlign w:val="center"/>
            <w:hideMark/>
          </w:tcPr>
          <w:p w14:paraId="5A3D7CEE"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03EE8AC2"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714DF536"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bl>
    <w:p w14:paraId="0F2DB221" w14:textId="67174DBD" w:rsidR="004B1E6C" w:rsidRPr="008854E1" w:rsidRDefault="004B1E6C" w:rsidP="00AB4591">
      <w:pPr>
        <w:jc w:val="both"/>
        <w:rPr>
          <w:rFonts w:asciiTheme="majorHAnsi" w:hAnsiTheme="majorHAnsi" w:cstheme="majorHAnsi"/>
        </w:rPr>
      </w:pPr>
    </w:p>
    <w:p w14:paraId="040E3CE1" w14:textId="491537D7" w:rsidR="004B1E6C" w:rsidRPr="008854E1" w:rsidRDefault="004B1E6C" w:rsidP="00AB4591">
      <w:pPr>
        <w:jc w:val="both"/>
        <w:rPr>
          <w:rFonts w:asciiTheme="majorHAnsi" w:hAnsiTheme="majorHAnsi" w:cstheme="majorHAnsi"/>
        </w:rPr>
      </w:pPr>
    </w:p>
    <w:p w14:paraId="4E0C0FF1" w14:textId="3FCC6C6A" w:rsidR="003C11A8" w:rsidRPr="008854E1" w:rsidRDefault="003C11A8" w:rsidP="00AB4591">
      <w:pPr>
        <w:jc w:val="both"/>
        <w:rPr>
          <w:rFonts w:asciiTheme="majorHAnsi" w:hAnsiTheme="majorHAnsi" w:cstheme="majorHAnsi"/>
        </w:rPr>
      </w:pPr>
    </w:p>
    <w:p w14:paraId="2067EC83" w14:textId="4DE91470" w:rsidR="003C11A8" w:rsidRPr="008854E1" w:rsidRDefault="003C11A8" w:rsidP="00AB4591">
      <w:pPr>
        <w:jc w:val="both"/>
        <w:rPr>
          <w:rFonts w:asciiTheme="majorHAnsi" w:hAnsiTheme="majorHAnsi" w:cstheme="majorHAnsi"/>
        </w:rPr>
      </w:pPr>
    </w:p>
    <w:p w14:paraId="01C1E508" w14:textId="77777777" w:rsidR="003C11A8" w:rsidRPr="008854E1" w:rsidRDefault="003C11A8" w:rsidP="00AB4591">
      <w:pPr>
        <w:jc w:val="both"/>
        <w:rPr>
          <w:rFonts w:asciiTheme="majorHAnsi" w:hAnsiTheme="majorHAnsi" w:cstheme="majorHAnsi"/>
        </w:rPr>
      </w:pPr>
    </w:p>
    <w:p w14:paraId="05213BB8" w14:textId="7663D830" w:rsidR="00E9642D" w:rsidRPr="008854E1" w:rsidRDefault="00EA51BD" w:rsidP="00E9642D">
      <w:pPr>
        <w:jc w:val="center"/>
        <w:rPr>
          <w:rFonts w:asciiTheme="majorHAnsi" w:hAnsiTheme="majorHAnsi" w:cstheme="majorHAnsi"/>
          <w:b/>
        </w:rPr>
      </w:pPr>
      <w:r w:rsidRPr="008854E1">
        <w:rPr>
          <w:rFonts w:asciiTheme="majorHAnsi" w:hAnsiTheme="majorHAnsi" w:cstheme="majorHAnsi"/>
          <w:b/>
        </w:rPr>
        <w:t>3.3 COMPONENTE</w:t>
      </w:r>
      <w:r w:rsidR="00E9642D" w:rsidRPr="008854E1">
        <w:rPr>
          <w:rFonts w:asciiTheme="majorHAnsi" w:hAnsiTheme="majorHAnsi" w:cstheme="majorHAnsi"/>
          <w:b/>
        </w:rPr>
        <w:t xml:space="preserve"> </w:t>
      </w:r>
      <w:r w:rsidRPr="008854E1">
        <w:rPr>
          <w:rFonts w:asciiTheme="majorHAnsi" w:hAnsiTheme="majorHAnsi" w:cstheme="majorHAnsi"/>
          <w:b/>
        </w:rPr>
        <w:t>TECNOLOGICO DE</w:t>
      </w:r>
      <w:r w:rsidR="00E9642D" w:rsidRPr="008854E1">
        <w:rPr>
          <w:rFonts w:asciiTheme="majorHAnsi" w:hAnsiTheme="majorHAnsi" w:cstheme="majorHAnsi"/>
          <w:b/>
        </w:rPr>
        <w:t xml:space="preserve"> LA RUTA</w:t>
      </w:r>
    </w:p>
    <w:p w14:paraId="57B5EE5D" w14:textId="77777777" w:rsidR="00871270" w:rsidRPr="008854E1" w:rsidRDefault="00871270" w:rsidP="00AB4591">
      <w:pPr>
        <w:jc w:val="both"/>
        <w:rPr>
          <w:rFonts w:asciiTheme="majorHAnsi" w:hAnsiTheme="majorHAnsi" w:cstheme="majorHAnsi"/>
        </w:rPr>
      </w:pPr>
    </w:p>
    <w:tbl>
      <w:tblPr>
        <w:tblW w:w="9290"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4A0" w:firstRow="1" w:lastRow="0" w:firstColumn="1" w:lastColumn="0" w:noHBand="0" w:noVBand="1"/>
      </w:tblPr>
      <w:tblGrid>
        <w:gridCol w:w="1010"/>
        <w:gridCol w:w="4934"/>
        <w:gridCol w:w="1037"/>
        <w:gridCol w:w="1006"/>
        <w:gridCol w:w="1303"/>
      </w:tblGrid>
      <w:tr w:rsidR="00871270" w:rsidRPr="008854E1" w14:paraId="2E5AADC3" w14:textId="77777777" w:rsidTr="00301D98">
        <w:trPr>
          <w:trHeight w:val="227"/>
        </w:trPr>
        <w:tc>
          <w:tcPr>
            <w:tcW w:w="9290" w:type="dxa"/>
            <w:gridSpan w:val="5"/>
            <w:tcBorders>
              <w:top w:val="nil"/>
              <w:left w:val="nil"/>
              <w:bottom w:val="nil"/>
              <w:right w:val="nil"/>
            </w:tcBorders>
            <w:shd w:val="clear" w:color="auto" w:fill="385623" w:themeFill="accent6" w:themeFillShade="80"/>
            <w:noWrap/>
            <w:vAlign w:val="center"/>
            <w:hideMark/>
          </w:tcPr>
          <w:p w14:paraId="79864038" w14:textId="77777777" w:rsidR="00871270" w:rsidRPr="00301D98" w:rsidRDefault="00871270" w:rsidP="008207A0">
            <w:pPr>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rPr>
              <w:t>NIVEL 1</w:t>
            </w:r>
          </w:p>
        </w:tc>
      </w:tr>
      <w:tr w:rsidR="00871270" w:rsidRPr="008854E1" w14:paraId="18DFB2BB" w14:textId="77777777" w:rsidTr="00301D98">
        <w:trPr>
          <w:trHeight w:val="271"/>
        </w:trPr>
        <w:tc>
          <w:tcPr>
            <w:tcW w:w="1010" w:type="dxa"/>
            <w:tcBorders>
              <w:top w:val="nil"/>
              <w:left w:val="nil"/>
              <w:bottom w:val="nil"/>
              <w:right w:val="nil"/>
            </w:tcBorders>
            <w:shd w:val="clear" w:color="auto" w:fill="385623" w:themeFill="accent6" w:themeFillShade="80"/>
            <w:hideMark/>
          </w:tcPr>
          <w:p w14:paraId="67C8F0C6"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SEMANA</w:t>
            </w:r>
          </w:p>
        </w:tc>
        <w:tc>
          <w:tcPr>
            <w:tcW w:w="4934" w:type="dxa"/>
            <w:tcBorders>
              <w:top w:val="nil"/>
              <w:left w:val="nil"/>
              <w:bottom w:val="nil"/>
              <w:right w:val="nil"/>
            </w:tcBorders>
            <w:shd w:val="clear" w:color="auto" w:fill="385623" w:themeFill="accent6" w:themeFillShade="80"/>
            <w:hideMark/>
          </w:tcPr>
          <w:p w14:paraId="22C9BB17"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ASIGNATURAS</w:t>
            </w:r>
          </w:p>
        </w:tc>
        <w:tc>
          <w:tcPr>
            <w:tcW w:w="1037" w:type="dxa"/>
            <w:tcBorders>
              <w:top w:val="nil"/>
              <w:left w:val="nil"/>
              <w:bottom w:val="nil"/>
              <w:right w:val="nil"/>
            </w:tcBorders>
            <w:shd w:val="clear" w:color="auto" w:fill="385623" w:themeFill="accent6" w:themeFillShade="80"/>
            <w:hideMark/>
          </w:tcPr>
          <w:p w14:paraId="301B2F0F"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H.</w:t>
            </w:r>
            <w:proofErr w:type="gramStart"/>
            <w:r w:rsidRPr="00301D98">
              <w:rPr>
                <w:rFonts w:asciiTheme="majorHAnsi" w:eastAsia="Times New Roman" w:hAnsiTheme="majorHAnsi" w:cstheme="majorHAnsi"/>
                <w:color w:val="FFFFFF" w:themeColor="background1"/>
                <w:lang w:val="en-US"/>
              </w:rPr>
              <w:t>S.S</w:t>
            </w:r>
            <w:proofErr w:type="gramEnd"/>
          </w:p>
        </w:tc>
        <w:tc>
          <w:tcPr>
            <w:tcW w:w="1006" w:type="dxa"/>
            <w:tcBorders>
              <w:top w:val="nil"/>
              <w:left w:val="nil"/>
              <w:bottom w:val="nil"/>
              <w:right w:val="nil"/>
            </w:tcBorders>
            <w:shd w:val="clear" w:color="auto" w:fill="385623" w:themeFill="accent6" w:themeFillShade="80"/>
            <w:hideMark/>
          </w:tcPr>
          <w:p w14:paraId="1DE913CA"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H.</w:t>
            </w:r>
            <w:proofErr w:type="gramStart"/>
            <w:r w:rsidRPr="00301D98">
              <w:rPr>
                <w:rFonts w:asciiTheme="majorHAnsi" w:eastAsia="Times New Roman" w:hAnsiTheme="majorHAnsi" w:cstheme="majorHAnsi"/>
                <w:color w:val="FFFFFF" w:themeColor="background1"/>
                <w:lang w:val="en-US"/>
              </w:rPr>
              <w:t>S.P</w:t>
            </w:r>
            <w:proofErr w:type="gramEnd"/>
          </w:p>
        </w:tc>
        <w:tc>
          <w:tcPr>
            <w:tcW w:w="1303" w:type="dxa"/>
            <w:tcBorders>
              <w:top w:val="nil"/>
              <w:left w:val="nil"/>
              <w:bottom w:val="nil"/>
              <w:right w:val="nil"/>
            </w:tcBorders>
            <w:shd w:val="clear" w:color="auto" w:fill="385623" w:themeFill="accent6" w:themeFillShade="80"/>
            <w:hideMark/>
          </w:tcPr>
          <w:p w14:paraId="11A8EED9"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TOTALES</w:t>
            </w:r>
          </w:p>
        </w:tc>
      </w:tr>
      <w:tr w:rsidR="00871270" w:rsidRPr="008854E1" w14:paraId="3B90FF5F" w14:textId="77777777" w:rsidTr="001D6783">
        <w:trPr>
          <w:trHeight w:val="217"/>
        </w:trPr>
        <w:tc>
          <w:tcPr>
            <w:tcW w:w="1010" w:type="dxa"/>
            <w:tcBorders>
              <w:top w:val="nil"/>
            </w:tcBorders>
            <w:shd w:val="clear" w:color="auto" w:fill="auto"/>
            <w:noWrap/>
            <w:vAlign w:val="center"/>
            <w:hideMark/>
          </w:tcPr>
          <w:p w14:paraId="58D876BD" w14:textId="77777777" w:rsidR="00871270" w:rsidRPr="008854E1" w:rsidRDefault="00871270" w:rsidP="00AB4591">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1</w:t>
            </w:r>
          </w:p>
        </w:tc>
        <w:tc>
          <w:tcPr>
            <w:tcW w:w="4934" w:type="dxa"/>
            <w:tcBorders>
              <w:top w:val="nil"/>
            </w:tcBorders>
            <w:shd w:val="clear" w:color="auto" w:fill="auto"/>
            <w:noWrap/>
            <w:vAlign w:val="center"/>
            <w:hideMark/>
          </w:tcPr>
          <w:p w14:paraId="03502374" w14:textId="2A8C4E67" w:rsidR="00871270" w:rsidRPr="00474087" w:rsidRDefault="00474087" w:rsidP="00AB4591">
            <w:pPr>
              <w:jc w:val="both"/>
              <w:rPr>
                <w:rFonts w:asciiTheme="majorHAnsi" w:eastAsia="Times New Roman" w:hAnsiTheme="majorHAnsi" w:cstheme="majorHAnsi"/>
                <w:color w:val="000000" w:themeColor="text1"/>
              </w:rPr>
            </w:pPr>
            <w:r w:rsidRPr="00474087">
              <w:rPr>
                <w:rFonts w:asciiTheme="majorHAnsi" w:hAnsiTheme="majorHAnsi" w:cstheme="majorHAnsi"/>
                <w:color w:val="000000"/>
                <w:shd w:val="clear" w:color="auto" w:fill="FFFFFF"/>
              </w:rPr>
              <w:t>Introducción</w:t>
            </w:r>
            <w:r w:rsidR="00F93CDC" w:rsidRPr="00474087">
              <w:rPr>
                <w:rFonts w:asciiTheme="majorHAnsi" w:hAnsiTheme="majorHAnsi" w:cstheme="majorHAnsi"/>
                <w:color w:val="000000"/>
                <w:shd w:val="clear" w:color="auto" w:fill="FFFFFF"/>
              </w:rPr>
              <w:t xml:space="preserve"> </w:t>
            </w:r>
            <w:r w:rsidRPr="00474087">
              <w:rPr>
                <w:rFonts w:asciiTheme="majorHAnsi" w:hAnsiTheme="majorHAnsi" w:cstheme="majorHAnsi"/>
                <w:color w:val="000000"/>
                <w:shd w:val="clear" w:color="auto" w:fill="FFFFFF"/>
              </w:rPr>
              <w:t>a Iot (Casa inteligente)</w:t>
            </w:r>
          </w:p>
        </w:tc>
        <w:tc>
          <w:tcPr>
            <w:tcW w:w="1037" w:type="dxa"/>
            <w:tcBorders>
              <w:top w:val="nil"/>
            </w:tcBorders>
            <w:shd w:val="clear" w:color="auto" w:fill="auto"/>
            <w:noWrap/>
            <w:vAlign w:val="center"/>
            <w:hideMark/>
          </w:tcPr>
          <w:p w14:paraId="346CD71B" w14:textId="45FBCD27" w:rsidR="00871270"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tcBorders>
              <w:top w:val="nil"/>
            </w:tcBorders>
            <w:shd w:val="clear" w:color="auto" w:fill="auto"/>
            <w:noWrap/>
            <w:vAlign w:val="center"/>
            <w:hideMark/>
          </w:tcPr>
          <w:p w14:paraId="4E8508F7" w14:textId="67FA2696" w:rsidR="00871270"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tcBorders>
              <w:top w:val="nil"/>
            </w:tcBorders>
            <w:shd w:val="clear" w:color="auto" w:fill="auto"/>
            <w:noWrap/>
            <w:vAlign w:val="center"/>
            <w:hideMark/>
          </w:tcPr>
          <w:p w14:paraId="60B5DA9F" w14:textId="02A72508" w:rsidR="00871270"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70063FC6" w14:textId="77777777" w:rsidTr="00BD1C32">
        <w:trPr>
          <w:trHeight w:val="217"/>
        </w:trPr>
        <w:tc>
          <w:tcPr>
            <w:tcW w:w="1010" w:type="dxa"/>
            <w:shd w:val="clear" w:color="auto" w:fill="auto"/>
            <w:noWrap/>
            <w:vAlign w:val="center"/>
            <w:hideMark/>
          </w:tcPr>
          <w:p w14:paraId="44A1B1C8"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2</w:t>
            </w:r>
          </w:p>
        </w:tc>
        <w:tc>
          <w:tcPr>
            <w:tcW w:w="4934" w:type="dxa"/>
            <w:shd w:val="clear" w:color="auto" w:fill="auto"/>
            <w:noWrap/>
            <w:vAlign w:val="center"/>
            <w:hideMark/>
          </w:tcPr>
          <w:p w14:paraId="0A2E306F" w14:textId="1B419B2C" w:rsidR="00A83509" w:rsidRPr="00474087" w:rsidRDefault="00474087" w:rsidP="00A83509">
            <w:pPr>
              <w:jc w:val="both"/>
              <w:rPr>
                <w:rFonts w:asciiTheme="majorHAnsi" w:eastAsia="Times New Roman" w:hAnsiTheme="majorHAnsi" w:cstheme="majorHAnsi"/>
                <w:color w:val="000000" w:themeColor="text1"/>
              </w:rPr>
            </w:pPr>
            <w:r w:rsidRPr="00474087">
              <w:rPr>
                <w:rFonts w:asciiTheme="majorHAnsi" w:hAnsiTheme="majorHAnsi" w:cstheme="majorHAnsi"/>
                <w:color w:val="000000"/>
                <w:shd w:val="clear" w:color="auto" w:fill="FFFFFF"/>
              </w:rPr>
              <w:t xml:space="preserve">Introducción a Arduino Ide, </w:t>
            </w:r>
            <w:r w:rsidR="0081465B">
              <w:rPr>
                <w:rFonts w:asciiTheme="majorHAnsi" w:hAnsiTheme="majorHAnsi" w:cstheme="majorHAnsi"/>
                <w:color w:val="000000"/>
                <w:shd w:val="clear" w:color="auto" w:fill="FFFFFF"/>
              </w:rPr>
              <w:t>d</w:t>
            </w:r>
            <w:r w:rsidRPr="00474087">
              <w:rPr>
                <w:rFonts w:asciiTheme="majorHAnsi" w:hAnsiTheme="majorHAnsi" w:cstheme="majorHAnsi"/>
                <w:color w:val="000000"/>
                <w:shd w:val="clear" w:color="auto" w:fill="FFFFFF"/>
              </w:rPr>
              <w:t>escarga e instalación de placa</w:t>
            </w:r>
          </w:p>
        </w:tc>
        <w:tc>
          <w:tcPr>
            <w:tcW w:w="1037" w:type="dxa"/>
            <w:shd w:val="clear" w:color="auto" w:fill="auto"/>
            <w:noWrap/>
            <w:vAlign w:val="center"/>
            <w:hideMark/>
          </w:tcPr>
          <w:p w14:paraId="2904BF95" w14:textId="614463E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shd w:val="clear" w:color="auto" w:fill="auto"/>
            <w:noWrap/>
            <w:hideMark/>
          </w:tcPr>
          <w:p w14:paraId="363685E1" w14:textId="17B926AE"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shd w:val="clear" w:color="auto" w:fill="auto"/>
            <w:noWrap/>
            <w:hideMark/>
          </w:tcPr>
          <w:p w14:paraId="64BADEE7" w14:textId="350DAD90"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69305650" w14:textId="77777777" w:rsidTr="00BD1C32">
        <w:trPr>
          <w:trHeight w:val="217"/>
        </w:trPr>
        <w:tc>
          <w:tcPr>
            <w:tcW w:w="1010" w:type="dxa"/>
            <w:shd w:val="clear" w:color="auto" w:fill="auto"/>
            <w:noWrap/>
            <w:vAlign w:val="center"/>
            <w:hideMark/>
          </w:tcPr>
          <w:p w14:paraId="3AC9726F"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3</w:t>
            </w:r>
          </w:p>
        </w:tc>
        <w:tc>
          <w:tcPr>
            <w:tcW w:w="4934" w:type="dxa"/>
            <w:shd w:val="clear" w:color="auto" w:fill="auto"/>
            <w:noWrap/>
            <w:vAlign w:val="center"/>
            <w:hideMark/>
          </w:tcPr>
          <w:p w14:paraId="5D37EE8E" w14:textId="74BFB0EB" w:rsidR="00A83509" w:rsidRPr="00474087" w:rsidRDefault="00474087" w:rsidP="00A83509">
            <w:pPr>
              <w:jc w:val="both"/>
              <w:rPr>
                <w:rFonts w:asciiTheme="majorHAnsi" w:eastAsia="Times New Roman" w:hAnsiTheme="majorHAnsi" w:cstheme="majorHAnsi"/>
                <w:color w:val="000000" w:themeColor="text1"/>
              </w:rPr>
            </w:pPr>
            <w:r w:rsidRPr="00474087">
              <w:rPr>
                <w:rFonts w:asciiTheme="majorHAnsi" w:hAnsiTheme="majorHAnsi" w:cstheme="majorHAnsi"/>
                <w:color w:val="000000"/>
                <w:shd w:val="clear" w:color="auto" w:fill="FFFFFF"/>
              </w:rPr>
              <w:t xml:space="preserve">Conociendo los diferentes modelos de placas Arduino y Esp32 </w:t>
            </w:r>
          </w:p>
        </w:tc>
        <w:tc>
          <w:tcPr>
            <w:tcW w:w="1037" w:type="dxa"/>
            <w:shd w:val="clear" w:color="auto" w:fill="auto"/>
            <w:noWrap/>
            <w:vAlign w:val="center"/>
            <w:hideMark/>
          </w:tcPr>
          <w:p w14:paraId="45C79C72" w14:textId="68C84AAC"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shd w:val="clear" w:color="auto" w:fill="auto"/>
            <w:noWrap/>
            <w:hideMark/>
          </w:tcPr>
          <w:p w14:paraId="15C9999C" w14:textId="66E58EC2"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shd w:val="clear" w:color="auto" w:fill="auto"/>
            <w:noWrap/>
            <w:hideMark/>
          </w:tcPr>
          <w:p w14:paraId="7216A121" w14:textId="0FA2A65C"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4C706423" w14:textId="77777777" w:rsidTr="00BD1C32">
        <w:trPr>
          <w:trHeight w:val="217"/>
        </w:trPr>
        <w:tc>
          <w:tcPr>
            <w:tcW w:w="1010" w:type="dxa"/>
            <w:shd w:val="clear" w:color="auto" w:fill="auto"/>
            <w:noWrap/>
            <w:vAlign w:val="center"/>
            <w:hideMark/>
          </w:tcPr>
          <w:p w14:paraId="7E6C277B"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4</w:t>
            </w:r>
          </w:p>
        </w:tc>
        <w:tc>
          <w:tcPr>
            <w:tcW w:w="4934" w:type="dxa"/>
            <w:shd w:val="clear" w:color="auto" w:fill="auto"/>
            <w:noWrap/>
            <w:vAlign w:val="center"/>
            <w:hideMark/>
          </w:tcPr>
          <w:p w14:paraId="16339385" w14:textId="7AB49983" w:rsidR="00A83509" w:rsidRPr="00474087" w:rsidRDefault="00474087" w:rsidP="00A83509">
            <w:pPr>
              <w:jc w:val="both"/>
              <w:rPr>
                <w:rFonts w:asciiTheme="majorHAnsi" w:eastAsia="Times New Roman" w:hAnsiTheme="majorHAnsi" w:cstheme="majorHAnsi"/>
                <w:color w:val="000000" w:themeColor="text1"/>
              </w:rPr>
            </w:pPr>
            <w:r w:rsidRPr="00474087">
              <w:rPr>
                <w:rFonts w:asciiTheme="majorHAnsi" w:hAnsiTheme="majorHAnsi" w:cstheme="majorHAnsi"/>
                <w:color w:val="000000"/>
                <w:shd w:val="clear" w:color="auto" w:fill="FFFFFF"/>
              </w:rPr>
              <w:t>Introducción a circuitos de conexión (ProtoBoard, salidas y entradas)</w:t>
            </w:r>
          </w:p>
        </w:tc>
        <w:tc>
          <w:tcPr>
            <w:tcW w:w="1037" w:type="dxa"/>
            <w:shd w:val="clear" w:color="auto" w:fill="auto"/>
            <w:noWrap/>
            <w:vAlign w:val="center"/>
            <w:hideMark/>
          </w:tcPr>
          <w:p w14:paraId="53AF1647" w14:textId="6DD4D0E4"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shd w:val="clear" w:color="auto" w:fill="auto"/>
            <w:noWrap/>
            <w:hideMark/>
          </w:tcPr>
          <w:p w14:paraId="7EF68E23" w14:textId="185EA0E2"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shd w:val="clear" w:color="auto" w:fill="auto"/>
            <w:noWrap/>
            <w:hideMark/>
          </w:tcPr>
          <w:p w14:paraId="53B7C794" w14:textId="014EC0DE"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556A8D78" w14:textId="77777777" w:rsidTr="00BD1C32">
        <w:trPr>
          <w:trHeight w:val="217"/>
        </w:trPr>
        <w:tc>
          <w:tcPr>
            <w:tcW w:w="1010" w:type="dxa"/>
            <w:shd w:val="clear" w:color="auto" w:fill="auto"/>
            <w:noWrap/>
            <w:vAlign w:val="center"/>
            <w:hideMark/>
          </w:tcPr>
          <w:p w14:paraId="0EBE77B9"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4934" w:type="dxa"/>
            <w:shd w:val="clear" w:color="auto" w:fill="auto"/>
            <w:noWrap/>
            <w:vAlign w:val="center"/>
            <w:hideMark/>
          </w:tcPr>
          <w:p w14:paraId="3C03A1FD" w14:textId="47D7E66D" w:rsidR="00A83509" w:rsidRPr="00474087" w:rsidRDefault="00474087" w:rsidP="00A83509">
            <w:pPr>
              <w:jc w:val="both"/>
              <w:rPr>
                <w:rFonts w:asciiTheme="majorHAnsi" w:eastAsia="Times New Roman" w:hAnsiTheme="majorHAnsi" w:cstheme="majorHAnsi"/>
                <w:color w:val="000000" w:themeColor="text1"/>
              </w:rPr>
            </w:pPr>
            <w:r w:rsidRPr="00474087">
              <w:rPr>
                <w:rFonts w:asciiTheme="majorHAnsi" w:hAnsiTheme="majorHAnsi" w:cstheme="majorHAnsi"/>
                <w:color w:val="000000"/>
                <w:shd w:val="clear" w:color="auto" w:fill="FFFFFF"/>
              </w:rPr>
              <w:t>Conociendo la plataforma Tinkercad/Wokwi</w:t>
            </w:r>
          </w:p>
        </w:tc>
        <w:tc>
          <w:tcPr>
            <w:tcW w:w="1037" w:type="dxa"/>
            <w:shd w:val="clear" w:color="auto" w:fill="auto"/>
            <w:noWrap/>
            <w:vAlign w:val="center"/>
            <w:hideMark/>
          </w:tcPr>
          <w:p w14:paraId="726A4012" w14:textId="4549B20E"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shd w:val="clear" w:color="auto" w:fill="auto"/>
            <w:noWrap/>
            <w:hideMark/>
          </w:tcPr>
          <w:p w14:paraId="7128F895" w14:textId="37409FC6"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shd w:val="clear" w:color="auto" w:fill="auto"/>
            <w:noWrap/>
            <w:hideMark/>
          </w:tcPr>
          <w:p w14:paraId="4BD56AAF" w14:textId="453E4852"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2FAEE952" w14:textId="77777777" w:rsidTr="00BD1C32">
        <w:trPr>
          <w:trHeight w:val="217"/>
        </w:trPr>
        <w:tc>
          <w:tcPr>
            <w:tcW w:w="1010" w:type="dxa"/>
            <w:shd w:val="clear" w:color="auto" w:fill="auto"/>
            <w:noWrap/>
            <w:vAlign w:val="center"/>
            <w:hideMark/>
          </w:tcPr>
          <w:p w14:paraId="73C222E3"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6</w:t>
            </w:r>
          </w:p>
        </w:tc>
        <w:tc>
          <w:tcPr>
            <w:tcW w:w="4934" w:type="dxa"/>
            <w:shd w:val="clear" w:color="auto" w:fill="auto"/>
            <w:noWrap/>
            <w:vAlign w:val="center"/>
            <w:hideMark/>
          </w:tcPr>
          <w:p w14:paraId="79C146B0" w14:textId="3398ECAC" w:rsidR="00A83509" w:rsidRPr="00474087" w:rsidRDefault="00474087" w:rsidP="00A83509">
            <w:pPr>
              <w:jc w:val="both"/>
              <w:rPr>
                <w:rFonts w:asciiTheme="majorHAnsi" w:eastAsia="Times New Roman" w:hAnsiTheme="majorHAnsi" w:cstheme="majorHAnsi"/>
                <w:color w:val="000000" w:themeColor="text1"/>
              </w:rPr>
            </w:pPr>
            <w:r w:rsidRPr="00474087">
              <w:rPr>
                <w:rFonts w:asciiTheme="majorHAnsi" w:hAnsiTheme="majorHAnsi" w:cstheme="majorHAnsi"/>
                <w:color w:val="000000"/>
                <w:shd w:val="clear" w:color="auto" w:fill="FFFFFF"/>
              </w:rPr>
              <w:t xml:space="preserve">Introducción a </w:t>
            </w:r>
            <w:r w:rsidR="0081465B">
              <w:rPr>
                <w:rFonts w:asciiTheme="majorHAnsi" w:hAnsiTheme="majorHAnsi" w:cstheme="majorHAnsi"/>
                <w:color w:val="000000"/>
                <w:shd w:val="clear" w:color="auto" w:fill="FFFFFF"/>
              </w:rPr>
              <w:t>s</w:t>
            </w:r>
            <w:r w:rsidRPr="00474087">
              <w:rPr>
                <w:rFonts w:asciiTheme="majorHAnsi" w:hAnsiTheme="majorHAnsi" w:cstheme="majorHAnsi"/>
                <w:color w:val="000000"/>
                <w:shd w:val="clear" w:color="auto" w:fill="FFFFFF"/>
              </w:rPr>
              <w:t>ensores</w:t>
            </w:r>
          </w:p>
        </w:tc>
        <w:tc>
          <w:tcPr>
            <w:tcW w:w="1037" w:type="dxa"/>
            <w:shd w:val="clear" w:color="auto" w:fill="auto"/>
            <w:noWrap/>
            <w:vAlign w:val="center"/>
            <w:hideMark/>
          </w:tcPr>
          <w:p w14:paraId="06C1C142" w14:textId="0169400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shd w:val="clear" w:color="auto" w:fill="auto"/>
            <w:noWrap/>
            <w:hideMark/>
          </w:tcPr>
          <w:p w14:paraId="521FA311" w14:textId="3DC9A53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shd w:val="clear" w:color="auto" w:fill="auto"/>
            <w:noWrap/>
            <w:hideMark/>
          </w:tcPr>
          <w:p w14:paraId="22BFB5D1" w14:textId="7BD3AE3B"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0860E049" w14:textId="77777777" w:rsidTr="00BD1C32">
        <w:trPr>
          <w:trHeight w:val="217"/>
        </w:trPr>
        <w:tc>
          <w:tcPr>
            <w:tcW w:w="1010" w:type="dxa"/>
            <w:shd w:val="clear" w:color="auto" w:fill="auto"/>
            <w:noWrap/>
            <w:vAlign w:val="center"/>
            <w:hideMark/>
          </w:tcPr>
          <w:p w14:paraId="6439B2D2"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7</w:t>
            </w:r>
          </w:p>
        </w:tc>
        <w:tc>
          <w:tcPr>
            <w:tcW w:w="4934" w:type="dxa"/>
            <w:shd w:val="clear" w:color="auto" w:fill="auto"/>
            <w:noWrap/>
            <w:vAlign w:val="center"/>
            <w:hideMark/>
          </w:tcPr>
          <w:p w14:paraId="148E1FCC" w14:textId="2D043DCE" w:rsidR="00A83509" w:rsidRPr="00474087" w:rsidRDefault="00474087" w:rsidP="00A83509">
            <w:pPr>
              <w:jc w:val="both"/>
              <w:rPr>
                <w:rFonts w:asciiTheme="majorHAnsi" w:eastAsia="Times New Roman" w:hAnsiTheme="majorHAnsi" w:cstheme="majorHAnsi"/>
                <w:color w:val="000000" w:themeColor="text1"/>
              </w:rPr>
            </w:pPr>
            <w:r w:rsidRPr="00474087">
              <w:rPr>
                <w:rFonts w:asciiTheme="majorHAnsi" w:hAnsiTheme="majorHAnsi" w:cstheme="majorHAnsi"/>
                <w:color w:val="000000"/>
                <w:shd w:val="clear" w:color="auto" w:fill="FFFFFF"/>
              </w:rPr>
              <w:t xml:space="preserve">Introducción a </w:t>
            </w:r>
            <w:r w:rsidR="0081465B">
              <w:rPr>
                <w:rFonts w:asciiTheme="majorHAnsi" w:hAnsiTheme="majorHAnsi" w:cstheme="majorHAnsi"/>
                <w:color w:val="000000"/>
                <w:shd w:val="clear" w:color="auto" w:fill="FFFFFF"/>
              </w:rPr>
              <w:t>a</w:t>
            </w:r>
            <w:r w:rsidRPr="00474087">
              <w:rPr>
                <w:rFonts w:asciiTheme="majorHAnsi" w:hAnsiTheme="majorHAnsi" w:cstheme="majorHAnsi"/>
                <w:color w:val="000000"/>
                <w:shd w:val="clear" w:color="auto" w:fill="FFFFFF"/>
              </w:rPr>
              <w:t>ctuadores</w:t>
            </w:r>
          </w:p>
        </w:tc>
        <w:tc>
          <w:tcPr>
            <w:tcW w:w="1037" w:type="dxa"/>
            <w:shd w:val="clear" w:color="auto" w:fill="auto"/>
            <w:noWrap/>
            <w:vAlign w:val="center"/>
            <w:hideMark/>
          </w:tcPr>
          <w:p w14:paraId="2B66921A" w14:textId="02CFF9C9"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shd w:val="clear" w:color="auto" w:fill="auto"/>
            <w:noWrap/>
            <w:hideMark/>
          </w:tcPr>
          <w:p w14:paraId="18FFC3BE" w14:textId="7FAE3A4E"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shd w:val="clear" w:color="auto" w:fill="auto"/>
            <w:noWrap/>
            <w:hideMark/>
          </w:tcPr>
          <w:p w14:paraId="270510C3" w14:textId="59FFBB92"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3F44864C" w14:textId="77777777" w:rsidTr="00BD1C32">
        <w:trPr>
          <w:trHeight w:val="217"/>
        </w:trPr>
        <w:tc>
          <w:tcPr>
            <w:tcW w:w="1010" w:type="dxa"/>
            <w:shd w:val="clear" w:color="auto" w:fill="auto"/>
            <w:noWrap/>
            <w:vAlign w:val="center"/>
            <w:hideMark/>
          </w:tcPr>
          <w:p w14:paraId="07890306"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8</w:t>
            </w:r>
          </w:p>
        </w:tc>
        <w:tc>
          <w:tcPr>
            <w:tcW w:w="4934" w:type="dxa"/>
            <w:shd w:val="clear" w:color="auto" w:fill="auto"/>
            <w:noWrap/>
            <w:vAlign w:val="center"/>
            <w:hideMark/>
          </w:tcPr>
          <w:p w14:paraId="2E45C0FE" w14:textId="71CB542F" w:rsidR="00A83509" w:rsidRPr="00474087" w:rsidRDefault="00474087" w:rsidP="00A83509">
            <w:pPr>
              <w:jc w:val="both"/>
              <w:rPr>
                <w:rFonts w:asciiTheme="majorHAnsi" w:eastAsia="Times New Roman" w:hAnsiTheme="majorHAnsi" w:cstheme="majorHAnsi"/>
                <w:color w:val="000000" w:themeColor="text1"/>
              </w:rPr>
            </w:pPr>
            <w:r w:rsidRPr="00474087">
              <w:rPr>
                <w:rFonts w:asciiTheme="majorHAnsi" w:hAnsiTheme="majorHAnsi" w:cstheme="majorHAnsi"/>
                <w:color w:val="000000"/>
                <w:shd w:val="clear" w:color="auto" w:fill="FFFFFF"/>
              </w:rPr>
              <w:t>Conociendo los transistores, switch, interruptores y alimentación</w:t>
            </w:r>
          </w:p>
        </w:tc>
        <w:tc>
          <w:tcPr>
            <w:tcW w:w="1037" w:type="dxa"/>
            <w:shd w:val="clear" w:color="auto" w:fill="auto"/>
            <w:noWrap/>
            <w:vAlign w:val="center"/>
            <w:hideMark/>
          </w:tcPr>
          <w:p w14:paraId="45099283" w14:textId="42CBBCE9"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shd w:val="clear" w:color="auto" w:fill="auto"/>
            <w:noWrap/>
            <w:hideMark/>
          </w:tcPr>
          <w:p w14:paraId="1B4674F2" w14:textId="1D1B0D90"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shd w:val="clear" w:color="auto" w:fill="auto"/>
            <w:noWrap/>
            <w:hideMark/>
          </w:tcPr>
          <w:p w14:paraId="79013B15" w14:textId="31E41BC3"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23C845FD" w14:textId="77777777" w:rsidTr="00BD1C32">
        <w:trPr>
          <w:trHeight w:val="217"/>
        </w:trPr>
        <w:tc>
          <w:tcPr>
            <w:tcW w:w="1010" w:type="dxa"/>
            <w:shd w:val="clear" w:color="auto" w:fill="auto"/>
            <w:noWrap/>
            <w:vAlign w:val="center"/>
            <w:hideMark/>
          </w:tcPr>
          <w:p w14:paraId="42E0DA37"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9</w:t>
            </w:r>
          </w:p>
        </w:tc>
        <w:tc>
          <w:tcPr>
            <w:tcW w:w="4934" w:type="dxa"/>
            <w:shd w:val="clear" w:color="auto" w:fill="auto"/>
            <w:noWrap/>
            <w:vAlign w:val="center"/>
            <w:hideMark/>
          </w:tcPr>
          <w:p w14:paraId="47204A32" w14:textId="63B37F54" w:rsidR="00A83509" w:rsidRPr="00474087" w:rsidRDefault="00474087" w:rsidP="00A83509">
            <w:pPr>
              <w:jc w:val="both"/>
              <w:rPr>
                <w:rFonts w:asciiTheme="majorHAnsi" w:eastAsia="Times New Roman" w:hAnsiTheme="majorHAnsi" w:cstheme="majorHAnsi"/>
                <w:color w:val="000000" w:themeColor="text1"/>
              </w:rPr>
            </w:pPr>
            <w:r w:rsidRPr="00474087">
              <w:rPr>
                <w:rFonts w:asciiTheme="majorHAnsi" w:hAnsiTheme="majorHAnsi" w:cstheme="majorHAnsi"/>
                <w:color w:val="000000"/>
                <w:shd w:val="clear" w:color="auto" w:fill="FFFFFF"/>
              </w:rPr>
              <w:t>Introducción a programación para Arduino o Esp32</w:t>
            </w:r>
          </w:p>
        </w:tc>
        <w:tc>
          <w:tcPr>
            <w:tcW w:w="1037" w:type="dxa"/>
            <w:shd w:val="clear" w:color="auto" w:fill="auto"/>
            <w:noWrap/>
            <w:vAlign w:val="center"/>
            <w:hideMark/>
          </w:tcPr>
          <w:p w14:paraId="3CCB2E51" w14:textId="1709E880"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shd w:val="clear" w:color="auto" w:fill="auto"/>
            <w:noWrap/>
            <w:hideMark/>
          </w:tcPr>
          <w:p w14:paraId="59BC9E35" w14:textId="7229361D"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shd w:val="clear" w:color="auto" w:fill="auto"/>
            <w:noWrap/>
            <w:hideMark/>
          </w:tcPr>
          <w:p w14:paraId="340E4DB7" w14:textId="320DD88B"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53EB0EE4" w14:textId="77777777" w:rsidTr="00BD1C32">
        <w:trPr>
          <w:trHeight w:val="217"/>
        </w:trPr>
        <w:tc>
          <w:tcPr>
            <w:tcW w:w="1010" w:type="dxa"/>
            <w:shd w:val="clear" w:color="auto" w:fill="auto"/>
            <w:noWrap/>
            <w:vAlign w:val="center"/>
            <w:hideMark/>
          </w:tcPr>
          <w:p w14:paraId="5531D2F3"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c>
          <w:tcPr>
            <w:tcW w:w="4934" w:type="dxa"/>
            <w:shd w:val="clear" w:color="auto" w:fill="auto"/>
            <w:noWrap/>
            <w:vAlign w:val="center"/>
            <w:hideMark/>
          </w:tcPr>
          <w:p w14:paraId="73769E86" w14:textId="726F7BF0" w:rsidR="00A83509" w:rsidRPr="008854E1" w:rsidRDefault="00F970DB" w:rsidP="00A83509">
            <w:pPr>
              <w:jc w:val="both"/>
              <w:rPr>
                <w:rFonts w:asciiTheme="majorHAnsi" w:eastAsia="Times New Roman" w:hAnsiTheme="majorHAnsi" w:cstheme="majorHAnsi"/>
                <w:color w:val="000000" w:themeColor="text1"/>
              </w:rPr>
            </w:pPr>
            <w:r w:rsidRPr="00F970DB">
              <w:rPr>
                <w:rFonts w:asciiTheme="majorHAnsi" w:eastAsia="Times New Roman" w:hAnsiTheme="majorHAnsi" w:cstheme="majorHAnsi"/>
                <w:color w:val="000000" w:themeColor="text1"/>
              </w:rPr>
              <w:t>operadores y control de flujo</w:t>
            </w:r>
            <w:r>
              <w:rPr>
                <w:rFonts w:asciiTheme="majorHAnsi" w:eastAsia="Times New Roman" w:hAnsiTheme="majorHAnsi" w:cstheme="majorHAnsi"/>
                <w:color w:val="000000" w:themeColor="text1"/>
              </w:rPr>
              <w:t xml:space="preserve"> básico </w:t>
            </w:r>
          </w:p>
        </w:tc>
        <w:tc>
          <w:tcPr>
            <w:tcW w:w="1037" w:type="dxa"/>
            <w:shd w:val="clear" w:color="auto" w:fill="auto"/>
            <w:noWrap/>
            <w:vAlign w:val="center"/>
            <w:hideMark/>
          </w:tcPr>
          <w:p w14:paraId="28AC6A40" w14:textId="58391673"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shd w:val="clear" w:color="auto" w:fill="auto"/>
            <w:noWrap/>
            <w:hideMark/>
          </w:tcPr>
          <w:p w14:paraId="7974DE8E" w14:textId="211F1E5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shd w:val="clear" w:color="auto" w:fill="auto"/>
            <w:noWrap/>
            <w:hideMark/>
          </w:tcPr>
          <w:p w14:paraId="138AEE77" w14:textId="41DB7394"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39906990" w14:textId="77777777" w:rsidTr="00BD1C32">
        <w:trPr>
          <w:trHeight w:val="217"/>
        </w:trPr>
        <w:tc>
          <w:tcPr>
            <w:tcW w:w="1010" w:type="dxa"/>
            <w:shd w:val="clear" w:color="auto" w:fill="auto"/>
            <w:noWrap/>
            <w:vAlign w:val="center"/>
            <w:hideMark/>
          </w:tcPr>
          <w:p w14:paraId="7BA71B7D"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11</w:t>
            </w:r>
          </w:p>
        </w:tc>
        <w:tc>
          <w:tcPr>
            <w:tcW w:w="4934" w:type="dxa"/>
            <w:shd w:val="clear" w:color="auto" w:fill="auto"/>
            <w:noWrap/>
            <w:vAlign w:val="center"/>
            <w:hideMark/>
          </w:tcPr>
          <w:p w14:paraId="54D6825F" w14:textId="451142D6" w:rsidR="00A83509" w:rsidRPr="00CD18EA" w:rsidRDefault="00CD18EA" w:rsidP="00A83509">
            <w:pPr>
              <w:jc w:val="both"/>
              <w:rPr>
                <w:rFonts w:asciiTheme="majorHAnsi" w:eastAsia="Times New Roman" w:hAnsiTheme="majorHAnsi" w:cstheme="majorHAnsi"/>
                <w:color w:val="000000" w:themeColor="text1"/>
              </w:rPr>
            </w:pPr>
            <w:r w:rsidRPr="00CD18EA">
              <w:rPr>
                <w:rFonts w:asciiTheme="majorHAnsi" w:hAnsiTheme="majorHAnsi" w:cstheme="majorHAnsi"/>
                <w:color w:val="000000"/>
                <w:shd w:val="clear" w:color="auto" w:fill="FFFFFF"/>
              </w:rPr>
              <w:t>Componentes electronicos (diodos, leds, motores y transistores)</w:t>
            </w:r>
          </w:p>
        </w:tc>
        <w:tc>
          <w:tcPr>
            <w:tcW w:w="1037" w:type="dxa"/>
            <w:shd w:val="clear" w:color="auto" w:fill="auto"/>
            <w:noWrap/>
            <w:vAlign w:val="center"/>
            <w:hideMark/>
          </w:tcPr>
          <w:p w14:paraId="44544902" w14:textId="1AEDC04C"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shd w:val="clear" w:color="auto" w:fill="auto"/>
            <w:noWrap/>
            <w:hideMark/>
          </w:tcPr>
          <w:p w14:paraId="7081AB0A" w14:textId="2DF6DAAF"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shd w:val="clear" w:color="auto" w:fill="auto"/>
            <w:noWrap/>
            <w:hideMark/>
          </w:tcPr>
          <w:p w14:paraId="398B8C41" w14:textId="72303274"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2099CA64" w14:textId="77777777" w:rsidTr="00BD1C32">
        <w:trPr>
          <w:trHeight w:val="227"/>
        </w:trPr>
        <w:tc>
          <w:tcPr>
            <w:tcW w:w="1010" w:type="dxa"/>
            <w:shd w:val="clear" w:color="auto" w:fill="auto"/>
            <w:noWrap/>
            <w:vAlign w:val="center"/>
            <w:hideMark/>
          </w:tcPr>
          <w:p w14:paraId="742E8BE1"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12</w:t>
            </w:r>
          </w:p>
        </w:tc>
        <w:tc>
          <w:tcPr>
            <w:tcW w:w="4934" w:type="dxa"/>
            <w:shd w:val="clear" w:color="auto" w:fill="auto"/>
            <w:noWrap/>
            <w:vAlign w:val="center"/>
            <w:hideMark/>
          </w:tcPr>
          <w:p w14:paraId="38B93D63" w14:textId="058C7F89" w:rsidR="00A83509" w:rsidRPr="00CD18EA" w:rsidRDefault="00CD18EA" w:rsidP="00A83509">
            <w:pPr>
              <w:jc w:val="both"/>
              <w:rPr>
                <w:rFonts w:asciiTheme="majorHAnsi" w:eastAsia="Times New Roman" w:hAnsiTheme="majorHAnsi" w:cstheme="majorHAnsi"/>
                <w:color w:val="000000" w:themeColor="text1"/>
              </w:rPr>
            </w:pPr>
            <w:r w:rsidRPr="00CD18EA">
              <w:rPr>
                <w:rFonts w:asciiTheme="majorHAnsi" w:hAnsiTheme="majorHAnsi" w:cstheme="majorHAnsi"/>
                <w:color w:val="000000"/>
                <w:shd w:val="clear" w:color="auto" w:fill="FFFFFF"/>
              </w:rPr>
              <w:t>Sensores de distancia (proximidad)</w:t>
            </w:r>
          </w:p>
        </w:tc>
        <w:tc>
          <w:tcPr>
            <w:tcW w:w="1037" w:type="dxa"/>
            <w:shd w:val="clear" w:color="auto" w:fill="auto"/>
            <w:noWrap/>
            <w:vAlign w:val="center"/>
            <w:hideMark/>
          </w:tcPr>
          <w:p w14:paraId="3574C22D" w14:textId="3E0C85E6"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shd w:val="clear" w:color="auto" w:fill="auto"/>
            <w:noWrap/>
            <w:hideMark/>
          </w:tcPr>
          <w:p w14:paraId="5B4A0F90" w14:textId="0179A8D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shd w:val="clear" w:color="auto" w:fill="auto"/>
            <w:noWrap/>
            <w:hideMark/>
          </w:tcPr>
          <w:p w14:paraId="4343F1A3" w14:textId="334F033E"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bl>
    <w:p w14:paraId="46F61F71" w14:textId="61EE43C5" w:rsidR="00D452FA" w:rsidRPr="008854E1" w:rsidRDefault="00D452FA" w:rsidP="00AB4591">
      <w:pPr>
        <w:jc w:val="both"/>
        <w:rPr>
          <w:rFonts w:asciiTheme="majorHAnsi" w:hAnsiTheme="majorHAnsi" w:cstheme="majorHAnsi"/>
        </w:rPr>
      </w:pPr>
    </w:p>
    <w:p w14:paraId="0CAACD1D" w14:textId="0F8B7E45" w:rsidR="003C11A8" w:rsidRPr="008854E1" w:rsidRDefault="003C11A8" w:rsidP="00AB4591">
      <w:pPr>
        <w:jc w:val="both"/>
        <w:rPr>
          <w:rFonts w:asciiTheme="majorHAnsi" w:hAnsiTheme="majorHAnsi" w:cstheme="majorHAnsi"/>
        </w:rPr>
      </w:pPr>
    </w:p>
    <w:p w14:paraId="7577E166" w14:textId="5501B01B" w:rsidR="003C11A8" w:rsidRDefault="003C11A8" w:rsidP="00AB4591">
      <w:pPr>
        <w:jc w:val="both"/>
        <w:rPr>
          <w:rFonts w:asciiTheme="majorHAnsi" w:hAnsiTheme="majorHAnsi" w:cstheme="majorHAnsi"/>
        </w:rPr>
      </w:pPr>
    </w:p>
    <w:p w14:paraId="4075FA7C" w14:textId="091743D0" w:rsidR="003C11A8" w:rsidRPr="008854E1" w:rsidRDefault="003C11A8" w:rsidP="00AB4591">
      <w:pPr>
        <w:jc w:val="both"/>
        <w:rPr>
          <w:rFonts w:asciiTheme="majorHAnsi" w:hAnsiTheme="majorHAnsi" w:cstheme="majorHAnsi"/>
        </w:rPr>
      </w:pPr>
    </w:p>
    <w:p w14:paraId="5C913117" w14:textId="77777777" w:rsidR="003C11A8" w:rsidRPr="008854E1" w:rsidRDefault="003C11A8" w:rsidP="00AB4591">
      <w:pPr>
        <w:jc w:val="both"/>
        <w:rPr>
          <w:rFonts w:asciiTheme="majorHAnsi" w:hAnsiTheme="majorHAnsi" w:cstheme="majorHAnsi"/>
        </w:rPr>
      </w:pPr>
    </w:p>
    <w:tbl>
      <w:tblPr>
        <w:tblW w:w="9281" w:type="dxa"/>
        <w:tblCellMar>
          <w:left w:w="70" w:type="dxa"/>
          <w:right w:w="70" w:type="dxa"/>
        </w:tblCellMar>
        <w:tblLook w:val="04A0" w:firstRow="1" w:lastRow="0" w:firstColumn="1" w:lastColumn="0" w:noHBand="0" w:noVBand="1"/>
      </w:tblPr>
      <w:tblGrid>
        <w:gridCol w:w="1138"/>
        <w:gridCol w:w="5157"/>
        <w:gridCol w:w="903"/>
        <w:gridCol w:w="798"/>
        <w:gridCol w:w="1285"/>
      </w:tblGrid>
      <w:tr w:rsidR="00871270" w:rsidRPr="008854E1" w14:paraId="6CEEE5B7" w14:textId="77777777" w:rsidTr="00CD18EA">
        <w:trPr>
          <w:trHeight w:val="80"/>
        </w:trPr>
        <w:tc>
          <w:tcPr>
            <w:tcW w:w="9281" w:type="dxa"/>
            <w:gridSpan w:val="5"/>
            <w:shd w:val="clear" w:color="auto" w:fill="385623" w:themeFill="accent6" w:themeFillShade="80"/>
            <w:noWrap/>
            <w:vAlign w:val="center"/>
            <w:hideMark/>
          </w:tcPr>
          <w:p w14:paraId="6B2105F8" w14:textId="77777777" w:rsidR="00871270" w:rsidRPr="00301D98" w:rsidRDefault="00871270" w:rsidP="008207A0">
            <w:pPr>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rPr>
              <w:t>NIVEL 2</w:t>
            </w:r>
          </w:p>
        </w:tc>
      </w:tr>
      <w:tr w:rsidR="00871270" w:rsidRPr="008854E1" w14:paraId="71824075" w14:textId="77777777" w:rsidTr="00301D98">
        <w:trPr>
          <w:trHeight w:val="194"/>
        </w:trPr>
        <w:tc>
          <w:tcPr>
            <w:tcW w:w="1138" w:type="dxa"/>
            <w:shd w:val="clear" w:color="auto" w:fill="385623" w:themeFill="accent6" w:themeFillShade="80"/>
            <w:hideMark/>
          </w:tcPr>
          <w:p w14:paraId="23EF899B"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SEMANA</w:t>
            </w:r>
          </w:p>
        </w:tc>
        <w:tc>
          <w:tcPr>
            <w:tcW w:w="5157" w:type="dxa"/>
            <w:shd w:val="clear" w:color="auto" w:fill="385623" w:themeFill="accent6" w:themeFillShade="80"/>
            <w:hideMark/>
          </w:tcPr>
          <w:p w14:paraId="377EB6FB"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ASIGNATURAS</w:t>
            </w:r>
          </w:p>
        </w:tc>
        <w:tc>
          <w:tcPr>
            <w:tcW w:w="903" w:type="dxa"/>
            <w:shd w:val="clear" w:color="auto" w:fill="385623" w:themeFill="accent6" w:themeFillShade="80"/>
            <w:hideMark/>
          </w:tcPr>
          <w:p w14:paraId="133E9374"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H.</w:t>
            </w:r>
            <w:proofErr w:type="gramStart"/>
            <w:r w:rsidRPr="00301D98">
              <w:rPr>
                <w:rFonts w:asciiTheme="majorHAnsi" w:eastAsia="Times New Roman" w:hAnsiTheme="majorHAnsi" w:cstheme="majorHAnsi"/>
                <w:color w:val="FFFFFF" w:themeColor="background1"/>
                <w:lang w:val="en-US"/>
              </w:rPr>
              <w:t>S.S</w:t>
            </w:r>
            <w:proofErr w:type="gramEnd"/>
          </w:p>
        </w:tc>
        <w:tc>
          <w:tcPr>
            <w:tcW w:w="798" w:type="dxa"/>
            <w:shd w:val="clear" w:color="auto" w:fill="385623" w:themeFill="accent6" w:themeFillShade="80"/>
            <w:hideMark/>
          </w:tcPr>
          <w:p w14:paraId="62AB7B91"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H.</w:t>
            </w:r>
            <w:proofErr w:type="gramStart"/>
            <w:r w:rsidRPr="00301D98">
              <w:rPr>
                <w:rFonts w:asciiTheme="majorHAnsi" w:eastAsia="Times New Roman" w:hAnsiTheme="majorHAnsi" w:cstheme="majorHAnsi"/>
                <w:color w:val="FFFFFF" w:themeColor="background1"/>
                <w:lang w:val="en-US"/>
              </w:rPr>
              <w:t>S.P</w:t>
            </w:r>
            <w:proofErr w:type="gramEnd"/>
          </w:p>
        </w:tc>
        <w:tc>
          <w:tcPr>
            <w:tcW w:w="1285" w:type="dxa"/>
            <w:shd w:val="clear" w:color="auto" w:fill="385623" w:themeFill="accent6" w:themeFillShade="80"/>
            <w:hideMark/>
          </w:tcPr>
          <w:p w14:paraId="67B04CE1"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TOTALES</w:t>
            </w:r>
          </w:p>
        </w:tc>
      </w:tr>
      <w:tr w:rsidR="00A83509" w:rsidRPr="008854E1" w14:paraId="5A249CE6" w14:textId="77777777" w:rsidTr="001D6783">
        <w:trPr>
          <w:trHeight w:val="269"/>
        </w:trPr>
        <w:tc>
          <w:tcPr>
            <w:tcW w:w="1138" w:type="dxa"/>
            <w:tcBorders>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CEFB7D9"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1</w:t>
            </w:r>
          </w:p>
        </w:tc>
        <w:tc>
          <w:tcPr>
            <w:tcW w:w="5157" w:type="dxa"/>
            <w:tcBorders>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36CD6AE" w14:textId="02F1D7E9" w:rsidR="00A83509" w:rsidRPr="00EF1B42" w:rsidRDefault="00CD18EA" w:rsidP="00A83509">
            <w:pPr>
              <w:jc w:val="both"/>
              <w:rPr>
                <w:rFonts w:asciiTheme="majorHAnsi" w:eastAsia="Times New Roman" w:hAnsiTheme="majorHAnsi" w:cstheme="majorHAnsi"/>
                <w:color w:val="000000" w:themeColor="text1"/>
              </w:rPr>
            </w:pPr>
            <w:r w:rsidRPr="00EF1B42">
              <w:rPr>
                <w:rFonts w:asciiTheme="majorHAnsi" w:hAnsiTheme="majorHAnsi" w:cstheme="majorHAnsi"/>
                <w:color w:val="000000"/>
                <w:shd w:val="clear" w:color="auto" w:fill="FFFFFF"/>
              </w:rPr>
              <w:t>Introducción y manejo de librerías (Arduino y Esp32)</w:t>
            </w:r>
          </w:p>
        </w:tc>
        <w:tc>
          <w:tcPr>
            <w:tcW w:w="903" w:type="dxa"/>
            <w:tcBorders>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1747255" w14:textId="7DC3839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6B52E54B" w14:textId="098E82F8"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663353D9" w14:textId="1A6D10E0"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337C85ED" w14:textId="77777777" w:rsidTr="001D6783">
        <w:trPr>
          <w:trHeight w:val="564"/>
        </w:trPr>
        <w:tc>
          <w:tcPr>
            <w:tcW w:w="1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49A40111"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2</w:t>
            </w:r>
          </w:p>
        </w:tc>
        <w:tc>
          <w:tcPr>
            <w:tcW w:w="515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3C9B707" w14:textId="352ED976" w:rsidR="00A83509" w:rsidRPr="00EF1B42" w:rsidRDefault="00CD18EA" w:rsidP="00A83509">
            <w:pPr>
              <w:jc w:val="both"/>
              <w:rPr>
                <w:rFonts w:asciiTheme="majorHAnsi" w:eastAsia="Times New Roman" w:hAnsiTheme="majorHAnsi" w:cstheme="majorHAnsi"/>
                <w:color w:val="000000" w:themeColor="text1"/>
              </w:rPr>
            </w:pPr>
            <w:r w:rsidRPr="00EF1B42">
              <w:rPr>
                <w:rFonts w:asciiTheme="majorHAnsi" w:hAnsiTheme="majorHAnsi" w:cstheme="majorHAnsi"/>
                <w:color w:val="000000"/>
                <w:shd w:val="clear" w:color="auto" w:fill="FFFFFF"/>
              </w:rPr>
              <w:t>Manejo de datos: módulos Wifi y Bluetooth</w:t>
            </w:r>
          </w:p>
        </w:tc>
        <w:tc>
          <w:tcPr>
            <w:tcW w:w="90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5C7F56D1" w14:textId="0DB69EAC"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C327083" w14:textId="2818474F"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6130A3C" w14:textId="785ECC3B"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44C9727F" w14:textId="77777777" w:rsidTr="001D6783">
        <w:trPr>
          <w:trHeight w:val="277"/>
        </w:trPr>
        <w:tc>
          <w:tcPr>
            <w:tcW w:w="1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4B2A9EAD"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3</w:t>
            </w:r>
          </w:p>
        </w:tc>
        <w:tc>
          <w:tcPr>
            <w:tcW w:w="515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D163AEC" w14:textId="3B9461FD" w:rsidR="00A83509" w:rsidRPr="00EF1B42" w:rsidRDefault="00CD18EA" w:rsidP="00A83509">
            <w:pPr>
              <w:jc w:val="both"/>
              <w:rPr>
                <w:rFonts w:asciiTheme="majorHAnsi" w:eastAsia="Times New Roman" w:hAnsiTheme="majorHAnsi" w:cstheme="majorHAnsi"/>
                <w:color w:val="000000" w:themeColor="text1"/>
              </w:rPr>
            </w:pPr>
            <w:r w:rsidRPr="00EF1B42">
              <w:rPr>
                <w:rFonts w:asciiTheme="majorHAnsi" w:hAnsiTheme="majorHAnsi" w:cstheme="majorHAnsi"/>
                <w:color w:val="000000"/>
                <w:shd w:val="clear" w:color="auto" w:fill="FFFFFF"/>
              </w:rPr>
              <w:t>Conociendo la programación en Arduino ide nivel intermedio</w:t>
            </w:r>
          </w:p>
        </w:tc>
        <w:tc>
          <w:tcPr>
            <w:tcW w:w="90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18DF550A" w14:textId="631CA521"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ACE2A49" w14:textId="2A865AFC"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2392190" w14:textId="39C9B9FE"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5958583B" w14:textId="77777777" w:rsidTr="001D6783">
        <w:trPr>
          <w:trHeight w:val="282"/>
        </w:trPr>
        <w:tc>
          <w:tcPr>
            <w:tcW w:w="1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7F3A3C2A"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4</w:t>
            </w:r>
          </w:p>
        </w:tc>
        <w:tc>
          <w:tcPr>
            <w:tcW w:w="515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82302C7" w14:textId="183210F0" w:rsidR="00A83509" w:rsidRPr="00EF1B42" w:rsidRDefault="00EF1B42" w:rsidP="00A83509">
            <w:pPr>
              <w:jc w:val="both"/>
              <w:rPr>
                <w:rFonts w:asciiTheme="majorHAnsi" w:eastAsia="Times New Roman" w:hAnsiTheme="majorHAnsi" w:cstheme="majorHAnsi"/>
                <w:color w:val="000000" w:themeColor="text1"/>
              </w:rPr>
            </w:pPr>
            <w:r w:rsidRPr="00EF1B42">
              <w:rPr>
                <w:rFonts w:asciiTheme="majorHAnsi" w:hAnsiTheme="majorHAnsi" w:cstheme="majorHAnsi"/>
                <w:color w:val="000000"/>
                <w:shd w:val="clear" w:color="auto" w:fill="FFFFFF"/>
              </w:rPr>
              <w:t>Creación de funciones y variables en Arduino</w:t>
            </w:r>
          </w:p>
        </w:tc>
        <w:tc>
          <w:tcPr>
            <w:tcW w:w="90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722E7F4E" w14:textId="5C1E916B"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7CD6CCA4" w14:textId="52A0C664"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775B2C7" w14:textId="644BE10C"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795E15E3" w14:textId="77777777" w:rsidTr="001D6783">
        <w:trPr>
          <w:trHeight w:val="271"/>
        </w:trPr>
        <w:tc>
          <w:tcPr>
            <w:tcW w:w="1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D3DA467"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515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0D8DC82" w14:textId="6574F6FA" w:rsidR="00A83509" w:rsidRPr="00EF1B42" w:rsidRDefault="00EF1B42" w:rsidP="00A83509">
            <w:pPr>
              <w:jc w:val="both"/>
              <w:rPr>
                <w:rFonts w:asciiTheme="majorHAnsi" w:eastAsia="Times New Roman" w:hAnsiTheme="majorHAnsi" w:cstheme="majorHAnsi"/>
                <w:color w:val="000000" w:themeColor="text1"/>
              </w:rPr>
            </w:pPr>
            <w:r w:rsidRPr="00EF1B42">
              <w:rPr>
                <w:rFonts w:asciiTheme="majorHAnsi" w:hAnsiTheme="majorHAnsi" w:cstheme="majorHAnsi"/>
                <w:color w:val="000000"/>
                <w:shd w:val="clear" w:color="auto" w:fill="FFFFFF"/>
              </w:rPr>
              <w:t>Conociendo las funciones de Bucles o ciclos (For)</w:t>
            </w:r>
          </w:p>
        </w:tc>
        <w:tc>
          <w:tcPr>
            <w:tcW w:w="90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A903FF2" w14:textId="42B24B0F"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AF1DCC9" w14:textId="1F83B921"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BAFFBDD" w14:textId="16513E86"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44CA36D8" w14:textId="77777777" w:rsidTr="001D6783">
        <w:trPr>
          <w:trHeight w:val="261"/>
        </w:trPr>
        <w:tc>
          <w:tcPr>
            <w:tcW w:w="1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97AA60B"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6</w:t>
            </w:r>
          </w:p>
        </w:tc>
        <w:tc>
          <w:tcPr>
            <w:tcW w:w="515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140C225" w14:textId="16442715" w:rsidR="00A83509" w:rsidRPr="00EF1B42" w:rsidRDefault="00EF1B42" w:rsidP="00A83509">
            <w:pPr>
              <w:jc w:val="both"/>
              <w:rPr>
                <w:rFonts w:asciiTheme="majorHAnsi" w:eastAsia="Times New Roman" w:hAnsiTheme="majorHAnsi" w:cstheme="majorHAnsi"/>
                <w:color w:val="000000" w:themeColor="text1"/>
              </w:rPr>
            </w:pPr>
            <w:r w:rsidRPr="00EF1B42">
              <w:rPr>
                <w:rFonts w:asciiTheme="majorHAnsi" w:hAnsiTheme="majorHAnsi" w:cstheme="majorHAnsi"/>
                <w:color w:val="000000"/>
                <w:shd w:val="clear" w:color="auto" w:fill="FFFFFF"/>
              </w:rPr>
              <w:t>Conociendo las funciones de Bucles o ciclos (While)</w:t>
            </w:r>
          </w:p>
        </w:tc>
        <w:tc>
          <w:tcPr>
            <w:tcW w:w="90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C64F098" w14:textId="16A8614B"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76EA0F5" w14:textId="78C1EA1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A219127" w14:textId="665F9E8E"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115F9CA8" w14:textId="77777777" w:rsidTr="001D6783">
        <w:trPr>
          <w:trHeight w:val="280"/>
        </w:trPr>
        <w:tc>
          <w:tcPr>
            <w:tcW w:w="1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1CA6E6B8"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7</w:t>
            </w:r>
          </w:p>
        </w:tc>
        <w:tc>
          <w:tcPr>
            <w:tcW w:w="515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49EDEA0C" w14:textId="700438F4" w:rsidR="00A83509" w:rsidRPr="00EF1B42" w:rsidRDefault="00EF1B42" w:rsidP="00A83509">
            <w:pPr>
              <w:jc w:val="both"/>
              <w:rPr>
                <w:rFonts w:asciiTheme="majorHAnsi" w:eastAsia="Times New Roman" w:hAnsiTheme="majorHAnsi" w:cstheme="majorHAnsi"/>
                <w:color w:val="000000" w:themeColor="text1"/>
              </w:rPr>
            </w:pPr>
            <w:r w:rsidRPr="00EF1B42">
              <w:rPr>
                <w:rFonts w:asciiTheme="majorHAnsi" w:hAnsiTheme="majorHAnsi" w:cstheme="majorHAnsi"/>
                <w:color w:val="000000"/>
                <w:shd w:val="clear" w:color="auto" w:fill="FFFFFF"/>
              </w:rPr>
              <w:t>Conociendo los condicionales Else, If y Switch</w:t>
            </w:r>
          </w:p>
        </w:tc>
        <w:tc>
          <w:tcPr>
            <w:tcW w:w="90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4738B9F5" w14:textId="636703A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642BF8C" w14:textId="72204F82"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29BB4C01" w14:textId="2FBD508D"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06940A41" w14:textId="77777777" w:rsidTr="001D6783">
        <w:trPr>
          <w:trHeight w:val="269"/>
        </w:trPr>
        <w:tc>
          <w:tcPr>
            <w:tcW w:w="1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1C0987CA"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8</w:t>
            </w:r>
          </w:p>
        </w:tc>
        <w:tc>
          <w:tcPr>
            <w:tcW w:w="515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4AB110C" w14:textId="41D27AE1" w:rsidR="00A83509" w:rsidRPr="00EF1B42" w:rsidRDefault="00EF1B42" w:rsidP="00A83509">
            <w:pPr>
              <w:jc w:val="both"/>
              <w:rPr>
                <w:rFonts w:asciiTheme="majorHAnsi" w:eastAsia="Times New Roman" w:hAnsiTheme="majorHAnsi" w:cstheme="majorHAnsi"/>
                <w:color w:val="000000" w:themeColor="text1"/>
              </w:rPr>
            </w:pPr>
            <w:r w:rsidRPr="00EF1B42">
              <w:rPr>
                <w:rFonts w:asciiTheme="majorHAnsi" w:hAnsiTheme="majorHAnsi" w:cstheme="majorHAnsi"/>
                <w:color w:val="000000"/>
                <w:shd w:val="clear" w:color="auto" w:fill="FFFFFF"/>
              </w:rPr>
              <w:t>Alimentación externa para proyectos</w:t>
            </w:r>
          </w:p>
        </w:tc>
        <w:tc>
          <w:tcPr>
            <w:tcW w:w="90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1B9C9D6" w14:textId="6DC27FFF"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F80CD5D" w14:textId="1A3961D4"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B535296" w14:textId="67540DD9"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50AB355B" w14:textId="77777777" w:rsidTr="001D6783">
        <w:trPr>
          <w:trHeight w:val="289"/>
        </w:trPr>
        <w:tc>
          <w:tcPr>
            <w:tcW w:w="1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785A1735"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lastRenderedPageBreak/>
              <w:t>9</w:t>
            </w:r>
          </w:p>
        </w:tc>
        <w:tc>
          <w:tcPr>
            <w:tcW w:w="515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33943EA" w14:textId="1997DC5A" w:rsidR="00A83509" w:rsidRPr="00EF1B42" w:rsidRDefault="00EF1B42" w:rsidP="00A83509">
            <w:pPr>
              <w:jc w:val="both"/>
              <w:rPr>
                <w:rFonts w:asciiTheme="majorHAnsi" w:eastAsia="Times New Roman" w:hAnsiTheme="majorHAnsi" w:cstheme="majorHAnsi"/>
                <w:color w:val="000000" w:themeColor="text1"/>
              </w:rPr>
            </w:pPr>
            <w:r w:rsidRPr="00EF1B42">
              <w:rPr>
                <w:rFonts w:asciiTheme="majorHAnsi" w:hAnsiTheme="majorHAnsi" w:cstheme="majorHAnsi"/>
                <w:color w:val="000000"/>
                <w:shd w:val="clear" w:color="auto" w:fill="FFFFFF"/>
              </w:rPr>
              <w:t>Control de temperatura y humedad</w:t>
            </w:r>
          </w:p>
        </w:tc>
        <w:tc>
          <w:tcPr>
            <w:tcW w:w="90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6EF44FF" w14:textId="1B1B3168"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436AE13" w14:textId="1171D6E2"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0C0D4AA" w14:textId="4FD545B1"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7A2CDF99" w14:textId="77777777" w:rsidTr="001D6783">
        <w:trPr>
          <w:trHeight w:val="289"/>
        </w:trPr>
        <w:tc>
          <w:tcPr>
            <w:tcW w:w="1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532AB55B"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c>
          <w:tcPr>
            <w:tcW w:w="515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87C40F9" w14:textId="7B475D70" w:rsidR="00A83509" w:rsidRPr="00EF1B42" w:rsidRDefault="00EF1B42" w:rsidP="00A83509">
            <w:pPr>
              <w:jc w:val="both"/>
              <w:rPr>
                <w:rFonts w:asciiTheme="majorHAnsi" w:eastAsia="Times New Roman" w:hAnsiTheme="majorHAnsi" w:cstheme="majorHAnsi"/>
                <w:color w:val="000000" w:themeColor="text1"/>
              </w:rPr>
            </w:pPr>
            <w:r w:rsidRPr="00EF1B42">
              <w:rPr>
                <w:rFonts w:asciiTheme="majorHAnsi" w:hAnsiTheme="majorHAnsi" w:cstheme="majorHAnsi"/>
                <w:color w:val="000000"/>
                <w:shd w:val="clear" w:color="auto" w:fill="FFFFFF"/>
              </w:rPr>
              <w:t>Conociendo la Ley de OHM</w:t>
            </w:r>
          </w:p>
        </w:tc>
        <w:tc>
          <w:tcPr>
            <w:tcW w:w="90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41D54CED" w14:textId="6CFBCFA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2EF4E9FA" w14:textId="7B2DBEB8"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4C0F969" w14:textId="3E4C81D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EF1B42" w:rsidRPr="008854E1" w14:paraId="5EC418CB" w14:textId="77777777" w:rsidTr="001D6783">
        <w:trPr>
          <w:trHeight w:val="221"/>
        </w:trPr>
        <w:tc>
          <w:tcPr>
            <w:tcW w:w="1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68AE21A" w14:textId="77777777" w:rsidR="00EF1B42" w:rsidRPr="008854E1" w:rsidRDefault="00EF1B42" w:rsidP="00EF1B42">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11</w:t>
            </w:r>
          </w:p>
        </w:tc>
        <w:tc>
          <w:tcPr>
            <w:tcW w:w="515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910BA1D" w14:textId="04EA02FA" w:rsidR="00EF1B42" w:rsidRPr="00EF1B42" w:rsidRDefault="00EF1B42" w:rsidP="00EF1B42">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Gama de colores RGB.</w:t>
            </w:r>
          </w:p>
        </w:tc>
        <w:tc>
          <w:tcPr>
            <w:tcW w:w="90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51C0CCFD" w14:textId="422D43CD" w:rsidR="00EF1B42" w:rsidRPr="008854E1" w:rsidRDefault="00EF1B42" w:rsidP="00EF1B42">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C84F9AC" w14:textId="510937AB" w:rsidR="00EF1B42" w:rsidRPr="008854E1" w:rsidRDefault="00EF1B42" w:rsidP="00EF1B42">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46B2DAD" w14:textId="28DE462A" w:rsidR="00EF1B42" w:rsidRPr="008854E1" w:rsidRDefault="00EF1B42" w:rsidP="00EF1B42">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41B41239" w14:textId="77777777" w:rsidTr="001D6783">
        <w:trPr>
          <w:trHeight w:val="244"/>
        </w:trPr>
        <w:tc>
          <w:tcPr>
            <w:tcW w:w="1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3F80082"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12</w:t>
            </w:r>
          </w:p>
        </w:tc>
        <w:tc>
          <w:tcPr>
            <w:tcW w:w="515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7C38501E" w14:textId="682B516F" w:rsidR="00A83509" w:rsidRPr="00EF1B42" w:rsidRDefault="0081465B" w:rsidP="00A83509">
            <w:pPr>
              <w:jc w:val="both"/>
              <w:rPr>
                <w:rFonts w:asciiTheme="majorHAnsi" w:eastAsia="Times New Roman" w:hAnsiTheme="majorHAnsi" w:cstheme="majorHAnsi"/>
                <w:color w:val="000000" w:themeColor="text1"/>
              </w:rPr>
            </w:pPr>
            <w:r w:rsidRPr="00EF1B42">
              <w:rPr>
                <w:rFonts w:asciiTheme="majorHAnsi" w:hAnsiTheme="majorHAnsi" w:cstheme="majorHAnsi"/>
                <w:color w:val="000000"/>
                <w:shd w:val="clear" w:color="auto" w:fill="FFFFFF"/>
              </w:rPr>
              <w:t>Conociendo Display</w:t>
            </w:r>
            <w:r w:rsidR="00EF1B42" w:rsidRPr="00EF1B42">
              <w:rPr>
                <w:rFonts w:asciiTheme="majorHAnsi" w:hAnsiTheme="majorHAnsi" w:cstheme="majorHAnsi"/>
                <w:color w:val="000000"/>
                <w:shd w:val="clear" w:color="auto" w:fill="FFFFFF"/>
              </w:rPr>
              <w:t xml:space="preserve"> 7 segmentos (cátodo común y ánodo común)</w:t>
            </w:r>
          </w:p>
        </w:tc>
        <w:tc>
          <w:tcPr>
            <w:tcW w:w="90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17668763" w14:textId="310F6AC4"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3649770" w14:textId="38F5752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5127F8C" w14:textId="727A641A"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bl>
    <w:p w14:paraId="717623B2" w14:textId="5C444AC4" w:rsidR="003C11A8" w:rsidRPr="008854E1" w:rsidRDefault="003C11A8" w:rsidP="00AB4591">
      <w:pPr>
        <w:jc w:val="both"/>
        <w:rPr>
          <w:rFonts w:asciiTheme="majorHAnsi" w:hAnsiTheme="majorHAnsi" w:cstheme="majorHAnsi"/>
        </w:rPr>
      </w:pPr>
    </w:p>
    <w:p w14:paraId="42F518A5" w14:textId="4FBF4ACE" w:rsidR="003C11A8" w:rsidRPr="008854E1" w:rsidRDefault="003C11A8" w:rsidP="00AB4591">
      <w:pPr>
        <w:jc w:val="both"/>
        <w:rPr>
          <w:rFonts w:asciiTheme="majorHAnsi" w:hAnsiTheme="majorHAnsi" w:cstheme="majorHAnsi"/>
        </w:rPr>
      </w:pPr>
    </w:p>
    <w:p w14:paraId="14EC9CB7" w14:textId="77777777" w:rsidR="0033680F" w:rsidRPr="008854E1" w:rsidRDefault="0033680F" w:rsidP="00AB4591">
      <w:pPr>
        <w:jc w:val="both"/>
        <w:rPr>
          <w:rFonts w:asciiTheme="majorHAnsi" w:hAnsiTheme="majorHAnsi" w:cstheme="majorHAnsi"/>
        </w:rPr>
      </w:pPr>
    </w:p>
    <w:tbl>
      <w:tblPr>
        <w:tblW w:w="9336" w:type="dxa"/>
        <w:tblCellMar>
          <w:left w:w="70" w:type="dxa"/>
          <w:right w:w="70" w:type="dxa"/>
        </w:tblCellMar>
        <w:tblLook w:val="04A0" w:firstRow="1" w:lastRow="0" w:firstColumn="1" w:lastColumn="0" w:noHBand="0" w:noVBand="1"/>
      </w:tblPr>
      <w:tblGrid>
        <w:gridCol w:w="1222"/>
        <w:gridCol w:w="5138"/>
        <w:gridCol w:w="900"/>
        <w:gridCol w:w="795"/>
        <w:gridCol w:w="1281"/>
      </w:tblGrid>
      <w:tr w:rsidR="00871270" w:rsidRPr="008854E1" w14:paraId="6F345D75" w14:textId="77777777" w:rsidTr="00301D98">
        <w:trPr>
          <w:trHeight w:val="242"/>
        </w:trPr>
        <w:tc>
          <w:tcPr>
            <w:tcW w:w="9336" w:type="dxa"/>
            <w:gridSpan w:val="5"/>
            <w:shd w:val="clear" w:color="auto" w:fill="385623" w:themeFill="accent6" w:themeFillShade="80"/>
            <w:noWrap/>
            <w:vAlign w:val="center"/>
            <w:hideMark/>
          </w:tcPr>
          <w:p w14:paraId="5444D1E0" w14:textId="77777777" w:rsidR="00871270" w:rsidRPr="00301D98" w:rsidRDefault="00871270" w:rsidP="008207A0">
            <w:pPr>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rPr>
              <w:t>NIVEL 3</w:t>
            </w:r>
          </w:p>
        </w:tc>
      </w:tr>
      <w:tr w:rsidR="002D79BD" w:rsidRPr="008854E1" w14:paraId="5FDBE06D" w14:textId="77777777" w:rsidTr="00301D98">
        <w:trPr>
          <w:trHeight w:val="273"/>
        </w:trPr>
        <w:tc>
          <w:tcPr>
            <w:tcW w:w="1222" w:type="dxa"/>
            <w:tcBorders>
              <w:top w:val="nil"/>
              <w:bottom w:val="single" w:sz="4" w:space="0" w:color="A5A5A5" w:themeColor="accent3"/>
              <w:right w:val="nil"/>
            </w:tcBorders>
            <w:shd w:val="clear" w:color="auto" w:fill="385623" w:themeFill="accent6" w:themeFillShade="80"/>
            <w:hideMark/>
          </w:tcPr>
          <w:p w14:paraId="46F23E99"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SEMANA</w:t>
            </w:r>
          </w:p>
        </w:tc>
        <w:tc>
          <w:tcPr>
            <w:tcW w:w="5138" w:type="dxa"/>
            <w:tcBorders>
              <w:top w:val="nil"/>
              <w:left w:val="nil"/>
              <w:bottom w:val="single" w:sz="4" w:space="0" w:color="A5A5A5" w:themeColor="accent3"/>
              <w:right w:val="nil"/>
            </w:tcBorders>
            <w:shd w:val="clear" w:color="auto" w:fill="385623" w:themeFill="accent6" w:themeFillShade="80"/>
            <w:hideMark/>
          </w:tcPr>
          <w:p w14:paraId="56585F67"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ASIGNATURAS</w:t>
            </w:r>
          </w:p>
        </w:tc>
        <w:tc>
          <w:tcPr>
            <w:tcW w:w="900" w:type="dxa"/>
            <w:tcBorders>
              <w:top w:val="nil"/>
              <w:left w:val="nil"/>
              <w:bottom w:val="single" w:sz="4" w:space="0" w:color="A5A5A5" w:themeColor="accent3"/>
              <w:right w:val="nil"/>
            </w:tcBorders>
            <w:shd w:val="clear" w:color="auto" w:fill="385623" w:themeFill="accent6" w:themeFillShade="80"/>
            <w:hideMark/>
          </w:tcPr>
          <w:p w14:paraId="1750DADF"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H.</w:t>
            </w:r>
            <w:proofErr w:type="gramStart"/>
            <w:r w:rsidRPr="00301D98">
              <w:rPr>
                <w:rFonts w:asciiTheme="majorHAnsi" w:eastAsia="Times New Roman" w:hAnsiTheme="majorHAnsi" w:cstheme="majorHAnsi"/>
                <w:color w:val="FFFFFF" w:themeColor="background1"/>
                <w:lang w:val="en-US"/>
              </w:rPr>
              <w:t>S.S</w:t>
            </w:r>
            <w:proofErr w:type="gramEnd"/>
          </w:p>
        </w:tc>
        <w:tc>
          <w:tcPr>
            <w:tcW w:w="795" w:type="dxa"/>
            <w:tcBorders>
              <w:top w:val="nil"/>
              <w:left w:val="nil"/>
              <w:bottom w:val="single" w:sz="4" w:space="0" w:color="A5A5A5" w:themeColor="accent3"/>
              <w:right w:val="nil"/>
            </w:tcBorders>
            <w:shd w:val="clear" w:color="auto" w:fill="385623" w:themeFill="accent6" w:themeFillShade="80"/>
            <w:hideMark/>
          </w:tcPr>
          <w:p w14:paraId="13E9586F"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H.</w:t>
            </w:r>
            <w:proofErr w:type="gramStart"/>
            <w:r w:rsidRPr="00301D98">
              <w:rPr>
                <w:rFonts w:asciiTheme="majorHAnsi" w:eastAsia="Times New Roman" w:hAnsiTheme="majorHAnsi" w:cstheme="majorHAnsi"/>
                <w:color w:val="FFFFFF" w:themeColor="background1"/>
                <w:lang w:val="en-US"/>
              </w:rPr>
              <w:t>S.P</w:t>
            </w:r>
            <w:proofErr w:type="gramEnd"/>
          </w:p>
        </w:tc>
        <w:tc>
          <w:tcPr>
            <w:tcW w:w="1281" w:type="dxa"/>
            <w:tcBorders>
              <w:top w:val="nil"/>
              <w:left w:val="nil"/>
              <w:bottom w:val="single" w:sz="4" w:space="0" w:color="A5A5A5" w:themeColor="accent3"/>
            </w:tcBorders>
            <w:shd w:val="clear" w:color="auto" w:fill="385623" w:themeFill="accent6" w:themeFillShade="80"/>
            <w:hideMark/>
          </w:tcPr>
          <w:p w14:paraId="79F24F5F"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TOTALES</w:t>
            </w:r>
          </w:p>
        </w:tc>
      </w:tr>
      <w:tr w:rsidR="00A83509" w:rsidRPr="008854E1" w14:paraId="4D024483" w14:textId="77777777" w:rsidTr="001D6783">
        <w:trPr>
          <w:trHeight w:val="231"/>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113DAB9D" w14:textId="7777777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5ED5CBD" w14:textId="42153C5F" w:rsidR="00A83509" w:rsidRPr="00517163" w:rsidRDefault="00517163" w:rsidP="00A83509">
            <w:pPr>
              <w:jc w:val="both"/>
              <w:rPr>
                <w:rFonts w:asciiTheme="majorHAnsi" w:eastAsia="Times New Roman" w:hAnsiTheme="majorHAnsi" w:cstheme="majorHAnsi"/>
                <w:color w:val="000000" w:themeColor="text1"/>
              </w:rPr>
            </w:pPr>
            <w:r w:rsidRPr="00517163">
              <w:rPr>
                <w:rFonts w:asciiTheme="majorHAnsi" w:hAnsiTheme="majorHAnsi" w:cstheme="majorHAnsi"/>
                <w:color w:val="000000"/>
                <w:shd w:val="clear" w:color="auto" w:fill="FFFFFF"/>
              </w:rPr>
              <w:t>Introducción y manejo de módulos Relé</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7E0B62B2" w14:textId="6C8E0AF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5D65508" w14:textId="41121B36"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5A88CBE0" w14:textId="4937FD2F"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77620DA5" w14:textId="77777777" w:rsidTr="001D6783">
        <w:trPr>
          <w:trHeight w:val="231"/>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6B0B4442" w14:textId="7777777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2</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2A467CAF" w14:textId="089F4B0C" w:rsidR="00A83509" w:rsidRPr="00517163" w:rsidRDefault="00517163" w:rsidP="00A83509">
            <w:pPr>
              <w:jc w:val="both"/>
              <w:rPr>
                <w:rFonts w:asciiTheme="majorHAnsi" w:eastAsia="Times New Roman" w:hAnsiTheme="majorHAnsi" w:cstheme="majorHAnsi"/>
                <w:color w:val="000000" w:themeColor="text1"/>
              </w:rPr>
            </w:pPr>
            <w:r w:rsidRPr="00517163">
              <w:rPr>
                <w:rFonts w:asciiTheme="majorHAnsi" w:hAnsiTheme="majorHAnsi" w:cstheme="majorHAnsi"/>
                <w:color w:val="000000"/>
                <w:shd w:val="clear" w:color="auto" w:fill="FFFFFF"/>
              </w:rPr>
              <w:t>Creación de Reloj en tiempo real</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D29FDD8" w14:textId="535815E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7EFC311D" w14:textId="6EAAD0CA"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2BF52A3C" w14:textId="7E461AAF"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5F348F30" w14:textId="77777777" w:rsidTr="001D6783">
        <w:trPr>
          <w:trHeight w:val="231"/>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7B26895" w14:textId="7777777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3</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262D67F" w14:textId="367FE7FB" w:rsidR="00A83509" w:rsidRPr="00517163" w:rsidRDefault="00517163" w:rsidP="00A83509">
            <w:pPr>
              <w:jc w:val="both"/>
              <w:rPr>
                <w:rFonts w:asciiTheme="majorHAnsi" w:eastAsia="Times New Roman" w:hAnsiTheme="majorHAnsi" w:cstheme="majorHAnsi"/>
                <w:color w:val="000000" w:themeColor="text1"/>
              </w:rPr>
            </w:pPr>
            <w:r w:rsidRPr="00517163">
              <w:rPr>
                <w:rFonts w:asciiTheme="majorHAnsi" w:hAnsiTheme="majorHAnsi" w:cstheme="majorHAnsi"/>
                <w:color w:val="000000"/>
                <w:shd w:val="clear" w:color="auto" w:fill="FFFFFF"/>
              </w:rPr>
              <w:t xml:space="preserve">Introducción y manejo de </w:t>
            </w:r>
            <w:r w:rsidR="00F970DB">
              <w:rPr>
                <w:rFonts w:asciiTheme="majorHAnsi" w:hAnsiTheme="majorHAnsi" w:cstheme="majorHAnsi"/>
                <w:color w:val="000000"/>
                <w:shd w:val="clear" w:color="auto" w:fill="FFFFFF"/>
              </w:rPr>
              <w:t>s</w:t>
            </w:r>
            <w:r w:rsidRPr="00517163">
              <w:rPr>
                <w:rFonts w:asciiTheme="majorHAnsi" w:hAnsiTheme="majorHAnsi" w:cstheme="majorHAnsi"/>
                <w:color w:val="000000"/>
                <w:shd w:val="clear" w:color="auto" w:fill="FFFFFF"/>
              </w:rPr>
              <w:t xml:space="preserve">ensor </w:t>
            </w:r>
            <w:r w:rsidR="00F970DB">
              <w:rPr>
                <w:rFonts w:asciiTheme="majorHAnsi" w:hAnsiTheme="majorHAnsi" w:cstheme="majorHAnsi"/>
                <w:color w:val="000000"/>
                <w:shd w:val="clear" w:color="auto" w:fill="FFFFFF"/>
              </w:rPr>
              <w:t>u</w:t>
            </w:r>
            <w:r w:rsidRPr="00517163">
              <w:rPr>
                <w:rFonts w:asciiTheme="majorHAnsi" w:hAnsiTheme="majorHAnsi" w:cstheme="majorHAnsi"/>
                <w:color w:val="000000"/>
                <w:shd w:val="clear" w:color="auto" w:fill="FFFFFF"/>
              </w:rPr>
              <w:t>ltrasónico</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4CBB316" w14:textId="754CE19B"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5A20A84" w14:textId="2A18BDFC"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47A3449" w14:textId="627AB1C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2D02DF2E" w14:textId="77777777" w:rsidTr="001D6783">
        <w:trPr>
          <w:trHeight w:val="231"/>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7E6606E4" w14:textId="7777777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4</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2B234C98" w14:textId="1DD337A4" w:rsidR="00A83509" w:rsidRPr="00517163" w:rsidRDefault="00517163" w:rsidP="00A83509">
            <w:pPr>
              <w:jc w:val="both"/>
              <w:rPr>
                <w:rFonts w:asciiTheme="majorHAnsi" w:eastAsia="Times New Roman" w:hAnsiTheme="majorHAnsi" w:cstheme="majorHAnsi"/>
                <w:color w:val="000000" w:themeColor="text1"/>
              </w:rPr>
            </w:pPr>
            <w:r w:rsidRPr="00517163">
              <w:rPr>
                <w:rFonts w:asciiTheme="majorHAnsi" w:hAnsiTheme="majorHAnsi" w:cstheme="majorHAnsi"/>
                <w:color w:val="000000"/>
                <w:shd w:val="clear" w:color="auto" w:fill="FFFFFF"/>
              </w:rPr>
              <w:t>Conexión de servomotor a ProtoBoard</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43E2F20" w14:textId="2177FB56"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0A2922D" w14:textId="123D35E8"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7CEA0FD" w14:textId="1802B8B2"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68F57C92" w14:textId="77777777" w:rsidTr="001D6783">
        <w:trPr>
          <w:trHeight w:val="231"/>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6238B64F" w14:textId="7777777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4B6E34B" w14:textId="286280FE" w:rsidR="00A83509" w:rsidRPr="00517163" w:rsidRDefault="00517163" w:rsidP="00A83509">
            <w:pPr>
              <w:jc w:val="both"/>
              <w:rPr>
                <w:rFonts w:asciiTheme="majorHAnsi" w:eastAsia="Times New Roman" w:hAnsiTheme="majorHAnsi" w:cstheme="majorHAnsi"/>
                <w:color w:val="000000" w:themeColor="text1"/>
              </w:rPr>
            </w:pPr>
            <w:r w:rsidRPr="00517163">
              <w:rPr>
                <w:rFonts w:asciiTheme="majorHAnsi" w:hAnsiTheme="majorHAnsi" w:cstheme="majorHAnsi"/>
                <w:color w:val="000000"/>
                <w:shd w:val="clear" w:color="auto" w:fill="FFFFFF"/>
              </w:rPr>
              <w:t>Sistema detector de movimiento Arduino o Esp32</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73A91FB" w14:textId="12F1C7D2"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CFF2CF0" w14:textId="5149B216"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746BDC75" w14:textId="3B744E3F"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342A4E24" w14:textId="77777777" w:rsidTr="001D6783">
        <w:trPr>
          <w:trHeight w:val="282"/>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CB8E7D9" w14:textId="7777777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6</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CA33E82" w14:textId="6345CC57" w:rsidR="00A83509" w:rsidRPr="00517163" w:rsidRDefault="00517163" w:rsidP="00A83509">
            <w:pPr>
              <w:jc w:val="both"/>
              <w:rPr>
                <w:rFonts w:asciiTheme="majorHAnsi" w:eastAsia="Times New Roman" w:hAnsiTheme="majorHAnsi" w:cstheme="majorHAnsi"/>
                <w:color w:val="000000" w:themeColor="text1"/>
              </w:rPr>
            </w:pPr>
            <w:r w:rsidRPr="00517163">
              <w:rPr>
                <w:rFonts w:asciiTheme="majorHAnsi" w:hAnsiTheme="majorHAnsi" w:cstheme="majorHAnsi"/>
                <w:color w:val="000000"/>
                <w:shd w:val="clear" w:color="auto" w:fill="FFFFFF"/>
              </w:rPr>
              <w:t>Introducción a motores: Servomotores</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2DA1D06D" w14:textId="608B71E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3C5BF37" w14:textId="1341E7A9"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4455DBF" w14:textId="77EA8899"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2BC7F878" w14:textId="77777777" w:rsidTr="001D6783">
        <w:trPr>
          <w:trHeight w:val="463"/>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5604882E" w14:textId="7777777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7</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6E92308" w14:textId="71823D58" w:rsidR="00A83509" w:rsidRPr="00517163" w:rsidRDefault="00517163" w:rsidP="00A83509">
            <w:pPr>
              <w:jc w:val="both"/>
              <w:rPr>
                <w:rFonts w:asciiTheme="majorHAnsi" w:eastAsia="Times New Roman" w:hAnsiTheme="majorHAnsi" w:cstheme="majorHAnsi"/>
                <w:color w:val="000000" w:themeColor="text1"/>
              </w:rPr>
            </w:pPr>
            <w:r w:rsidRPr="00517163">
              <w:rPr>
                <w:rFonts w:asciiTheme="majorHAnsi" w:hAnsiTheme="majorHAnsi" w:cstheme="majorHAnsi"/>
                <w:color w:val="000000"/>
                <w:shd w:val="clear" w:color="auto" w:fill="FFFFFF"/>
              </w:rPr>
              <w:t>Introducción a Node Red Esp32</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8F1A6F9" w14:textId="609D3748"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299F79B9" w14:textId="626106EC"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60D6AD2" w14:textId="7B873AE2"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7E269A61" w14:textId="77777777" w:rsidTr="001D6783">
        <w:trPr>
          <w:trHeight w:val="231"/>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193E8F0" w14:textId="7777777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8</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125C14C2" w14:textId="023BC429" w:rsidR="00A83509" w:rsidRPr="00517163" w:rsidRDefault="00517163" w:rsidP="00A83509">
            <w:pPr>
              <w:jc w:val="both"/>
              <w:rPr>
                <w:rFonts w:asciiTheme="majorHAnsi" w:eastAsia="Times New Roman" w:hAnsiTheme="majorHAnsi" w:cstheme="majorHAnsi"/>
                <w:color w:val="000000" w:themeColor="text1"/>
              </w:rPr>
            </w:pPr>
            <w:r w:rsidRPr="00517163">
              <w:rPr>
                <w:rFonts w:asciiTheme="majorHAnsi" w:hAnsiTheme="majorHAnsi" w:cstheme="majorHAnsi"/>
                <w:color w:val="000000"/>
                <w:shd w:val="clear" w:color="auto" w:fill="FFFFFF"/>
              </w:rPr>
              <w:t>Manejo de interfaz Node Red</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71951A95" w14:textId="0A5E9DE0"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029CA9B" w14:textId="3F538558"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E4E552D" w14:textId="0DEAE01F"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463767C3" w14:textId="77777777" w:rsidTr="001D6783">
        <w:trPr>
          <w:trHeight w:val="231"/>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9FD6D35" w14:textId="7777777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9</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A53485E" w14:textId="297F2874" w:rsidR="00A83509" w:rsidRPr="00517163" w:rsidRDefault="00517163" w:rsidP="00A83509">
            <w:pPr>
              <w:jc w:val="both"/>
              <w:rPr>
                <w:rFonts w:asciiTheme="majorHAnsi" w:eastAsia="Times New Roman" w:hAnsiTheme="majorHAnsi" w:cstheme="majorHAnsi"/>
                <w:color w:val="000000" w:themeColor="text1"/>
              </w:rPr>
            </w:pPr>
            <w:r w:rsidRPr="00517163">
              <w:rPr>
                <w:rFonts w:asciiTheme="majorHAnsi" w:hAnsiTheme="majorHAnsi" w:cstheme="majorHAnsi"/>
                <w:color w:val="000000"/>
                <w:shd w:val="clear" w:color="auto" w:fill="FFFFFF"/>
              </w:rPr>
              <w:t>Introducción a programación en Node Red</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80C2E3D" w14:textId="6ADB503F"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656D02C" w14:textId="022F533E"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B7D050C" w14:textId="06A4CE0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1EE37C69" w14:textId="77777777" w:rsidTr="001D6783">
        <w:trPr>
          <w:trHeight w:val="231"/>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56948BD7" w14:textId="7777777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BC59571" w14:textId="219FA779" w:rsidR="00A83509" w:rsidRPr="00517163" w:rsidRDefault="00517163" w:rsidP="00A83509">
            <w:pPr>
              <w:jc w:val="both"/>
              <w:rPr>
                <w:rFonts w:asciiTheme="majorHAnsi" w:eastAsia="Times New Roman" w:hAnsiTheme="majorHAnsi" w:cstheme="majorHAnsi"/>
                <w:color w:val="000000" w:themeColor="text1"/>
              </w:rPr>
            </w:pPr>
            <w:r w:rsidRPr="00517163">
              <w:rPr>
                <w:rFonts w:asciiTheme="majorHAnsi" w:hAnsiTheme="majorHAnsi" w:cstheme="majorHAnsi"/>
                <w:color w:val="000000"/>
                <w:shd w:val="clear" w:color="auto" w:fill="FFFFFF"/>
              </w:rPr>
              <w:t>Aprendiendo programación en bloque en Tinkercad</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602DDD5" w14:textId="7AA271BA"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704D653" w14:textId="6C9935EE"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F9EEC7E" w14:textId="7B80579A"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06FD306A" w14:textId="77777777" w:rsidTr="001D6783">
        <w:trPr>
          <w:trHeight w:val="231"/>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18288B6F" w14:textId="7777777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11</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679D925" w14:textId="02DC2A04" w:rsidR="00A83509" w:rsidRPr="00517163" w:rsidRDefault="00517163" w:rsidP="00A83509">
            <w:pPr>
              <w:jc w:val="both"/>
              <w:rPr>
                <w:rFonts w:asciiTheme="majorHAnsi" w:eastAsia="Times New Roman" w:hAnsiTheme="majorHAnsi" w:cstheme="majorHAnsi"/>
                <w:color w:val="000000" w:themeColor="text1"/>
              </w:rPr>
            </w:pPr>
            <w:r w:rsidRPr="00517163">
              <w:rPr>
                <w:rFonts w:asciiTheme="majorHAnsi" w:hAnsiTheme="majorHAnsi" w:cstheme="majorHAnsi"/>
                <w:color w:val="000000"/>
                <w:shd w:val="clear" w:color="auto" w:fill="FFFFFF"/>
              </w:rPr>
              <w:t>Creación de prototipo para proyecto final en Tinkercad o Wokwi</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B8C46A4" w14:textId="44F1DBB0"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7F7EF87C" w14:textId="4CB6E572"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50FB770" w14:textId="05AD9B38"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1618C15B" w14:textId="77777777" w:rsidTr="001D6783">
        <w:trPr>
          <w:trHeight w:val="242"/>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A36F520" w14:textId="7777777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12</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6966A351" w14:textId="342AFBF5" w:rsidR="00A83509" w:rsidRPr="008854E1" w:rsidRDefault="00A83509" w:rsidP="00A83509">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 xml:space="preserve">Laboratorio 1.  Construcción: </w:t>
            </w:r>
            <w:r w:rsidR="00517163">
              <w:rPr>
                <w:rFonts w:asciiTheme="majorHAnsi" w:eastAsia="Times New Roman" w:hAnsiTheme="majorHAnsi" w:cstheme="majorHAnsi"/>
                <w:color w:val="000000" w:themeColor="text1"/>
              </w:rPr>
              <w:t>Prototipo de para proyecto final</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21943A56" w14:textId="0D85D72B"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E8EBBE6" w14:textId="1F8D2C3E"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4CB4B68" w14:textId="702878F3"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bl>
    <w:p w14:paraId="4EBE7B1A" w14:textId="6A1AC6A1" w:rsidR="00871270" w:rsidRPr="008854E1" w:rsidRDefault="00871270" w:rsidP="00AB4591">
      <w:pPr>
        <w:jc w:val="both"/>
        <w:rPr>
          <w:rFonts w:asciiTheme="majorHAnsi" w:hAnsiTheme="majorHAnsi" w:cstheme="majorHAnsi"/>
        </w:rPr>
      </w:pPr>
    </w:p>
    <w:p w14:paraId="6951D7F6" w14:textId="77777777" w:rsidR="00BD1C32" w:rsidRPr="008854E1" w:rsidRDefault="00BD1C32" w:rsidP="00AB4591">
      <w:pPr>
        <w:jc w:val="both"/>
        <w:rPr>
          <w:rFonts w:asciiTheme="majorHAnsi" w:hAnsiTheme="majorHAnsi" w:cstheme="majorHAnsi"/>
        </w:rPr>
      </w:pPr>
    </w:p>
    <w:p w14:paraId="26A82F66" w14:textId="77777777" w:rsidR="0068423B" w:rsidRPr="008854E1" w:rsidRDefault="0068423B" w:rsidP="00AB4591">
      <w:pPr>
        <w:jc w:val="both"/>
        <w:rPr>
          <w:rFonts w:asciiTheme="majorHAnsi" w:hAnsiTheme="majorHAnsi" w:cstheme="majorHAnsi"/>
        </w:rPr>
      </w:pPr>
    </w:p>
    <w:tbl>
      <w:tblPr>
        <w:tblW w:w="9336" w:type="dxa"/>
        <w:tblCellMar>
          <w:left w:w="70" w:type="dxa"/>
          <w:right w:w="70" w:type="dxa"/>
        </w:tblCellMar>
        <w:tblLook w:val="04A0" w:firstRow="1" w:lastRow="0" w:firstColumn="1" w:lastColumn="0" w:noHBand="0" w:noVBand="1"/>
      </w:tblPr>
      <w:tblGrid>
        <w:gridCol w:w="1061"/>
        <w:gridCol w:w="5240"/>
        <w:gridCol w:w="918"/>
        <w:gridCol w:w="811"/>
        <w:gridCol w:w="1306"/>
      </w:tblGrid>
      <w:tr w:rsidR="00871270" w:rsidRPr="008854E1" w14:paraId="3567788E" w14:textId="77777777" w:rsidTr="00301D98">
        <w:trPr>
          <w:trHeight w:val="460"/>
        </w:trPr>
        <w:tc>
          <w:tcPr>
            <w:tcW w:w="9336" w:type="dxa"/>
            <w:gridSpan w:val="5"/>
            <w:shd w:val="clear" w:color="auto" w:fill="385623" w:themeFill="accent6" w:themeFillShade="80"/>
            <w:noWrap/>
            <w:vAlign w:val="center"/>
            <w:hideMark/>
          </w:tcPr>
          <w:p w14:paraId="1D2F29E8" w14:textId="77777777" w:rsidR="00871270" w:rsidRPr="00301D98" w:rsidRDefault="00871270" w:rsidP="008207A0">
            <w:pPr>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rPr>
              <w:t>NIVEL 4</w:t>
            </w:r>
          </w:p>
        </w:tc>
      </w:tr>
      <w:tr w:rsidR="00871270" w:rsidRPr="008854E1" w14:paraId="062AF03D" w14:textId="77777777" w:rsidTr="00301D98">
        <w:trPr>
          <w:trHeight w:val="322"/>
        </w:trPr>
        <w:tc>
          <w:tcPr>
            <w:tcW w:w="1061" w:type="dxa"/>
            <w:tcBorders>
              <w:top w:val="nil"/>
              <w:left w:val="single" w:sz="8" w:space="0" w:color="auto"/>
              <w:bottom w:val="single" w:sz="4" w:space="0" w:color="A5A5A5" w:themeColor="accent3"/>
              <w:right w:val="nil"/>
            </w:tcBorders>
            <w:shd w:val="clear" w:color="auto" w:fill="385623" w:themeFill="accent6" w:themeFillShade="80"/>
            <w:hideMark/>
          </w:tcPr>
          <w:p w14:paraId="5D88C02B"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SEMANA</w:t>
            </w:r>
          </w:p>
        </w:tc>
        <w:tc>
          <w:tcPr>
            <w:tcW w:w="5240" w:type="dxa"/>
            <w:tcBorders>
              <w:top w:val="nil"/>
              <w:left w:val="nil"/>
              <w:bottom w:val="single" w:sz="4" w:space="0" w:color="A5A5A5" w:themeColor="accent3"/>
              <w:right w:val="nil"/>
            </w:tcBorders>
            <w:shd w:val="clear" w:color="auto" w:fill="385623" w:themeFill="accent6" w:themeFillShade="80"/>
            <w:hideMark/>
          </w:tcPr>
          <w:p w14:paraId="624110A1"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ASIGNATURAS</w:t>
            </w:r>
          </w:p>
        </w:tc>
        <w:tc>
          <w:tcPr>
            <w:tcW w:w="918" w:type="dxa"/>
            <w:tcBorders>
              <w:top w:val="nil"/>
              <w:left w:val="nil"/>
              <w:bottom w:val="single" w:sz="4" w:space="0" w:color="A5A5A5" w:themeColor="accent3"/>
              <w:right w:val="nil"/>
            </w:tcBorders>
            <w:shd w:val="clear" w:color="auto" w:fill="385623" w:themeFill="accent6" w:themeFillShade="80"/>
            <w:hideMark/>
          </w:tcPr>
          <w:p w14:paraId="7527D69D"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H.</w:t>
            </w:r>
            <w:proofErr w:type="gramStart"/>
            <w:r w:rsidRPr="00301D98">
              <w:rPr>
                <w:rFonts w:asciiTheme="majorHAnsi" w:eastAsia="Times New Roman" w:hAnsiTheme="majorHAnsi" w:cstheme="majorHAnsi"/>
                <w:color w:val="FFFFFF" w:themeColor="background1"/>
                <w:lang w:val="en-US"/>
              </w:rPr>
              <w:t>S.S</w:t>
            </w:r>
            <w:proofErr w:type="gramEnd"/>
          </w:p>
        </w:tc>
        <w:tc>
          <w:tcPr>
            <w:tcW w:w="811" w:type="dxa"/>
            <w:tcBorders>
              <w:top w:val="nil"/>
              <w:left w:val="nil"/>
              <w:bottom w:val="single" w:sz="4" w:space="0" w:color="A5A5A5" w:themeColor="accent3"/>
              <w:right w:val="nil"/>
            </w:tcBorders>
            <w:shd w:val="clear" w:color="auto" w:fill="385623" w:themeFill="accent6" w:themeFillShade="80"/>
            <w:hideMark/>
          </w:tcPr>
          <w:p w14:paraId="146134FB"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H.</w:t>
            </w:r>
            <w:proofErr w:type="gramStart"/>
            <w:r w:rsidRPr="00301D98">
              <w:rPr>
                <w:rFonts w:asciiTheme="majorHAnsi" w:eastAsia="Times New Roman" w:hAnsiTheme="majorHAnsi" w:cstheme="majorHAnsi"/>
                <w:color w:val="FFFFFF" w:themeColor="background1"/>
                <w:lang w:val="en-US"/>
              </w:rPr>
              <w:t>S.P</w:t>
            </w:r>
            <w:proofErr w:type="gramEnd"/>
          </w:p>
        </w:tc>
        <w:tc>
          <w:tcPr>
            <w:tcW w:w="1306" w:type="dxa"/>
            <w:tcBorders>
              <w:top w:val="nil"/>
              <w:left w:val="nil"/>
              <w:bottom w:val="single" w:sz="4" w:space="0" w:color="A5A5A5" w:themeColor="accent3"/>
            </w:tcBorders>
            <w:shd w:val="clear" w:color="auto" w:fill="385623" w:themeFill="accent6" w:themeFillShade="80"/>
            <w:hideMark/>
          </w:tcPr>
          <w:p w14:paraId="703A430B"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TOTALES</w:t>
            </w:r>
          </w:p>
        </w:tc>
      </w:tr>
      <w:tr w:rsidR="00871270" w:rsidRPr="008854E1" w14:paraId="4704DD51" w14:textId="77777777" w:rsidTr="001D6783">
        <w:trPr>
          <w:trHeight w:val="243"/>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84F15B9" w14:textId="77777777" w:rsidR="00871270" w:rsidRPr="008854E1" w:rsidRDefault="00871270" w:rsidP="00B650F0">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4D013193" w14:textId="49E600D3" w:rsidR="00871270" w:rsidRPr="00554A21" w:rsidRDefault="00554A21" w:rsidP="00AB4591">
            <w:pPr>
              <w:jc w:val="both"/>
              <w:rPr>
                <w:rFonts w:asciiTheme="majorHAnsi" w:eastAsia="Times New Roman" w:hAnsiTheme="majorHAnsi" w:cstheme="majorHAnsi"/>
                <w:color w:val="000000" w:themeColor="text1"/>
              </w:rPr>
            </w:pPr>
            <w:r w:rsidRPr="00554A21">
              <w:rPr>
                <w:rFonts w:asciiTheme="majorHAnsi" w:hAnsiTheme="majorHAnsi" w:cstheme="majorHAnsi"/>
                <w:color w:val="000000"/>
                <w:shd w:val="clear" w:color="auto" w:fill="FFFFFF"/>
              </w:rPr>
              <w:t>Introducción a Iot Cloud Arduino, uso y manejo de interfaz</w:t>
            </w: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41D7A64D" w14:textId="555AFCFB" w:rsidR="00871270"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9139FE8" w14:textId="1EA80E6A" w:rsidR="00871270"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50EA4924" w14:textId="303DBB32" w:rsidR="00871270" w:rsidRPr="008854E1" w:rsidRDefault="00A83509"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CC4277" w:rsidRPr="008854E1" w14:paraId="040A8E8F" w14:textId="77777777" w:rsidTr="001D6783">
        <w:trPr>
          <w:trHeight w:val="219"/>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0AB5434" w14:textId="7777777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2</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67CA1851" w14:textId="7BCE81E9" w:rsidR="00CC4277" w:rsidRPr="008854E1" w:rsidRDefault="00CC4277" w:rsidP="00CC4277">
            <w:pPr>
              <w:jc w:val="both"/>
              <w:rPr>
                <w:rFonts w:asciiTheme="majorHAnsi" w:eastAsia="Times New Roman" w:hAnsiTheme="majorHAnsi" w:cstheme="majorHAnsi"/>
                <w:color w:val="000000" w:themeColor="text1"/>
              </w:rPr>
            </w:pP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F13DBED" w14:textId="039DE400"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7E900A5" w14:textId="2D882A92"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0CA82D9" w14:textId="4B4339F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CC4277" w:rsidRPr="008854E1" w14:paraId="1498C616" w14:textId="77777777" w:rsidTr="001D6783">
        <w:trPr>
          <w:trHeight w:val="239"/>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40BC19E" w14:textId="7777777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3</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720F90AE" w14:textId="1AD4ACF3" w:rsidR="00CC4277" w:rsidRPr="008854E1" w:rsidRDefault="00CC4277" w:rsidP="00CC4277">
            <w:pPr>
              <w:jc w:val="both"/>
              <w:rPr>
                <w:rFonts w:asciiTheme="majorHAnsi" w:eastAsia="Times New Roman" w:hAnsiTheme="majorHAnsi" w:cstheme="majorHAnsi"/>
                <w:color w:val="000000" w:themeColor="text1"/>
              </w:rPr>
            </w:pP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A2E4B96" w14:textId="53AE9B1B"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D169461" w14:textId="387EB600"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264733BE" w14:textId="6D139989"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CC4277" w:rsidRPr="008854E1" w14:paraId="3E2EB634" w14:textId="77777777" w:rsidTr="001D6783">
        <w:trPr>
          <w:trHeight w:val="229"/>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43F3E719" w14:textId="7777777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4</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EF59141" w14:textId="26154156" w:rsidR="00CC4277" w:rsidRPr="008854E1" w:rsidRDefault="00CC4277" w:rsidP="00CC4277">
            <w:pPr>
              <w:jc w:val="both"/>
              <w:rPr>
                <w:rFonts w:asciiTheme="majorHAnsi" w:eastAsia="Times New Roman" w:hAnsiTheme="majorHAnsi" w:cstheme="majorHAnsi"/>
                <w:color w:val="000000" w:themeColor="text1"/>
              </w:rPr>
            </w:pP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2DD26F63" w14:textId="35DB9E50"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7D07FDB5" w14:textId="093F00E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69CF34E" w14:textId="23F610B0"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CC4277" w:rsidRPr="008854E1" w14:paraId="3B8CD980" w14:textId="77777777" w:rsidTr="001D6783">
        <w:trPr>
          <w:trHeight w:val="261"/>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110AB94" w14:textId="7777777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7931992" w14:textId="425E56D6" w:rsidR="00CC4277" w:rsidRPr="008854E1" w:rsidRDefault="00CC4277" w:rsidP="00CC4277">
            <w:pPr>
              <w:jc w:val="both"/>
              <w:rPr>
                <w:rFonts w:asciiTheme="majorHAnsi" w:eastAsia="Times New Roman" w:hAnsiTheme="majorHAnsi" w:cstheme="majorHAnsi"/>
                <w:color w:val="000000" w:themeColor="text1"/>
              </w:rPr>
            </w:pP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148B07D" w14:textId="6E3727D1"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CA75299" w14:textId="457070E2"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A18915A" w14:textId="31EAE36A"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CC4277" w:rsidRPr="008854E1" w14:paraId="592B99FA" w14:textId="77777777" w:rsidTr="001D6783">
        <w:trPr>
          <w:trHeight w:val="265"/>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580D8FF" w14:textId="7777777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6</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5B116BC7" w14:textId="6E1A0500" w:rsidR="00CC4277" w:rsidRPr="008854E1" w:rsidRDefault="00CC4277" w:rsidP="00CC4277">
            <w:pPr>
              <w:jc w:val="both"/>
              <w:rPr>
                <w:rFonts w:asciiTheme="majorHAnsi" w:eastAsia="Times New Roman" w:hAnsiTheme="majorHAnsi" w:cstheme="majorHAnsi"/>
                <w:color w:val="000000" w:themeColor="text1"/>
              </w:rPr>
            </w:pP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6609386" w14:textId="66DDBED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2085A8B" w14:textId="0199223F"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5863854" w14:textId="1B232B2F"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CC4277" w:rsidRPr="008854E1" w14:paraId="49EC7601" w14:textId="77777777" w:rsidTr="001D6783">
        <w:trPr>
          <w:trHeight w:val="438"/>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78BEE3C8" w14:textId="7777777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7</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4E35794D" w14:textId="1F2D903D" w:rsidR="00CC4277" w:rsidRPr="008854E1" w:rsidRDefault="00CC4277" w:rsidP="00CC4277">
            <w:pPr>
              <w:jc w:val="both"/>
              <w:rPr>
                <w:rFonts w:asciiTheme="majorHAnsi" w:eastAsia="Times New Roman" w:hAnsiTheme="majorHAnsi" w:cstheme="majorHAnsi"/>
                <w:color w:val="000000" w:themeColor="text1"/>
              </w:rPr>
            </w:pP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747B4C5F" w14:textId="67AA02BF"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92DCAB4" w14:textId="66CE1EBC"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2CC62E56" w14:textId="2F3C5D1A"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CC4277" w:rsidRPr="008854E1" w14:paraId="477D9B52" w14:textId="77777777" w:rsidTr="001D6783">
        <w:trPr>
          <w:trHeight w:val="263"/>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F77D943" w14:textId="7777777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8</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3D68B1A" w14:textId="55814F60" w:rsidR="00CC4277" w:rsidRPr="008854E1" w:rsidRDefault="00CC4277" w:rsidP="00CC4277">
            <w:pPr>
              <w:jc w:val="both"/>
              <w:rPr>
                <w:rFonts w:asciiTheme="majorHAnsi" w:eastAsia="Times New Roman" w:hAnsiTheme="majorHAnsi" w:cstheme="majorHAnsi"/>
                <w:color w:val="000000" w:themeColor="text1"/>
              </w:rPr>
            </w:pP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8A31AEB" w14:textId="09E9490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44C853D" w14:textId="596DC321"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6A01CCD" w14:textId="39CC7CAC"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CC4277" w:rsidRPr="008854E1" w14:paraId="6A711600" w14:textId="77777777" w:rsidTr="001D6783">
        <w:trPr>
          <w:trHeight w:val="267"/>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8BC7121" w14:textId="7777777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9</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04CDEBF" w14:textId="7B35A4B7" w:rsidR="00CC4277" w:rsidRPr="008854E1" w:rsidRDefault="00CC4277" w:rsidP="00CC4277">
            <w:pPr>
              <w:jc w:val="both"/>
              <w:rPr>
                <w:rFonts w:asciiTheme="majorHAnsi" w:eastAsia="Times New Roman" w:hAnsiTheme="majorHAnsi" w:cstheme="majorHAnsi"/>
                <w:color w:val="000000" w:themeColor="text1"/>
              </w:rPr>
            </w:pP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00A2479" w14:textId="7284DD68"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7025FCB0" w14:textId="560F20F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7C5BD7C2" w14:textId="74D79E3C"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CC4277" w:rsidRPr="008854E1" w14:paraId="442CFBCD" w14:textId="77777777" w:rsidTr="001D6783">
        <w:trPr>
          <w:trHeight w:val="257"/>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F65E6D4" w14:textId="7777777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53550AE9" w14:textId="208F94AE" w:rsidR="00CC4277" w:rsidRPr="008854E1" w:rsidRDefault="00CC4277" w:rsidP="00CC4277">
            <w:pPr>
              <w:jc w:val="both"/>
              <w:rPr>
                <w:rFonts w:asciiTheme="majorHAnsi" w:eastAsia="Times New Roman" w:hAnsiTheme="majorHAnsi" w:cstheme="majorHAnsi"/>
                <w:color w:val="000000" w:themeColor="text1"/>
              </w:rPr>
            </w:pP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09079D2" w14:textId="1683A2DA"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19E135A" w14:textId="0190A491"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8594806" w14:textId="0EDE5624"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CC4277" w:rsidRPr="008854E1" w14:paraId="44B8E983" w14:textId="77777777" w:rsidTr="001D6783">
        <w:trPr>
          <w:trHeight w:val="493"/>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CC4B75A" w14:textId="7777777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lastRenderedPageBreak/>
              <w:t>11</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tcPr>
          <w:p w14:paraId="71BA9CEF" w14:textId="378A89C5" w:rsidR="00CC4277" w:rsidRPr="008854E1" w:rsidRDefault="00CC4277" w:rsidP="00CC4277">
            <w:pPr>
              <w:jc w:val="both"/>
              <w:rPr>
                <w:rFonts w:asciiTheme="majorHAnsi" w:eastAsia="Times New Roman" w:hAnsiTheme="majorHAnsi" w:cstheme="majorHAnsi"/>
                <w:color w:val="000000" w:themeColor="text1"/>
              </w:rPr>
            </w:pP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F23613B" w14:textId="726CDA6D"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2B55D732" w14:textId="712BD3BF"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72D6CF0" w14:textId="029B5DC0"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CC4277" w:rsidRPr="008854E1" w14:paraId="30B234B8" w14:textId="77777777" w:rsidTr="001D6783">
        <w:trPr>
          <w:trHeight w:val="217"/>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4E31485" w14:textId="7777777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12</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1696E233" w14:textId="01265B55" w:rsidR="00CC4277" w:rsidRPr="008854E1" w:rsidRDefault="00CC4277" w:rsidP="00CC4277">
            <w:pPr>
              <w:jc w:val="both"/>
              <w:rPr>
                <w:rFonts w:asciiTheme="majorHAnsi" w:eastAsia="Times New Roman" w:hAnsiTheme="majorHAnsi" w:cstheme="majorHAnsi"/>
                <w:color w:val="000000" w:themeColor="text1"/>
              </w:rPr>
            </w:pP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57074A0" w14:textId="2984591A"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636FD82" w14:textId="472D719B"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76A846D4" w14:textId="1D684AD8"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bl>
    <w:p w14:paraId="42AAEB9E" w14:textId="77777777" w:rsidR="0068423B" w:rsidRPr="008854E1" w:rsidRDefault="0068423B" w:rsidP="00AB4591">
      <w:pPr>
        <w:jc w:val="both"/>
        <w:rPr>
          <w:rFonts w:asciiTheme="majorHAnsi" w:hAnsiTheme="majorHAnsi" w:cstheme="majorHAnsi"/>
          <w:sz w:val="24"/>
          <w:szCs w:val="24"/>
        </w:rPr>
      </w:pPr>
    </w:p>
    <w:p w14:paraId="321DDB86" w14:textId="3874F9F8" w:rsidR="00817817" w:rsidRPr="008854E1" w:rsidRDefault="00817817" w:rsidP="008207A0">
      <w:pPr>
        <w:pStyle w:val="Prrafodelista"/>
        <w:numPr>
          <w:ilvl w:val="0"/>
          <w:numId w:val="17"/>
        </w:numPr>
        <w:jc w:val="center"/>
        <w:rPr>
          <w:rFonts w:asciiTheme="majorHAnsi" w:hAnsiTheme="majorHAnsi" w:cstheme="majorHAnsi"/>
          <w:b/>
          <w:bCs/>
        </w:rPr>
      </w:pPr>
      <w:r w:rsidRPr="008854E1">
        <w:rPr>
          <w:rFonts w:asciiTheme="majorHAnsi" w:hAnsiTheme="majorHAnsi" w:cstheme="majorHAnsi"/>
          <w:b/>
          <w:bCs/>
        </w:rPr>
        <w:t>PROPUESTA EDUCATIVA</w:t>
      </w:r>
      <w:r w:rsidR="00FB731C" w:rsidRPr="008854E1">
        <w:rPr>
          <w:rFonts w:asciiTheme="majorHAnsi" w:hAnsiTheme="majorHAnsi" w:cstheme="majorHAnsi"/>
          <w:b/>
          <w:bCs/>
        </w:rPr>
        <w:t xml:space="preserve"> Y RETORNO ECONOMICO.</w:t>
      </w:r>
    </w:p>
    <w:p w14:paraId="29C7DB80" w14:textId="2452BE48" w:rsidR="00FB731C" w:rsidRPr="008854E1" w:rsidRDefault="00FB731C" w:rsidP="00AB4591">
      <w:pPr>
        <w:jc w:val="both"/>
        <w:rPr>
          <w:rFonts w:asciiTheme="majorHAnsi" w:hAnsiTheme="majorHAnsi" w:cstheme="majorHAnsi"/>
          <w:sz w:val="24"/>
          <w:szCs w:val="24"/>
        </w:rPr>
      </w:pPr>
    </w:p>
    <w:p w14:paraId="155AA787" w14:textId="3861ECB0" w:rsidR="00FB731C" w:rsidRPr="008854E1" w:rsidRDefault="00FB731C"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El desarrollo del proyecto, se desarrolla de forma directa con los conocimientos expuestos </w:t>
      </w:r>
      <w:r w:rsidR="00BF7501" w:rsidRPr="008854E1">
        <w:rPr>
          <w:rFonts w:asciiTheme="majorHAnsi" w:hAnsiTheme="majorHAnsi" w:cstheme="majorHAnsi"/>
          <w:sz w:val="24"/>
          <w:szCs w:val="24"/>
        </w:rPr>
        <w:t>por MEMBO Inventos</w:t>
      </w:r>
      <w:r w:rsidRPr="008854E1">
        <w:rPr>
          <w:rFonts w:asciiTheme="majorHAnsi" w:hAnsiTheme="majorHAnsi" w:cstheme="majorHAnsi"/>
          <w:sz w:val="24"/>
          <w:szCs w:val="24"/>
        </w:rPr>
        <w:t xml:space="preserve"> y Soluciones S.A.S.  y sus aliados </w:t>
      </w:r>
      <w:r w:rsidR="00BF7501" w:rsidRPr="008854E1">
        <w:rPr>
          <w:rFonts w:asciiTheme="majorHAnsi" w:hAnsiTheme="majorHAnsi" w:cstheme="majorHAnsi"/>
          <w:sz w:val="24"/>
          <w:szCs w:val="24"/>
        </w:rPr>
        <w:t>estratégicos, lo</w:t>
      </w:r>
      <w:r w:rsidRPr="008854E1">
        <w:rPr>
          <w:rFonts w:asciiTheme="majorHAnsi" w:hAnsiTheme="majorHAnsi" w:cstheme="majorHAnsi"/>
          <w:sz w:val="24"/>
          <w:szCs w:val="24"/>
        </w:rPr>
        <w:t xml:space="preserve"> cual permite entregar   sus conocimientos de </w:t>
      </w:r>
      <w:r w:rsidR="00BF7501" w:rsidRPr="008854E1">
        <w:rPr>
          <w:rFonts w:asciiTheme="majorHAnsi" w:hAnsiTheme="majorHAnsi" w:cstheme="majorHAnsi"/>
          <w:sz w:val="24"/>
          <w:szCs w:val="24"/>
        </w:rPr>
        <w:t>forma</w:t>
      </w:r>
      <w:r w:rsidRPr="008854E1">
        <w:rPr>
          <w:rFonts w:asciiTheme="majorHAnsi" w:hAnsiTheme="majorHAnsi" w:cstheme="majorHAnsi"/>
          <w:sz w:val="24"/>
          <w:szCs w:val="24"/>
        </w:rPr>
        <w:t xml:space="preserve"> </w:t>
      </w:r>
      <w:r w:rsidR="00BF7501" w:rsidRPr="008854E1">
        <w:rPr>
          <w:rFonts w:asciiTheme="majorHAnsi" w:hAnsiTheme="majorHAnsi" w:cstheme="majorHAnsi"/>
          <w:sz w:val="24"/>
          <w:szCs w:val="24"/>
        </w:rPr>
        <w:t>segura, teniendo</w:t>
      </w:r>
      <w:r w:rsidRPr="008854E1">
        <w:rPr>
          <w:rFonts w:asciiTheme="majorHAnsi" w:hAnsiTheme="majorHAnsi" w:cstheme="majorHAnsi"/>
          <w:sz w:val="24"/>
          <w:szCs w:val="24"/>
        </w:rPr>
        <w:t xml:space="preserve"> </w:t>
      </w:r>
      <w:r w:rsidR="00BF7501" w:rsidRPr="008854E1">
        <w:rPr>
          <w:rFonts w:asciiTheme="majorHAnsi" w:hAnsiTheme="majorHAnsi" w:cstheme="majorHAnsi"/>
          <w:sz w:val="24"/>
          <w:szCs w:val="24"/>
        </w:rPr>
        <w:t>un porcentaje</w:t>
      </w:r>
      <w:r w:rsidRPr="008854E1">
        <w:rPr>
          <w:rFonts w:asciiTheme="majorHAnsi" w:hAnsiTheme="majorHAnsi" w:cstheme="majorHAnsi"/>
          <w:sz w:val="24"/>
          <w:szCs w:val="24"/>
        </w:rPr>
        <w:t xml:space="preserve"> de éxito del 100%</w:t>
      </w:r>
      <w:r w:rsidR="00BF7501" w:rsidRPr="008854E1">
        <w:rPr>
          <w:rFonts w:asciiTheme="majorHAnsi" w:hAnsiTheme="majorHAnsi" w:cstheme="majorHAnsi"/>
          <w:sz w:val="24"/>
          <w:szCs w:val="24"/>
        </w:rPr>
        <w:t xml:space="preserve"> y generando un retorno económico de ingreso del 200%.  </w:t>
      </w:r>
    </w:p>
    <w:p w14:paraId="26D0C615" w14:textId="324BDB09" w:rsidR="00BF7501" w:rsidRPr="008854E1" w:rsidRDefault="00BF7501" w:rsidP="00AB4591">
      <w:pPr>
        <w:jc w:val="both"/>
        <w:rPr>
          <w:rFonts w:asciiTheme="majorHAnsi" w:hAnsiTheme="majorHAnsi" w:cstheme="majorHAnsi"/>
          <w:sz w:val="24"/>
          <w:szCs w:val="24"/>
        </w:rPr>
      </w:pPr>
    </w:p>
    <w:p w14:paraId="231EC615" w14:textId="7663B071" w:rsidR="00BF7501" w:rsidRPr="008854E1" w:rsidRDefault="00BF7501" w:rsidP="00AB4591">
      <w:pPr>
        <w:jc w:val="both"/>
        <w:rPr>
          <w:rFonts w:asciiTheme="majorHAnsi" w:hAnsiTheme="majorHAnsi" w:cstheme="majorHAnsi"/>
          <w:sz w:val="24"/>
          <w:szCs w:val="24"/>
        </w:rPr>
      </w:pPr>
      <w:r w:rsidRPr="008854E1">
        <w:rPr>
          <w:rFonts w:asciiTheme="majorHAnsi" w:hAnsiTheme="majorHAnsi" w:cstheme="majorHAnsi"/>
          <w:sz w:val="24"/>
          <w:szCs w:val="24"/>
        </w:rPr>
        <w:t>Cada alumno tendrá la posibilidad de crear su propio emprendimiento y/o generar ganancias económicas.</w:t>
      </w:r>
    </w:p>
    <w:p w14:paraId="6974D6C9" w14:textId="111D9215" w:rsidR="00172DAC" w:rsidRDefault="00172DAC" w:rsidP="00AB4591">
      <w:pPr>
        <w:jc w:val="both"/>
        <w:rPr>
          <w:rFonts w:asciiTheme="majorHAnsi" w:hAnsiTheme="majorHAnsi" w:cstheme="majorHAnsi"/>
          <w:sz w:val="24"/>
          <w:szCs w:val="24"/>
        </w:rPr>
      </w:pPr>
    </w:p>
    <w:p w14:paraId="3679F397" w14:textId="7F82B806" w:rsidR="001C7B58" w:rsidRDefault="001C7B58" w:rsidP="00AB4591">
      <w:pPr>
        <w:jc w:val="both"/>
        <w:rPr>
          <w:rFonts w:asciiTheme="majorHAnsi" w:hAnsiTheme="majorHAnsi" w:cstheme="majorHAnsi"/>
          <w:sz w:val="24"/>
          <w:szCs w:val="24"/>
        </w:rPr>
      </w:pPr>
    </w:p>
    <w:p w14:paraId="54DACC05" w14:textId="77777777" w:rsidR="001C7B58" w:rsidRPr="008854E1" w:rsidRDefault="001C7B58" w:rsidP="00AB4591">
      <w:pPr>
        <w:jc w:val="both"/>
        <w:rPr>
          <w:rFonts w:asciiTheme="majorHAnsi" w:hAnsiTheme="majorHAnsi" w:cstheme="majorHAnsi"/>
          <w:sz w:val="24"/>
          <w:szCs w:val="24"/>
        </w:rPr>
      </w:pPr>
    </w:p>
    <w:p w14:paraId="4FE42BF5" w14:textId="64B715D7" w:rsidR="00FB731C" w:rsidRPr="008854E1" w:rsidRDefault="00FB731C" w:rsidP="00AB4591">
      <w:pPr>
        <w:jc w:val="both"/>
        <w:rPr>
          <w:rFonts w:asciiTheme="majorHAnsi" w:hAnsiTheme="majorHAnsi" w:cstheme="majorHAnsi"/>
          <w:sz w:val="24"/>
          <w:szCs w:val="24"/>
        </w:rPr>
      </w:pPr>
    </w:p>
    <w:p w14:paraId="3E7B7653" w14:textId="30FBB3A1" w:rsidR="00075EA0" w:rsidRPr="008854E1" w:rsidRDefault="00BF7501" w:rsidP="008207A0">
      <w:pPr>
        <w:pStyle w:val="Prrafodelista"/>
        <w:numPr>
          <w:ilvl w:val="0"/>
          <w:numId w:val="17"/>
        </w:numPr>
        <w:jc w:val="center"/>
        <w:rPr>
          <w:rFonts w:asciiTheme="majorHAnsi" w:hAnsiTheme="majorHAnsi" w:cstheme="majorHAnsi"/>
          <w:b/>
          <w:bCs/>
        </w:rPr>
      </w:pPr>
      <w:r w:rsidRPr="008854E1">
        <w:rPr>
          <w:rFonts w:asciiTheme="majorHAnsi" w:hAnsiTheme="majorHAnsi" w:cstheme="majorHAnsi"/>
          <w:b/>
          <w:bCs/>
        </w:rPr>
        <w:t>PERFIL PROFESIONAL</w:t>
      </w:r>
    </w:p>
    <w:p w14:paraId="6DBDB36C" w14:textId="23205BBF" w:rsidR="00BF7501" w:rsidRPr="008854E1" w:rsidRDefault="00BF7501" w:rsidP="00AB4591">
      <w:pPr>
        <w:jc w:val="both"/>
        <w:rPr>
          <w:rFonts w:asciiTheme="majorHAnsi" w:hAnsiTheme="majorHAnsi" w:cstheme="majorHAnsi"/>
          <w:sz w:val="24"/>
          <w:szCs w:val="24"/>
        </w:rPr>
      </w:pPr>
    </w:p>
    <w:p w14:paraId="67A0B510" w14:textId="1B4F0D18" w:rsidR="00BF7501" w:rsidRPr="008854E1" w:rsidRDefault="00BF7501" w:rsidP="00AB4591">
      <w:pPr>
        <w:jc w:val="both"/>
        <w:rPr>
          <w:rFonts w:asciiTheme="majorHAnsi" w:hAnsiTheme="majorHAnsi" w:cstheme="majorHAnsi"/>
          <w:sz w:val="24"/>
          <w:szCs w:val="24"/>
        </w:rPr>
      </w:pPr>
    </w:p>
    <w:p w14:paraId="42B602DF" w14:textId="3AF9D98A" w:rsidR="00BF7501" w:rsidRPr="008854E1" w:rsidRDefault="00BF7501" w:rsidP="00AB4591">
      <w:pPr>
        <w:jc w:val="both"/>
        <w:rPr>
          <w:rFonts w:asciiTheme="majorHAnsi" w:hAnsiTheme="majorHAnsi" w:cstheme="majorHAnsi"/>
          <w:b/>
          <w:bCs/>
          <w:sz w:val="24"/>
          <w:szCs w:val="24"/>
        </w:rPr>
      </w:pPr>
      <w:r w:rsidRPr="008854E1">
        <w:rPr>
          <w:rFonts w:asciiTheme="majorHAnsi" w:hAnsiTheme="majorHAnsi" w:cstheme="majorHAnsi"/>
          <w:b/>
          <w:bCs/>
          <w:sz w:val="24"/>
          <w:szCs w:val="24"/>
        </w:rPr>
        <w:t xml:space="preserve">Las características y </w:t>
      </w:r>
      <w:r w:rsidR="004804E2" w:rsidRPr="008854E1">
        <w:rPr>
          <w:rFonts w:asciiTheme="majorHAnsi" w:hAnsiTheme="majorHAnsi" w:cstheme="majorHAnsi"/>
          <w:b/>
          <w:bCs/>
          <w:sz w:val="24"/>
          <w:szCs w:val="24"/>
        </w:rPr>
        <w:t>competencias que</w:t>
      </w:r>
      <w:r w:rsidRPr="008854E1">
        <w:rPr>
          <w:rFonts w:asciiTheme="majorHAnsi" w:hAnsiTheme="majorHAnsi" w:cstheme="majorHAnsi"/>
          <w:b/>
          <w:bCs/>
          <w:sz w:val="24"/>
          <w:szCs w:val="24"/>
        </w:rPr>
        <w:t xml:space="preserve"> caracterizan </w:t>
      </w:r>
      <w:r w:rsidR="004804E2" w:rsidRPr="008854E1">
        <w:rPr>
          <w:rFonts w:asciiTheme="majorHAnsi" w:hAnsiTheme="majorHAnsi" w:cstheme="majorHAnsi"/>
          <w:b/>
          <w:bCs/>
          <w:sz w:val="24"/>
          <w:szCs w:val="24"/>
        </w:rPr>
        <w:t>la profesión</w:t>
      </w:r>
      <w:r w:rsidRPr="008854E1">
        <w:rPr>
          <w:rFonts w:asciiTheme="majorHAnsi" w:hAnsiTheme="majorHAnsi" w:cstheme="majorHAnsi"/>
          <w:b/>
          <w:bCs/>
          <w:sz w:val="24"/>
          <w:szCs w:val="24"/>
        </w:rPr>
        <w:t xml:space="preserve"> del estudiante </w:t>
      </w:r>
      <w:r w:rsidR="004804E2" w:rsidRPr="008854E1">
        <w:rPr>
          <w:rFonts w:asciiTheme="majorHAnsi" w:hAnsiTheme="majorHAnsi" w:cstheme="majorHAnsi"/>
          <w:b/>
          <w:bCs/>
          <w:sz w:val="24"/>
          <w:szCs w:val="24"/>
        </w:rPr>
        <w:t xml:space="preserve">de </w:t>
      </w:r>
      <w:r w:rsidR="00CC42F8" w:rsidRPr="008854E1">
        <w:rPr>
          <w:rFonts w:asciiTheme="majorHAnsi" w:hAnsiTheme="majorHAnsi" w:cstheme="majorHAnsi"/>
          <w:b/>
          <w:bCs/>
          <w:sz w:val="24"/>
          <w:szCs w:val="24"/>
        </w:rPr>
        <w:t>ROBOTICA</w:t>
      </w:r>
      <w:r w:rsidR="00CC42F8">
        <w:rPr>
          <w:rFonts w:asciiTheme="majorHAnsi" w:hAnsiTheme="majorHAnsi" w:cstheme="majorHAnsi"/>
          <w:b/>
          <w:bCs/>
          <w:sz w:val="24"/>
          <w:szCs w:val="24"/>
        </w:rPr>
        <w:t xml:space="preserve"> </w:t>
      </w:r>
      <w:r w:rsidR="00CC42F8" w:rsidRPr="008854E1">
        <w:rPr>
          <w:rFonts w:asciiTheme="majorHAnsi" w:hAnsiTheme="majorHAnsi" w:cstheme="majorHAnsi"/>
          <w:b/>
          <w:bCs/>
          <w:sz w:val="24"/>
          <w:szCs w:val="24"/>
        </w:rPr>
        <w:t>son</w:t>
      </w:r>
      <w:r w:rsidRPr="008854E1">
        <w:rPr>
          <w:rFonts w:asciiTheme="majorHAnsi" w:hAnsiTheme="majorHAnsi" w:cstheme="majorHAnsi"/>
          <w:b/>
          <w:bCs/>
          <w:sz w:val="24"/>
          <w:szCs w:val="24"/>
        </w:rPr>
        <w:t xml:space="preserve"> las siguientes:</w:t>
      </w:r>
    </w:p>
    <w:p w14:paraId="64035B90" w14:textId="6FDC80BF" w:rsidR="00BF7501" w:rsidRPr="008854E1" w:rsidRDefault="00BF7501" w:rsidP="00AB4591">
      <w:pPr>
        <w:jc w:val="both"/>
        <w:rPr>
          <w:rFonts w:asciiTheme="majorHAnsi" w:hAnsiTheme="majorHAnsi" w:cstheme="majorHAnsi"/>
          <w:b/>
          <w:bCs/>
          <w:sz w:val="24"/>
          <w:szCs w:val="24"/>
        </w:rPr>
      </w:pPr>
    </w:p>
    <w:p w14:paraId="79440CA1" w14:textId="17FB6556" w:rsidR="00BF7501" w:rsidRPr="008854E1" w:rsidRDefault="00BF7501"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 Permite la toma de </w:t>
      </w:r>
      <w:r w:rsidR="004804E2" w:rsidRPr="008854E1">
        <w:rPr>
          <w:rFonts w:asciiTheme="majorHAnsi" w:hAnsiTheme="majorHAnsi" w:cstheme="majorHAnsi"/>
          <w:sz w:val="24"/>
          <w:szCs w:val="24"/>
        </w:rPr>
        <w:t>decisiones, resultados</w:t>
      </w:r>
      <w:r w:rsidR="00CA1A4E" w:rsidRPr="008854E1">
        <w:rPr>
          <w:rFonts w:asciiTheme="majorHAnsi" w:hAnsiTheme="majorHAnsi" w:cstheme="majorHAnsi"/>
          <w:sz w:val="24"/>
          <w:szCs w:val="24"/>
        </w:rPr>
        <w:t xml:space="preserve"> </w:t>
      </w:r>
      <w:r w:rsidR="004804E2" w:rsidRPr="008854E1">
        <w:rPr>
          <w:rFonts w:asciiTheme="majorHAnsi" w:hAnsiTheme="majorHAnsi" w:cstheme="majorHAnsi"/>
          <w:sz w:val="24"/>
          <w:szCs w:val="24"/>
        </w:rPr>
        <w:t>de la</w:t>
      </w:r>
      <w:r w:rsidR="00CA1A4E" w:rsidRPr="008854E1">
        <w:rPr>
          <w:rFonts w:asciiTheme="majorHAnsi" w:hAnsiTheme="majorHAnsi" w:cstheme="majorHAnsi"/>
          <w:sz w:val="24"/>
          <w:szCs w:val="24"/>
        </w:rPr>
        <w:t xml:space="preserve"> investigación y la participación en equipos </w:t>
      </w:r>
      <w:r w:rsidR="004804E2" w:rsidRPr="008854E1">
        <w:rPr>
          <w:rFonts w:asciiTheme="majorHAnsi" w:hAnsiTheme="majorHAnsi" w:cstheme="majorHAnsi"/>
          <w:sz w:val="24"/>
          <w:szCs w:val="24"/>
        </w:rPr>
        <w:t>interdisciplinarios, y</w:t>
      </w:r>
      <w:r w:rsidR="00CA1A4E" w:rsidRPr="008854E1">
        <w:rPr>
          <w:rFonts w:asciiTheme="majorHAnsi" w:hAnsiTheme="majorHAnsi" w:cstheme="majorHAnsi"/>
          <w:sz w:val="24"/>
          <w:szCs w:val="24"/>
        </w:rPr>
        <w:t xml:space="preserve"> de control.</w:t>
      </w:r>
    </w:p>
    <w:p w14:paraId="67B95F69" w14:textId="77777777" w:rsidR="00AA5717" w:rsidRPr="008854E1" w:rsidRDefault="00AA5717" w:rsidP="00AB4591">
      <w:pPr>
        <w:jc w:val="both"/>
        <w:rPr>
          <w:rFonts w:asciiTheme="majorHAnsi" w:hAnsiTheme="majorHAnsi" w:cstheme="majorHAnsi"/>
          <w:sz w:val="24"/>
          <w:szCs w:val="24"/>
        </w:rPr>
      </w:pPr>
    </w:p>
    <w:p w14:paraId="31CE6EC2" w14:textId="1961D124" w:rsidR="00CA1A4E" w:rsidRPr="008854E1" w:rsidRDefault="004804E2" w:rsidP="00AB4591">
      <w:pPr>
        <w:jc w:val="both"/>
        <w:rPr>
          <w:rFonts w:asciiTheme="majorHAnsi" w:hAnsiTheme="majorHAnsi" w:cstheme="majorHAnsi"/>
          <w:sz w:val="24"/>
          <w:szCs w:val="24"/>
        </w:rPr>
      </w:pPr>
      <w:r w:rsidRPr="008854E1">
        <w:rPr>
          <w:rFonts w:asciiTheme="majorHAnsi" w:hAnsiTheme="majorHAnsi" w:cstheme="majorHAnsi"/>
          <w:sz w:val="24"/>
          <w:szCs w:val="24"/>
        </w:rPr>
        <w:t>Analiza las</w:t>
      </w:r>
      <w:r w:rsidR="00CA1A4E" w:rsidRPr="008854E1">
        <w:rPr>
          <w:rFonts w:asciiTheme="majorHAnsi" w:hAnsiTheme="majorHAnsi" w:cstheme="majorHAnsi"/>
          <w:sz w:val="24"/>
          <w:szCs w:val="24"/>
        </w:rPr>
        <w:t xml:space="preserve"> mejores </w:t>
      </w:r>
      <w:r w:rsidRPr="008854E1">
        <w:rPr>
          <w:rFonts w:asciiTheme="majorHAnsi" w:hAnsiTheme="majorHAnsi" w:cstheme="majorHAnsi"/>
          <w:sz w:val="24"/>
          <w:szCs w:val="24"/>
        </w:rPr>
        <w:t>alternativas de aplicaciones, desarrollos, sistematización</w:t>
      </w:r>
      <w:r w:rsidR="00AA5717" w:rsidRPr="008854E1">
        <w:rPr>
          <w:rFonts w:asciiTheme="majorHAnsi" w:hAnsiTheme="majorHAnsi" w:cstheme="majorHAnsi"/>
          <w:sz w:val="24"/>
          <w:szCs w:val="24"/>
        </w:rPr>
        <w:t xml:space="preserve"> </w:t>
      </w:r>
      <w:r w:rsidRPr="008854E1">
        <w:rPr>
          <w:rFonts w:asciiTheme="majorHAnsi" w:hAnsiTheme="majorHAnsi" w:cstheme="majorHAnsi"/>
          <w:sz w:val="24"/>
          <w:szCs w:val="24"/>
        </w:rPr>
        <w:t>y prueba de</w:t>
      </w:r>
      <w:r w:rsidR="00AA5717" w:rsidRPr="008854E1">
        <w:rPr>
          <w:rFonts w:asciiTheme="majorHAnsi" w:hAnsiTheme="majorHAnsi" w:cstheme="majorHAnsi"/>
          <w:sz w:val="24"/>
          <w:szCs w:val="24"/>
        </w:rPr>
        <w:t xml:space="preserve"> los procesos donde están </w:t>
      </w:r>
      <w:r w:rsidRPr="008854E1">
        <w:rPr>
          <w:rFonts w:asciiTheme="majorHAnsi" w:hAnsiTheme="majorHAnsi" w:cstheme="majorHAnsi"/>
          <w:sz w:val="24"/>
          <w:szCs w:val="24"/>
        </w:rPr>
        <w:t>involucradas</w:t>
      </w:r>
      <w:r w:rsidR="00AA5717" w:rsidRPr="008854E1">
        <w:rPr>
          <w:rFonts w:asciiTheme="majorHAnsi" w:hAnsiTheme="majorHAnsi" w:cstheme="majorHAnsi"/>
          <w:sz w:val="24"/>
          <w:szCs w:val="24"/>
        </w:rPr>
        <w:t xml:space="preserve"> las áreas </w:t>
      </w:r>
      <w:r w:rsidRPr="008854E1">
        <w:rPr>
          <w:rFonts w:asciiTheme="majorHAnsi" w:hAnsiTheme="majorHAnsi" w:cstheme="majorHAnsi"/>
          <w:sz w:val="24"/>
          <w:szCs w:val="24"/>
        </w:rPr>
        <w:t>de robótica y</w:t>
      </w:r>
      <w:r w:rsidR="00AA5717" w:rsidRPr="008854E1">
        <w:rPr>
          <w:rFonts w:asciiTheme="majorHAnsi" w:hAnsiTheme="majorHAnsi" w:cstheme="majorHAnsi"/>
          <w:sz w:val="24"/>
          <w:szCs w:val="24"/>
        </w:rPr>
        <w:t xml:space="preserve"> automatización.</w:t>
      </w:r>
    </w:p>
    <w:p w14:paraId="4801A2B4" w14:textId="77777777" w:rsidR="00AA5717" w:rsidRPr="008854E1" w:rsidRDefault="00AA5717" w:rsidP="00AB4591">
      <w:pPr>
        <w:jc w:val="both"/>
        <w:rPr>
          <w:rFonts w:asciiTheme="majorHAnsi" w:hAnsiTheme="majorHAnsi" w:cstheme="majorHAnsi"/>
          <w:sz w:val="24"/>
          <w:szCs w:val="24"/>
        </w:rPr>
      </w:pPr>
    </w:p>
    <w:p w14:paraId="7BE2D490" w14:textId="2CDB6309" w:rsidR="00AA5717" w:rsidRPr="008854E1" w:rsidRDefault="004804E2" w:rsidP="00AB4591">
      <w:pPr>
        <w:jc w:val="both"/>
        <w:rPr>
          <w:rFonts w:asciiTheme="majorHAnsi" w:hAnsiTheme="majorHAnsi" w:cstheme="majorHAnsi"/>
          <w:sz w:val="24"/>
          <w:szCs w:val="24"/>
        </w:rPr>
      </w:pPr>
      <w:r w:rsidRPr="008854E1">
        <w:rPr>
          <w:rFonts w:asciiTheme="majorHAnsi" w:hAnsiTheme="majorHAnsi" w:cstheme="majorHAnsi"/>
          <w:sz w:val="24"/>
          <w:szCs w:val="24"/>
        </w:rPr>
        <w:t>Diseño, mejoramientos y</w:t>
      </w:r>
      <w:r w:rsidR="00AA5717" w:rsidRPr="008854E1">
        <w:rPr>
          <w:rFonts w:asciiTheme="majorHAnsi" w:hAnsiTheme="majorHAnsi" w:cstheme="majorHAnsi"/>
          <w:sz w:val="24"/>
          <w:szCs w:val="24"/>
        </w:rPr>
        <w:t xml:space="preserve"> </w:t>
      </w:r>
      <w:r w:rsidRPr="008854E1">
        <w:rPr>
          <w:rFonts w:asciiTheme="majorHAnsi" w:hAnsiTheme="majorHAnsi" w:cstheme="majorHAnsi"/>
          <w:sz w:val="24"/>
          <w:szCs w:val="24"/>
        </w:rPr>
        <w:t>soluciones de</w:t>
      </w:r>
      <w:r w:rsidR="00AA5717" w:rsidRPr="008854E1">
        <w:rPr>
          <w:rFonts w:asciiTheme="majorHAnsi" w:hAnsiTheme="majorHAnsi" w:cstheme="majorHAnsi"/>
          <w:sz w:val="24"/>
          <w:szCs w:val="24"/>
        </w:rPr>
        <w:t xml:space="preserve"> algo </w:t>
      </w:r>
      <w:r w:rsidRPr="008854E1">
        <w:rPr>
          <w:rFonts w:asciiTheme="majorHAnsi" w:hAnsiTheme="majorHAnsi" w:cstheme="majorHAnsi"/>
          <w:sz w:val="24"/>
          <w:szCs w:val="24"/>
        </w:rPr>
        <w:t>grado de</w:t>
      </w:r>
      <w:r w:rsidR="00AA5717" w:rsidRPr="008854E1">
        <w:rPr>
          <w:rFonts w:asciiTheme="majorHAnsi" w:hAnsiTheme="majorHAnsi" w:cstheme="majorHAnsi"/>
          <w:sz w:val="24"/>
          <w:szCs w:val="24"/>
        </w:rPr>
        <w:t xml:space="preserve"> </w:t>
      </w:r>
      <w:r w:rsidRPr="008854E1">
        <w:rPr>
          <w:rFonts w:asciiTheme="majorHAnsi" w:hAnsiTheme="majorHAnsi" w:cstheme="majorHAnsi"/>
          <w:sz w:val="24"/>
          <w:szCs w:val="24"/>
        </w:rPr>
        <w:t>complejidad, en</w:t>
      </w:r>
      <w:r w:rsidR="00AA5717" w:rsidRPr="008854E1">
        <w:rPr>
          <w:rFonts w:asciiTheme="majorHAnsi" w:hAnsiTheme="majorHAnsi" w:cstheme="majorHAnsi"/>
          <w:sz w:val="24"/>
          <w:szCs w:val="24"/>
        </w:rPr>
        <w:t xml:space="preserve"> las </w:t>
      </w:r>
      <w:r w:rsidRPr="008854E1">
        <w:rPr>
          <w:rFonts w:asciiTheme="majorHAnsi" w:hAnsiTheme="majorHAnsi" w:cstheme="majorHAnsi"/>
          <w:sz w:val="24"/>
          <w:szCs w:val="24"/>
        </w:rPr>
        <w:t>áreas y</w:t>
      </w:r>
      <w:r w:rsidR="00AA5717" w:rsidRPr="008854E1">
        <w:rPr>
          <w:rFonts w:asciiTheme="majorHAnsi" w:hAnsiTheme="majorHAnsi" w:cstheme="majorHAnsi"/>
          <w:sz w:val="24"/>
          <w:szCs w:val="24"/>
        </w:rPr>
        <w:t xml:space="preserve"> campos que se requiera.</w:t>
      </w:r>
    </w:p>
    <w:p w14:paraId="163BA75E" w14:textId="77777777" w:rsidR="00AA5717" w:rsidRPr="008854E1" w:rsidRDefault="00AA5717" w:rsidP="00AB4591">
      <w:pPr>
        <w:jc w:val="both"/>
        <w:rPr>
          <w:rFonts w:asciiTheme="majorHAnsi" w:hAnsiTheme="majorHAnsi" w:cstheme="majorHAnsi"/>
          <w:sz w:val="24"/>
          <w:szCs w:val="24"/>
        </w:rPr>
      </w:pPr>
    </w:p>
    <w:p w14:paraId="4EA11F54" w14:textId="5764FE74" w:rsidR="00AA5717" w:rsidRPr="008854E1" w:rsidRDefault="00AA5717"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Coordina los grupos   </w:t>
      </w:r>
      <w:r w:rsidR="004804E2" w:rsidRPr="008854E1">
        <w:rPr>
          <w:rFonts w:asciiTheme="majorHAnsi" w:hAnsiTheme="majorHAnsi" w:cstheme="majorHAnsi"/>
          <w:sz w:val="24"/>
          <w:szCs w:val="24"/>
        </w:rPr>
        <w:t>operativos, adquisiciones, instalaciones, y</w:t>
      </w:r>
      <w:r w:rsidRPr="008854E1">
        <w:rPr>
          <w:rFonts w:asciiTheme="majorHAnsi" w:hAnsiTheme="majorHAnsi" w:cstheme="majorHAnsi"/>
          <w:sz w:val="24"/>
          <w:szCs w:val="24"/>
        </w:rPr>
        <w:t xml:space="preserve"> la puesta en marcha </w:t>
      </w:r>
      <w:r w:rsidR="004804E2" w:rsidRPr="008854E1">
        <w:rPr>
          <w:rFonts w:asciiTheme="majorHAnsi" w:hAnsiTheme="majorHAnsi" w:cstheme="majorHAnsi"/>
          <w:sz w:val="24"/>
          <w:szCs w:val="24"/>
        </w:rPr>
        <w:t>de departamentos</w:t>
      </w:r>
      <w:r w:rsidRPr="008854E1">
        <w:rPr>
          <w:rFonts w:asciiTheme="majorHAnsi" w:hAnsiTheme="majorHAnsi" w:cstheme="majorHAnsi"/>
          <w:sz w:val="24"/>
          <w:szCs w:val="24"/>
        </w:rPr>
        <w:t xml:space="preserve">   de desarrollo y </w:t>
      </w:r>
      <w:r w:rsidR="004804E2" w:rsidRPr="008854E1">
        <w:rPr>
          <w:rFonts w:asciiTheme="majorHAnsi" w:hAnsiTheme="majorHAnsi" w:cstheme="majorHAnsi"/>
          <w:sz w:val="24"/>
          <w:szCs w:val="24"/>
        </w:rPr>
        <w:t>operatividad donde</w:t>
      </w:r>
      <w:r w:rsidRPr="008854E1">
        <w:rPr>
          <w:rFonts w:asciiTheme="majorHAnsi" w:hAnsiTheme="majorHAnsi" w:cstheme="majorHAnsi"/>
          <w:sz w:val="24"/>
          <w:szCs w:val="24"/>
        </w:rPr>
        <w:t xml:space="preserve"> están </w:t>
      </w:r>
      <w:r w:rsidR="004804E2" w:rsidRPr="008854E1">
        <w:rPr>
          <w:rFonts w:asciiTheme="majorHAnsi" w:hAnsiTheme="majorHAnsi" w:cstheme="majorHAnsi"/>
          <w:sz w:val="24"/>
          <w:szCs w:val="24"/>
        </w:rPr>
        <w:t>involucrado</w:t>
      </w:r>
      <w:r w:rsidRPr="008854E1">
        <w:rPr>
          <w:rFonts w:asciiTheme="majorHAnsi" w:hAnsiTheme="majorHAnsi" w:cstheme="majorHAnsi"/>
          <w:sz w:val="24"/>
          <w:szCs w:val="24"/>
        </w:rPr>
        <w:t xml:space="preserve"> temas relacionados </w:t>
      </w:r>
      <w:r w:rsidR="004804E2" w:rsidRPr="008854E1">
        <w:rPr>
          <w:rFonts w:asciiTheme="majorHAnsi" w:hAnsiTheme="majorHAnsi" w:cstheme="majorHAnsi"/>
          <w:sz w:val="24"/>
          <w:szCs w:val="24"/>
        </w:rPr>
        <w:t>con Robótica</w:t>
      </w:r>
      <w:r w:rsidRPr="008854E1">
        <w:rPr>
          <w:rFonts w:asciiTheme="majorHAnsi" w:hAnsiTheme="majorHAnsi" w:cstheme="majorHAnsi"/>
          <w:sz w:val="24"/>
          <w:szCs w:val="24"/>
        </w:rPr>
        <w:t xml:space="preserve"> y automatización.</w:t>
      </w:r>
    </w:p>
    <w:p w14:paraId="6909DE99" w14:textId="77777777" w:rsidR="00AA5717" w:rsidRPr="008854E1" w:rsidRDefault="00AA5717" w:rsidP="00AB4591">
      <w:pPr>
        <w:jc w:val="both"/>
        <w:rPr>
          <w:rFonts w:asciiTheme="majorHAnsi" w:hAnsiTheme="majorHAnsi" w:cstheme="majorHAnsi"/>
          <w:sz w:val="24"/>
          <w:szCs w:val="24"/>
        </w:rPr>
      </w:pPr>
    </w:p>
    <w:p w14:paraId="71DDE793" w14:textId="3088B283" w:rsidR="00AA5717" w:rsidRPr="008854E1" w:rsidRDefault="004804E2" w:rsidP="00AB4591">
      <w:pPr>
        <w:jc w:val="both"/>
        <w:rPr>
          <w:rFonts w:asciiTheme="majorHAnsi" w:hAnsiTheme="majorHAnsi" w:cstheme="majorHAnsi"/>
          <w:sz w:val="24"/>
          <w:szCs w:val="24"/>
        </w:rPr>
      </w:pPr>
      <w:r w:rsidRPr="008854E1">
        <w:rPr>
          <w:rFonts w:asciiTheme="majorHAnsi" w:hAnsiTheme="majorHAnsi" w:cstheme="majorHAnsi"/>
          <w:sz w:val="24"/>
          <w:szCs w:val="24"/>
        </w:rPr>
        <w:t>Realiza diseño y</w:t>
      </w:r>
      <w:r w:rsidR="00AA5717" w:rsidRPr="008854E1">
        <w:rPr>
          <w:rFonts w:asciiTheme="majorHAnsi" w:hAnsiTheme="majorHAnsi" w:cstheme="majorHAnsi"/>
          <w:sz w:val="24"/>
          <w:szCs w:val="24"/>
        </w:rPr>
        <w:t xml:space="preserve"> planes de   </w:t>
      </w:r>
      <w:r w:rsidRPr="008854E1">
        <w:rPr>
          <w:rFonts w:asciiTheme="majorHAnsi" w:hAnsiTheme="majorHAnsi" w:cstheme="majorHAnsi"/>
          <w:sz w:val="24"/>
          <w:szCs w:val="24"/>
        </w:rPr>
        <w:t>mantenimiento preventivo</w:t>
      </w:r>
      <w:r w:rsidR="00AA5717" w:rsidRPr="008854E1">
        <w:rPr>
          <w:rFonts w:asciiTheme="majorHAnsi" w:hAnsiTheme="majorHAnsi" w:cstheme="majorHAnsi"/>
          <w:sz w:val="24"/>
          <w:szCs w:val="24"/>
        </w:rPr>
        <w:t xml:space="preserve"> y correctivo en las áreas de trabajo involucradas con la </w:t>
      </w:r>
      <w:r w:rsidRPr="008854E1">
        <w:rPr>
          <w:rFonts w:asciiTheme="majorHAnsi" w:hAnsiTheme="majorHAnsi" w:cstheme="majorHAnsi"/>
          <w:sz w:val="24"/>
          <w:szCs w:val="24"/>
        </w:rPr>
        <w:t>robótica</w:t>
      </w:r>
      <w:r w:rsidR="00AA5717" w:rsidRPr="008854E1">
        <w:rPr>
          <w:rFonts w:asciiTheme="majorHAnsi" w:hAnsiTheme="majorHAnsi" w:cstheme="majorHAnsi"/>
          <w:sz w:val="24"/>
          <w:szCs w:val="24"/>
        </w:rPr>
        <w:t xml:space="preserve"> y la </w:t>
      </w:r>
      <w:r w:rsidRPr="008854E1">
        <w:rPr>
          <w:rFonts w:asciiTheme="majorHAnsi" w:hAnsiTheme="majorHAnsi" w:cstheme="majorHAnsi"/>
          <w:sz w:val="24"/>
          <w:szCs w:val="24"/>
        </w:rPr>
        <w:t>automatización</w:t>
      </w:r>
      <w:r w:rsidR="00AA5717" w:rsidRPr="008854E1">
        <w:rPr>
          <w:rFonts w:asciiTheme="majorHAnsi" w:hAnsiTheme="majorHAnsi" w:cstheme="majorHAnsi"/>
          <w:sz w:val="24"/>
          <w:szCs w:val="24"/>
        </w:rPr>
        <w:t>.</w:t>
      </w:r>
    </w:p>
    <w:p w14:paraId="0F849648" w14:textId="77777777" w:rsidR="00180756" w:rsidRPr="008854E1" w:rsidRDefault="00180756" w:rsidP="00AB4591">
      <w:pPr>
        <w:jc w:val="both"/>
        <w:rPr>
          <w:rFonts w:asciiTheme="majorHAnsi" w:hAnsiTheme="majorHAnsi" w:cstheme="majorHAnsi"/>
          <w:sz w:val="24"/>
          <w:szCs w:val="24"/>
        </w:rPr>
      </w:pPr>
    </w:p>
    <w:p w14:paraId="49926048" w14:textId="6AA448CE" w:rsidR="00180756" w:rsidRPr="008854E1" w:rsidRDefault="00180756" w:rsidP="00AB4591">
      <w:pPr>
        <w:jc w:val="both"/>
        <w:rPr>
          <w:rFonts w:asciiTheme="majorHAnsi" w:hAnsiTheme="majorHAnsi" w:cstheme="majorHAnsi"/>
          <w:sz w:val="24"/>
          <w:szCs w:val="24"/>
        </w:rPr>
      </w:pPr>
      <w:r w:rsidRPr="008854E1">
        <w:rPr>
          <w:rFonts w:asciiTheme="majorHAnsi" w:hAnsiTheme="majorHAnsi" w:cstheme="majorHAnsi"/>
          <w:sz w:val="24"/>
          <w:szCs w:val="24"/>
        </w:rPr>
        <w:lastRenderedPageBreak/>
        <w:t xml:space="preserve">Indaga y </w:t>
      </w:r>
      <w:r w:rsidR="004804E2" w:rsidRPr="008854E1">
        <w:rPr>
          <w:rFonts w:asciiTheme="majorHAnsi" w:hAnsiTheme="majorHAnsi" w:cstheme="majorHAnsi"/>
          <w:sz w:val="24"/>
          <w:szCs w:val="24"/>
        </w:rPr>
        <w:t>cotiza la</w:t>
      </w:r>
      <w:r w:rsidRPr="008854E1">
        <w:rPr>
          <w:rFonts w:asciiTheme="majorHAnsi" w:hAnsiTheme="majorHAnsi" w:cstheme="majorHAnsi"/>
          <w:sz w:val="24"/>
          <w:szCs w:val="24"/>
        </w:rPr>
        <w:t xml:space="preserve"> </w:t>
      </w:r>
      <w:r w:rsidR="004804E2" w:rsidRPr="008854E1">
        <w:rPr>
          <w:rFonts w:asciiTheme="majorHAnsi" w:hAnsiTheme="majorHAnsi" w:cstheme="majorHAnsi"/>
          <w:sz w:val="24"/>
          <w:szCs w:val="24"/>
        </w:rPr>
        <w:t>mejor alternativa</w:t>
      </w:r>
      <w:r w:rsidRPr="008854E1">
        <w:rPr>
          <w:rFonts w:asciiTheme="majorHAnsi" w:hAnsiTheme="majorHAnsi" w:cstheme="majorHAnsi"/>
          <w:sz w:val="24"/>
          <w:szCs w:val="24"/>
        </w:rPr>
        <w:t xml:space="preserve"> </w:t>
      </w:r>
      <w:r w:rsidR="004804E2" w:rsidRPr="008854E1">
        <w:rPr>
          <w:rFonts w:asciiTheme="majorHAnsi" w:hAnsiTheme="majorHAnsi" w:cstheme="majorHAnsi"/>
          <w:sz w:val="24"/>
          <w:szCs w:val="24"/>
        </w:rPr>
        <w:t>para generar</w:t>
      </w:r>
      <w:r w:rsidRPr="008854E1">
        <w:rPr>
          <w:rFonts w:asciiTheme="majorHAnsi" w:hAnsiTheme="majorHAnsi" w:cstheme="majorHAnsi"/>
          <w:sz w:val="24"/>
          <w:szCs w:val="24"/>
        </w:rPr>
        <w:t xml:space="preserve"> </w:t>
      </w:r>
      <w:r w:rsidR="004804E2" w:rsidRPr="008854E1">
        <w:rPr>
          <w:rFonts w:asciiTheme="majorHAnsi" w:hAnsiTheme="majorHAnsi" w:cstheme="majorHAnsi"/>
          <w:sz w:val="24"/>
          <w:szCs w:val="24"/>
        </w:rPr>
        <w:t>costos y</w:t>
      </w:r>
      <w:r w:rsidRPr="008854E1">
        <w:rPr>
          <w:rFonts w:asciiTheme="majorHAnsi" w:hAnsiTheme="majorHAnsi" w:cstheme="majorHAnsi"/>
          <w:sz w:val="24"/>
          <w:szCs w:val="24"/>
        </w:rPr>
        <w:t xml:space="preserve"> beneficios técnicos a la empresa.</w:t>
      </w:r>
    </w:p>
    <w:p w14:paraId="06EF2DFC" w14:textId="77777777" w:rsidR="00180756" w:rsidRPr="008854E1" w:rsidRDefault="00180756" w:rsidP="00AB4591">
      <w:pPr>
        <w:jc w:val="both"/>
        <w:rPr>
          <w:rFonts w:asciiTheme="majorHAnsi" w:hAnsiTheme="majorHAnsi" w:cstheme="majorHAnsi"/>
          <w:sz w:val="24"/>
          <w:szCs w:val="24"/>
        </w:rPr>
      </w:pPr>
    </w:p>
    <w:p w14:paraId="7ABAFDBC" w14:textId="4F625C8F" w:rsidR="00AA5717" w:rsidRPr="008854E1" w:rsidRDefault="004804E2" w:rsidP="00AB4591">
      <w:pPr>
        <w:jc w:val="both"/>
        <w:rPr>
          <w:rFonts w:asciiTheme="majorHAnsi" w:hAnsiTheme="majorHAnsi" w:cstheme="majorHAnsi"/>
          <w:sz w:val="24"/>
          <w:szCs w:val="24"/>
        </w:rPr>
      </w:pPr>
      <w:r w:rsidRPr="008854E1">
        <w:rPr>
          <w:rFonts w:asciiTheme="majorHAnsi" w:hAnsiTheme="majorHAnsi" w:cstheme="majorHAnsi"/>
          <w:sz w:val="24"/>
          <w:szCs w:val="24"/>
        </w:rPr>
        <w:t>Supervisa y</w:t>
      </w:r>
      <w:r w:rsidR="00180756" w:rsidRPr="008854E1">
        <w:rPr>
          <w:rFonts w:asciiTheme="majorHAnsi" w:hAnsiTheme="majorHAnsi" w:cstheme="majorHAnsi"/>
          <w:sz w:val="24"/>
          <w:szCs w:val="24"/>
        </w:rPr>
        <w:t xml:space="preserve"> </w:t>
      </w:r>
      <w:r w:rsidRPr="008854E1">
        <w:rPr>
          <w:rFonts w:asciiTheme="majorHAnsi" w:hAnsiTheme="majorHAnsi" w:cstheme="majorHAnsi"/>
          <w:sz w:val="24"/>
          <w:szCs w:val="24"/>
        </w:rPr>
        <w:t>dirige con</w:t>
      </w:r>
      <w:r w:rsidR="00180756" w:rsidRPr="008854E1">
        <w:rPr>
          <w:rFonts w:asciiTheme="majorHAnsi" w:hAnsiTheme="majorHAnsi" w:cstheme="majorHAnsi"/>
          <w:sz w:val="24"/>
          <w:szCs w:val="24"/>
        </w:rPr>
        <w:t xml:space="preserve"> altos </w:t>
      </w:r>
      <w:r w:rsidRPr="008854E1">
        <w:rPr>
          <w:rFonts w:asciiTheme="majorHAnsi" w:hAnsiTheme="majorHAnsi" w:cstheme="majorHAnsi"/>
          <w:sz w:val="24"/>
          <w:szCs w:val="24"/>
        </w:rPr>
        <w:t>criterios profesionales, los</w:t>
      </w:r>
      <w:r w:rsidR="00180756" w:rsidRPr="008854E1">
        <w:rPr>
          <w:rFonts w:asciiTheme="majorHAnsi" w:hAnsiTheme="majorHAnsi" w:cstheme="majorHAnsi"/>
          <w:sz w:val="24"/>
          <w:szCs w:val="24"/>
        </w:rPr>
        <w:t xml:space="preserve"> </w:t>
      </w:r>
      <w:r w:rsidRPr="008854E1">
        <w:rPr>
          <w:rFonts w:asciiTheme="majorHAnsi" w:hAnsiTheme="majorHAnsi" w:cstheme="majorHAnsi"/>
          <w:sz w:val="24"/>
          <w:szCs w:val="24"/>
        </w:rPr>
        <w:t>procesos, las</w:t>
      </w:r>
      <w:r w:rsidR="00180756" w:rsidRPr="008854E1">
        <w:rPr>
          <w:rFonts w:asciiTheme="majorHAnsi" w:hAnsiTheme="majorHAnsi" w:cstheme="majorHAnsi"/>
          <w:sz w:val="24"/>
          <w:szCs w:val="24"/>
        </w:rPr>
        <w:t xml:space="preserve"> </w:t>
      </w:r>
      <w:r w:rsidRPr="008854E1">
        <w:rPr>
          <w:rFonts w:asciiTheme="majorHAnsi" w:hAnsiTheme="majorHAnsi" w:cstheme="majorHAnsi"/>
          <w:sz w:val="24"/>
          <w:szCs w:val="24"/>
        </w:rPr>
        <w:t>personas y</w:t>
      </w:r>
      <w:r w:rsidR="00180756" w:rsidRPr="008854E1">
        <w:rPr>
          <w:rFonts w:asciiTheme="majorHAnsi" w:hAnsiTheme="majorHAnsi" w:cstheme="majorHAnsi"/>
          <w:sz w:val="24"/>
          <w:szCs w:val="24"/>
        </w:rPr>
        <w:t xml:space="preserve"> </w:t>
      </w:r>
      <w:r w:rsidRPr="008854E1">
        <w:rPr>
          <w:rFonts w:asciiTheme="majorHAnsi" w:hAnsiTheme="majorHAnsi" w:cstheme="majorHAnsi"/>
          <w:sz w:val="24"/>
          <w:szCs w:val="24"/>
        </w:rPr>
        <w:t>desarrollos donde</w:t>
      </w:r>
      <w:r w:rsidR="00180756" w:rsidRPr="008854E1">
        <w:rPr>
          <w:rFonts w:asciiTheme="majorHAnsi" w:hAnsiTheme="majorHAnsi" w:cstheme="majorHAnsi"/>
          <w:sz w:val="24"/>
          <w:szCs w:val="24"/>
        </w:rPr>
        <w:t xml:space="preserve"> se requiera.</w:t>
      </w:r>
    </w:p>
    <w:p w14:paraId="6B2CF663" w14:textId="77777777" w:rsidR="00180756" w:rsidRPr="008854E1" w:rsidRDefault="00180756" w:rsidP="00AB4591">
      <w:pPr>
        <w:jc w:val="both"/>
        <w:rPr>
          <w:rFonts w:asciiTheme="majorHAnsi" w:hAnsiTheme="majorHAnsi" w:cstheme="majorHAnsi"/>
          <w:sz w:val="24"/>
          <w:szCs w:val="24"/>
        </w:rPr>
      </w:pPr>
    </w:p>
    <w:p w14:paraId="3978D26A" w14:textId="278D981D" w:rsidR="00180756" w:rsidRPr="008854E1" w:rsidRDefault="00180756"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Manejo   </w:t>
      </w:r>
      <w:r w:rsidR="009959D6" w:rsidRPr="008854E1">
        <w:rPr>
          <w:rFonts w:asciiTheme="majorHAnsi" w:hAnsiTheme="majorHAnsi" w:cstheme="majorHAnsi"/>
          <w:sz w:val="24"/>
          <w:szCs w:val="24"/>
        </w:rPr>
        <w:t>de herramientas informáticas</w:t>
      </w:r>
      <w:r w:rsidRPr="008854E1">
        <w:rPr>
          <w:rFonts w:asciiTheme="majorHAnsi" w:hAnsiTheme="majorHAnsi" w:cstheme="majorHAnsi"/>
          <w:sz w:val="24"/>
          <w:szCs w:val="24"/>
        </w:rPr>
        <w:t xml:space="preserve"> y técnicas para el mejor </w:t>
      </w:r>
      <w:r w:rsidR="004804E2" w:rsidRPr="008854E1">
        <w:rPr>
          <w:rFonts w:asciiTheme="majorHAnsi" w:hAnsiTheme="majorHAnsi" w:cstheme="majorHAnsi"/>
          <w:sz w:val="24"/>
          <w:szCs w:val="24"/>
        </w:rPr>
        <w:t>desempeño del</w:t>
      </w:r>
      <w:r w:rsidRPr="008854E1">
        <w:rPr>
          <w:rFonts w:asciiTheme="majorHAnsi" w:hAnsiTheme="majorHAnsi" w:cstheme="majorHAnsi"/>
          <w:sz w:val="24"/>
          <w:szCs w:val="24"/>
        </w:rPr>
        <w:t xml:space="preserve"> grupo de </w:t>
      </w:r>
      <w:r w:rsidR="004804E2" w:rsidRPr="008854E1">
        <w:rPr>
          <w:rFonts w:asciiTheme="majorHAnsi" w:hAnsiTheme="majorHAnsi" w:cstheme="majorHAnsi"/>
          <w:sz w:val="24"/>
          <w:szCs w:val="24"/>
        </w:rPr>
        <w:t>trabajo en</w:t>
      </w:r>
      <w:r w:rsidRPr="008854E1">
        <w:rPr>
          <w:rFonts w:asciiTheme="majorHAnsi" w:hAnsiTheme="majorHAnsi" w:cstheme="majorHAnsi"/>
          <w:sz w:val="24"/>
          <w:szCs w:val="24"/>
        </w:rPr>
        <w:t xml:space="preserve"> las </w:t>
      </w:r>
      <w:r w:rsidR="004804E2" w:rsidRPr="008854E1">
        <w:rPr>
          <w:rFonts w:asciiTheme="majorHAnsi" w:hAnsiTheme="majorHAnsi" w:cstheme="majorHAnsi"/>
          <w:sz w:val="24"/>
          <w:szCs w:val="24"/>
        </w:rPr>
        <w:t>diferentes actividades interdisciplinarias e</w:t>
      </w:r>
      <w:r w:rsidRPr="008854E1">
        <w:rPr>
          <w:rFonts w:asciiTheme="majorHAnsi" w:hAnsiTheme="majorHAnsi" w:cstheme="majorHAnsi"/>
          <w:sz w:val="24"/>
          <w:szCs w:val="24"/>
        </w:rPr>
        <w:t xml:space="preserve"> </w:t>
      </w:r>
      <w:r w:rsidR="004804E2" w:rsidRPr="008854E1">
        <w:rPr>
          <w:rFonts w:asciiTheme="majorHAnsi" w:hAnsiTheme="majorHAnsi" w:cstheme="majorHAnsi"/>
          <w:sz w:val="24"/>
          <w:szCs w:val="24"/>
        </w:rPr>
        <w:t>interinstitucionales, sociales, industriales y</w:t>
      </w:r>
      <w:r w:rsidRPr="008854E1">
        <w:rPr>
          <w:rFonts w:asciiTheme="majorHAnsi" w:hAnsiTheme="majorHAnsi" w:cstheme="majorHAnsi"/>
          <w:sz w:val="24"/>
          <w:szCs w:val="24"/>
        </w:rPr>
        <w:t xml:space="preserve"> ambientales.</w:t>
      </w:r>
    </w:p>
    <w:p w14:paraId="62B9533C" w14:textId="77777777" w:rsidR="00AA5717" w:rsidRPr="008854E1" w:rsidRDefault="00AA5717" w:rsidP="00AB4591">
      <w:pPr>
        <w:jc w:val="both"/>
        <w:rPr>
          <w:rFonts w:asciiTheme="majorHAnsi" w:hAnsiTheme="majorHAnsi" w:cstheme="majorHAnsi"/>
          <w:sz w:val="24"/>
          <w:szCs w:val="24"/>
        </w:rPr>
      </w:pPr>
    </w:p>
    <w:p w14:paraId="554E6B4A" w14:textId="77777777" w:rsidR="00EE1830" w:rsidRPr="008854E1" w:rsidRDefault="00EE1830" w:rsidP="00AB4591">
      <w:pPr>
        <w:jc w:val="both"/>
        <w:rPr>
          <w:rFonts w:asciiTheme="majorHAnsi" w:hAnsiTheme="majorHAnsi" w:cstheme="majorHAnsi"/>
          <w:sz w:val="24"/>
          <w:szCs w:val="24"/>
        </w:rPr>
      </w:pPr>
    </w:p>
    <w:p w14:paraId="10174C04" w14:textId="280E3D85" w:rsidR="00EE1830" w:rsidRPr="008854E1" w:rsidRDefault="001D6783" w:rsidP="008207A0">
      <w:pPr>
        <w:pStyle w:val="Prrafodelista"/>
        <w:numPr>
          <w:ilvl w:val="0"/>
          <w:numId w:val="17"/>
        </w:numPr>
        <w:jc w:val="center"/>
        <w:rPr>
          <w:rFonts w:asciiTheme="majorHAnsi" w:hAnsiTheme="majorHAnsi" w:cstheme="majorHAnsi"/>
          <w:b/>
          <w:bCs/>
        </w:rPr>
      </w:pPr>
      <w:r w:rsidRPr="008854E1">
        <w:rPr>
          <w:rFonts w:asciiTheme="majorHAnsi" w:hAnsiTheme="majorHAnsi" w:cstheme="majorHAnsi"/>
          <w:b/>
          <w:bCs/>
        </w:rPr>
        <w:t>PERFIL OCUPCIONAL</w:t>
      </w:r>
      <w:r w:rsidR="008207A0" w:rsidRPr="008854E1">
        <w:rPr>
          <w:rFonts w:asciiTheme="majorHAnsi" w:hAnsiTheme="majorHAnsi" w:cstheme="majorHAnsi"/>
          <w:b/>
          <w:bCs/>
        </w:rPr>
        <w:t>.</w:t>
      </w:r>
    </w:p>
    <w:p w14:paraId="33F26D9B" w14:textId="77777777" w:rsidR="00172DAC" w:rsidRPr="008854E1" w:rsidRDefault="00172DAC" w:rsidP="00172DAC">
      <w:pPr>
        <w:pStyle w:val="Prrafodelista"/>
        <w:ind w:left="720" w:firstLine="0"/>
        <w:rPr>
          <w:rFonts w:asciiTheme="majorHAnsi" w:hAnsiTheme="majorHAnsi" w:cstheme="majorHAnsi"/>
          <w:b/>
          <w:bCs/>
        </w:rPr>
      </w:pPr>
    </w:p>
    <w:p w14:paraId="72BC383B" w14:textId="77777777" w:rsidR="00EE1830" w:rsidRPr="008854E1" w:rsidRDefault="00EE1830" w:rsidP="00AB4591">
      <w:pPr>
        <w:jc w:val="both"/>
        <w:rPr>
          <w:rFonts w:asciiTheme="majorHAnsi" w:hAnsiTheme="majorHAnsi" w:cstheme="majorHAnsi"/>
          <w:sz w:val="24"/>
          <w:szCs w:val="24"/>
        </w:rPr>
      </w:pPr>
    </w:p>
    <w:p w14:paraId="1976E059" w14:textId="0A3CEBAE" w:rsidR="00180756" w:rsidRPr="008854E1" w:rsidRDefault="00180756" w:rsidP="00AB4591">
      <w:pPr>
        <w:jc w:val="both"/>
        <w:rPr>
          <w:rFonts w:asciiTheme="majorHAnsi" w:hAnsiTheme="majorHAnsi" w:cstheme="majorHAnsi"/>
          <w:sz w:val="24"/>
          <w:szCs w:val="24"/>
        </w:rPr>
      </w:pPr>
      <w:r w:rsidRPr="008854E1">
        <w:rPr>
          <w:rFonts w:asciiTheme="majorHAnsi" w:hAnsiTheme="majorHAnsi" w:cstheme="majorHAnsi"/>
          <w:color w:val="555555"/>
          <w:sz w:val="24"/>
          <w:szCs w:val="24"/>
        </w:rPr>
        <w:t xml:space="preserve">Los estudiantes del programa de </w:t>
      </w:r>
      <w:r w:rsidRPr="008854E1">
        <w:rPr>
          <w:rFonts w:asciiTheme="majorHAnsi" w:hAnsiTheme="majorHAnsi" w:cstheme="majorHAnsi"/>
          <w:sz w:val="24"/>
          <w:szCs w:val="24"/>
        </w:rPr>
        <w:t xml:space="preserve">ROBOTICA Y AUTOMATIZACIÓN </w:t>
      </w:r>
      <w:r w:rsidR="009959D6" w:rsidRPr="008854E1">
        <w:rPr>
          <w:rFonts w:asciiTheme="majorHAnsi" w:hAnsiTheme="majorHAnsi" w:cstheme="majorHAnsi"/>
          <w:sz w:val="24"/>
          <w:szCs w:val="24"/>
        </w:rPr>
        <w:t>se</w:t>
      </w:r>
      <w:r w:rsidRPr="008854E1">
        <w:rPr>
          <w:rFonts w:asciiTheme="majorHAnsi" w:hAnsiTheme="majorHAnsi" w:cstheme="majorHAnsi"/>
          <w:sz w:val="24"/>
          <w:szCs w:val="24"/>
        </w:rPr>
        <w:t xml:space="preserve"> desempeñan en </w:t>
      </w:r>
      <w:r w:rsidR="009959D6" w:rsidRPr="008854E1">
        <w:rPr>
          <w:rFonts w:asciiTheme="majorHAnsi" w:hAnsiTheme="majorHAnsi" w:cstheme="majorHAnsi"/>
          <w:sz w:val="24"/>
          <w:szCs w:val="24"/>
        </w:rPr>
        <w:t>las siguientes   actividades:</w:t>
      </w:r>
    </w:p>
    <w:p w14:paraId="124436E2" w14:textId="5DFA490D" w:rsidR="004F1CCF" w:rsidRPr="008854E1" w:rsidRDefault="004F1CCF" w:rsidP="00AB4591">
      <w:pPr>
        <w:jc w:val="both"/>
        <w:rPr>
          <w:rFonts w:asciiTheme="majorHAnsi" w:hAnsiTheme="majorHAnsi" w:cstheme="majorHAnsi"/>
          <w:sz w:val="24"/>
          <w:szCs w:val="24"/>
        </w:rPr>
      </w:pPr>
    </w:p>
    <w:p w14:paraId="65D16677" w14:textId="30D98406" w:rsidR="004F1CCF" w:rsidRPr="008854E1" w:rsidRDefault="004F1CCF"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 Diseño y Desarrollo de </w:t>
      </w:r>
      <w:r w:rsidR="004804E2" w:rsidRPr="008854E1">
        <w:rPr>
          <w:rFonts w:asciiTheme="majorHAnsi" w:hAnsiTheme="majorHAnsi" w:cstheme="majorHAnsi"/>
          <w:sz w:val="24"/>
          <w:szCs w:val="24"/>
        </w:rPr>
        <w:t>Robots, equipos, repuestos, maquinarias</w:t>
      </w:r>
      <w:r w:rsidRPr="008854E1">
        <w:rPr>
          <w:rFonts w:asciiTheme="majorHAnsi" w:hAnsiTheme="majorHAnsi" w:cstheme="majorHAnsi"/>
          <w:sz w:val="24"/>
          <w:szCs w:val="24"/>
        </w:rPr>
        <w:t xml:space="preserve"> y </w:t>
      </w:r>
      <w:r w:rsidR="004804E2" w:rsidRPr="008854E1">
        <w:rPr>
          <w:rFonts w:asciiTheme="majorHAnsi" w:hAnsiTheme="majorHAnsi" w:cstheme="majorHAnsi"/>
          <w:sz w:val="24"/>
          <w:szCs w:val="24"/>
        </w:rPr>
        <w:t>sistemas de</w:t>
      </w:r>
      <w:r w:rsidRPr="008854E1">
        <w:rPr>
          <w:rFonts w:asciiTheme="majorHAnsi" w:hAnsiTheme="majorHAnsi" w:cstheme="majorHAnsi"/>
          <w:sz w:val="24"/>
          <w:szCs w:val="24"/>
        </w:rPr>
        <w:t xml:space="preserve"> automatización.</w:t>
      </w:r>
    </w:p>
    <w:p w14:paraId="0B83BEBD" w14:textId="77777777" w:rsidR="004F1CCF" w:rsidRPr="008854E1" w:rsidRDefault="004F1CCF" w:rsidP="00AB4591">
      <w:pPr>
        <w:jc w:val="both"/>
        <w:rPr>
          <w:rFonts w:asciiTheme="majorHAnsi" w:hAnsiTheme="majorHAnsi" w:cstheme="majorHAnsi"/>
          <w:sz w:val="24"/>
          <w:szCs w:val="24"/>
        </w:rPr>
      </w:pPr>
    </w:p>
    <w:p w14:paraId="03DE6D94" w14:textId="63966333" w:rsidR="004F1CCF" w:rsidRPr="008854E1" w:rsidRDefault="004F1CCF"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Control </w:t>
      </w:r>
      <w:r w:rsidR="004804E2" w:rsidRPr="008854E1">
        <w:rPr>
          <w:rFonts w:asciiTheme="majorHAnsi" w:hAnsiTheme="majorHAnsi" w:cstheme="majorHAnsi"/>
          <w:sz w:val="24"/>
          <w:szCs w:val="24"/>
        </w:rPr>
        <w:t>de mantenimiento y</w:t>
      </w:r>
      <w:r w:rsidRPr="008854E1">
        <w:rPr>
          <w:rFonts w:asciiTheme="majorHAnsi" w:hAnsiTheme="majorHAnsi" w:cstheme="majorHAnsi"/>
          <w:sz w:val="24"/>
          <w:szCs w:val="24"/>
        </w:rPr>
        <w:t xml:space="preserve"> </w:t>
      </w:r>
      <w:r w:rsidR="004804E2" w:rsidRPr="008854E1">
        <w:rPr>
          <w:rFonts w:asciiTheme="majorHAnsi" w:hAnsiTheme="majorHAnsi" w:cstheme="majorHAnsi"/>
          <w:sz w:val="24"/>
          <w:szCs w:val="24"/>
        </w:rPr>
        <w:t>operatividad</w:t>
      </w:r>
      <w:r w:rsidRPr="008854E1">
        <w:rPr>
          <w:rFonts w:asciiTheme="majorHAnsi" w:hAnsiTheme="majorHAnsi" w:cstheme="majorHAnsi"/>
          <w:sz w:val="24"/>
          <w:szCs w:val="24"/>
        </w:rPr>
        <w:t xml:space="preserve"> </w:t>
      </w:r>
      <w:r w:rsidR="004804E2" w:rsidRPr="008854E1">
        <w:rPr>
          <w:rFonts w:asciiTheme="majorHAnsi" w:hAnsiTheme="majorHAnsi" w:cstheme="majorHAnsi"/>
          <w:sz w:val="24"/>
          <w:szCs w:val="24"/>
        </w:rPr>
        <w:t>de dispositivos y</w:t>
      </w:r>
      <w:r w:rsidRPr="008854E1">
        <w:rPr>
          <w:rFonts w:asciiTheme="majorHAnsi" w:hAnsiTheme="majorHAnsi" w:cstheme="majorHAnsi"/>
          <w:sz w:val="24"/>
          <w:szCs w:val="24"/>
        </w:rPr>
        <w:t xml:space="preserve"> </w:t>
      </w:r>
      <w:r w:rsidR="009959D6" w:rsidRPr="008854E1">
        <w:rPr>
          <w:rFonts w:asciiTheme="majorHAnsi" w:hAnsiTheme="majorHAnsi" w:cstheme="majorHAnsi"/>
          <w:sz w:val="24"/>
          <w:szCs w:val="24"/>
        </w:rPr>
        <w:t>equipos</w:t>
      </w:r>
      <w:r w:rsidRPr="008854E1">
        <w:rPr>
          <w:rFonts w:asciiTheme="majorHAnsi" w:hAnsiTheme="majorHAnsi" w:cstheme="majorHAnsi"/>
          <w:sz w:val="24"/>
          <w:szCs w:val="24"/>
        </w:rPr>
        <w:t xml:space="preserve"> de </w:t>
      </w:r>
      <w:r w:rsidR="004804E2" w:rsidRPr="008854E1">
        <w:rPr>
          <w:rFonts w:asciiTheme="majorHAnsi" w:hAnsiTheme="majorHAnsi" w:cstheme="majorHAnsi"/>
          <w:sz w:val="24"/>
          <w:szCs w:val="24"/>
        </w:rPr>
        <w:t>robótica</w:t>
      </w:r>
      <w:r w:rsidRPr="008854E1">
        <w:rPr>
          <w:rFonts w:asciiTheme="majorHAnsi" w:hAnsiTheme="majorHAnsi" w:cstheme="majorHAnsi"/>
          <w:sz w:val="24"/>
          <w:szCs w:val="24"/>
        </w:rPr>
        <w:t xml:space="preserve"> y automatización</w:t>
      </w:r>
    </w:p>
    <w:p w14:paraId="6565866C" w14:textId="5B224250" w:rsidR="004F1CCF" w:rsidRPr="008854E1" w:rsidRDefault="004F1CCF" w:rsidP="00AB4591">
      <w:pPr>
        <w:jc w:val="both"/>
        <w:rPr>
          <w:rFonts w:asciiTheme="majorHAnsi" w:hAnsiTheme="majorHAnsi" w:cstheme="majorHAnsi"/>
          <w:sz w:val="24"/>
          <w:szCs w:val="24"/>
        </w:rPr>
      </w:pPr>
    </w:p>
    <w:p w14:paraId="4C56CC1B" w14:textId="0267E536" w:rsidR="004F1CCF" w:rsidRPr="008854E1" w:rsidRDefault="004804E2" w:rsidP="00AB4591">
      <w:pPr>
        <w:jc w:val="both"/>
        <w:rPr>
          <w:rFonts w:asciiTheme="majorHAnsi" w:hAnsiTheme="majorHAnsi" w:cstheme="majorHAnsi"/>
          <w:sz w:val="24"/>
          <w:szCs w:val="24"/>
        </w:rPr>
      </w:pPr>
      <w:r w:rsidRPr="008854E1">
        <w:rPr>
          <w:rFonts w:asciiTheme="majorHAnsi" w:hAnsiTheme="majorHAnsi" w:cstheme="majorHAnsi"/>
          <w:sz w:val="24"/>
          <w:szCs w:val="24"/>
        </w:rPr>
        <w:t>Evaluación</w:t>
      </w:r>
      <w:r w:rsidR="004F1CCF" w:rsidRPr="008854E1">
        <w:rPr>
          <w:rFonts w:asciiTheme="majorHAnsi" w:hAnsiTheme="majorHAnsi" w:cstheme="majorHAnsi"/>
          <w:sz w:val="24"/>
          <w:szCs w:val="24"/>
        </w:rPr>
        <w:t xml:space="preserve">   de control y calidad   de </w:t>
      </w:r>
      <w:r w:rsidRPr="008854E1">
        <w:rPr>
          <w:rFonts w:asciiTheme="majorHAnsi" w:hAnsiTheme="majorHAnsi" w:cstheme="majorHAnsi"/>
          <w:sz w:val="24"/>
          <w:szCs w:val="24"/>
        </w:rPr>
        <w:t>equipos y</w:t>
      </w:r>
      <w:r w:rsidR="004F1CCF" w:rsidRPr="008854E1">
        <w:rPr>
          <w:rFonts w:asciiTheme="majorHAnsi" w:hAnsiTheme="majorHAnsi" w:cstheme="majorHAnsi"/>
          <w:sz w:val="24"/>
          <w:szCs w:val="24"/>
        </w:rPr>
        <w:t xml:space="preserve"> repuestos   </w:t>
      </w:r>
      <w:r w:rsidRPr="008854E1">
        <w:rPr>
          <w:rFonts w:asciiTheme="majorHAnsi" w:hAnsiTheme="majorHAnsi" w:cstheme="majorHAnsi"/>
          <w:sz w:val="24"/>
          <w:szCs w:val="24"/>
        </w:rPr>
        <w:t>encontrados en</w:t>
      </w:r>
      <w:r w:rsidR="004F1CCF" w:rsidRPr="008854E1">
        <w:rPr>
          <w:rFonts w:asciiTheme="majorHAnsi" w:hAnsiTheme="majorHAnsi" w:cstheme="majorHAnsi"/>
          <w:sz w:val="24"/>
          <w:szCs w:val="24"/>
        </w:rPr>
        <w:t xml:space="preserve"> los </w:t>
      </w:r>
      <w:r w:rsidRPr="008854E1">
        <w:rPr>
          <w:rFonts w:asciiTheme="majorHAnsi" w:hAnsiTheme="majorHAnsi" w:cstheme="majorHAnsi"/>
          <w:sz w:val="24"/>
          <w:szCs w:val="24"/>
        </w:rPr>
        <w:t>departamentos relacionados</w:t>
      </w:r>
      <w:r w:rsidR="004F1CCF" w:rsidRPr="008854E1">
        <w:rPr>
          <w:rFonts w:asciiTheme="majorHAnsi" w:hAnsiTheme="majorHAnsi" w:cstheme="majorHAnsi"/>
          <w:sz w:val="24"/>
          <w:szCs w:val="24"/>
        </w:rPr>
        <w:t xml:space="preserve"> con la </w:t>
      </w:r>
      <w:r w:rsidRPr="008854E1">
        <w:rPr>
          <w:rFonts w:asciiTheme="majorHAnsi" w:hAnsiTheme="majorHAnsi" w:cstheme="majorHAnsi"/>
          <w:sz w:val="24"/>
          <w:szCs w:val="24"/>
        </w:rPr>
        <w:t>robótica</w:t>
      </w:r>
      <w:r w:rsidR="004F1CCF" w:rsidRPr="008854E1">
        <w:rPr>
          <w:rFonts w:asciiTheme="majorHAnsi" w:hAnsiTheme="majorHAnsi" w:cstheme="majorHAnsi"/>
          <w:sz w:val="24"/>
          <w:szCs w:val="24"/>
        </w:rPr>
        <w:t xml:space="preserve"> y la </w:t>
      </w:r>
      <w:r w:rsidRPr="008854E1">
        <w:rPr>
          <w:rFonts w:asciiTheme="majorHAnsi" w:hAnsiTheme="majorHAnsi" w:cstheme="majorHAnsi"/>
          <w:sz w:val="24"/>
          <w:szCs w:val="24"/>
        </w:rPr>
        <w:t>automatización.</w:t>
      </w:r>
    </w:p>
    <w:p w14:paraId="27235A87" w14:textId="77777777" w:rsidR="004F1CCF" w:rsidRPr="008854E1" w:rsidRDefault="004F1CCF" w:rsidP="00AB4591">
      <w:pPr>
        <w:jc w:val="both"/>
        <w:rPr>
          <w:rFonts w:asciiTheme="majorHAnsi" w:hAnsiTheme="majorHAnsi" w:cstheme="majorHAnsi"/>
          <w:sz w:val="24"/>
          <w:szCs w:val="24"/>
        </w:rPr>
      </w:pPr>
    </w:p>
    <w:p w14:paraId="23E51A01" w14:textId="55A8F9CC" w:rsidR="004F1CCF" w:rsidRPr="008854E1" w:rsidRDefault="004F1CCF"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Supervisar y </w:t>
      </w:r>
      <w:r w:rsidR="004804E2" w:rsidRPr="008854E1">
        <w:rPr>
          <w:rFonts w:asciiTheme="majorHAnsi" w:hAnsiTheme="majorHAnsi" w:cstheme="majorHAnsi"/>
          <w:sz w:val="24"/>
          <w:szCs w:val="24"/>
        </w:rPr>
        <w:t>administrar el personal de</w:t>
      </w:r>
      <w:r w:rsidRPr="008854E1">
        <w:rPr>
          <w:rFonts w:asciiTheme="majorHAnsi" w:hAnsiTheme="majorHAnsi" w:cstheme="majorHAnsi"/>
          <w:sz w:val="24"/>
          <w:szCs w:val="24"/>
        </w:rPr>
        <w:t xml:space="preserve"> áreas de </w:t>
      </w:r>
      <w:r w:rsidR="004804E2" w:rsidRPr="008854E1">
        <w:rPr>
          <w:rFonts w:asciiTheme="majorHAnsi" w:hAnsiTheme="majorHAnsi" w:cstheme="majorHAnsi"/>
          <w:sz w:val="24"/>
          <w:szCs w:val="24"/>
        </w:rPr>
        <w:t>robótica</w:t>
      </w:r>
      <w:r w:rsidRPr="008854E1">
        <w:rPr>
          <w:rFonts w:asciiTheme="majorHAnsi" w:hAnsiTheme="majorHAnsi" w:cstheme="majorHAnsi"/>
          <w:sz w:val="24"/>
          <w:szCs w:val="24"/>
        </w:rPr>
        <w:t xml:space="preserve"> y automatización.</w:t>
      </w:r>
    </w:p>
    <w:p w14:paraId="3FB57BF9" w14:textId="77777777" w:rsidR="004F1CCF" w:rsidRPr="008854E1" w:rsidRDefault="004F1CCF" w:rsidP="00AB4591">
      <w:pPr>
        <w:jc w:val="both"/>
        <w:rPr>
          <w:rFonts w:asciiTheme="majorHAnsi" w:hAnsiTheme="majorHAnsi" w:cstheme="majorHAnsi"/>
          <w:sz w:val="24"/>
          <w:szCs w:val="24"/>
        </w:rPr>
      </w:pPr>
    </w:p>
    <w:p w14:paraId="323894E9" w14:textId="0B0414E7" w:rsidR="004F1CCF" w:rsidRPr="008854E1" w:rsidRDefault="004F1CCF"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Aplicación de las normas </w:t>
      </w:r>
      <w:r w:rsidR="004804E2" w:rsidRPr="008854E1">
        <w:rPr>
          <w:rFonts w:asciiTheme="majorHAnsi" w:hAnsiTheme="majorHAnsi" w:cstheme="majorHAnsi"/>
          <w:sz w:val="24"/>
          <w:szCs w:val="24"/>
        </w:rPr>
        <w:t>técnicas, industriales</w:t>
      </w:r>
      <w:r w:rsidRPr="008854E1">
        <w:rPr>
          <w:rFonts w:asciiTheme="majorHAnsi" w:hAnsiTheme="majorHAnsi" w:cstheme="majorHAnsi"/>
          <w:sz w:val="24"/>
          <w:szCs w:val="24"/>
        </w:rPr>
        <w:t xml:space="preserve"> y ambientales   que   </w:t>
      </w:r>
      <w:r w:rsidR="004804E2" w:rsidRPr="008854E1">
        <w:rPr>
          <w:rFonts w:asciiTheme="majorHAnsi" w:hAnsiTheme="majorHAnsi" w:cstheme="majorHAnsi"/>
          <w:sz w:val="24"/>
          <w:szCs w:val="24"/>
        </w:rPr>
        <w:t>se rigen en</w:t>
      </w:r>
      <w:r w:rsidRPr="008854E1">
        <w:rPr>
          <w:rFonts w:asciiTheme="majorHAnsi" w:hAnsiTheme="majorHAnsi" w:cstheme="majorHAnsi"/>
          <w:sz w:val="24"/>
          <w:szCs w:val="24"/>
        </w:rPr>
        <w:t xml:space="preserve"> las respectivas áreas involucradas con la </w:t>
      </w:r>
      <w:r w:rsidR="004804E2" w:rsidRPr="008854E1">
        <w:rPr>
          <w:rFonts w:asciiTheme="majorHAnsi" w:hAnsiTheme="majorHAnsi" w:cstheme="majorHAnsi"/>
          <w:sz w:val="24"/>
          <w:szCs w:val="24"/>
        </w:rPr>
        <w:t>robótica</w:t>
      </w:r>
      <w:r w:rsidRPr="008854E1">
        <w:rPr>
          <w:rFonts w:asciiTheme="majorHAnsi" w:hAnsiTheme="majorHAnsi" w:cstheme="majorHAnsi"/>
          <w:sz w:val="24"/>
          <w:szCs w:val="24"/>
        </w:rPr>
        <w:t xml:space="preserve"> y la automatización.</w:t>
      </w:r>
    </w:p>
    <w:p w14:paraId="02335530" w14:textId="77777777" w:rsidR="004F1CCF" w:rsidRPr="008854E1" w:rsidRDefault="004F1CCF" w:rsidP="00AB4591">
      <w:pPr>
        <w:jc w:val="both"/>
        <w:rPr>
          <w:rFonts w:asciiTheme="majorHAnsi" w:hAnsiTheme="majorHAnsi" w:cstheme="majorHAnsi"/>
          <w:sz w:val="24"/>
          <w:szCs w:val="24"/>
        </w:rPr>
      </w:pPr>
    </w:p>
    <w:p w14:paraId="620202D3" w14:textId="48F4080A" w:rsidR="004F1CCF" w:rsidRPr="008854E1" w:rsidRDefault="004804E2" w:rsidP="00AB4591">
      <w:pPr>
        <w:jc w:val="both"/>
        <w:rPr>
          <w:rFonts w:asciiTheme="majorHAnsi" w:hAnsiTheme="majorHAnsi" w:cstheme="majorHAnsi"/>
          <w:sz w:val="24"/>
          <w:szCs w:val="24"/>
        </w:rPr>
      </w:pPr>
      <w:r w:rsidRPr="008854E1">
        <w:rPr>
          <w:rFonts w:asciiTheme="majorHAnsi" w:hAnsiTheme="majorHAnsi" w:cstheme="majorHAnsi"/>
          <w:sz w:val="24"/>
          <w:szCs w:val="24"/>
        </w:rPr>
        <w:t>Solucionar problemas</w:t>
      </w:r>
      <w:r w:rsidR="004F1CCF" w:rsidRPr="008854E1">
        <w:rPr>
          <w:rFonts w:asciiTheme="majorHAnsi" w:hAnsiTheme="majorHAnsi" w:cstheme="majorHAnsi"/>
          <w:sz w:val="24"/>
          <w:szCs w:val="24"/>
        </w:rPr>
        <w:t xml:space="preserve"> </w:t>
      </w:r>
      <w:r w:rsidRPr="008854E1">
        <w:rPr>
          <w:rFonts w:asciiTheme="majorHAnsi" w:hAnsiTheme="majorHAnsi" w:cstheme="majorHAnsi"/>
          <w:sz w:val="24"/>
          <w:szCs w:val="24"/>
        </w:rPr>
        <w:t>encontrados, de</w:t>
      </w:r>
      <w:r w:rsidR="004F1CCF" w:rsidRPr="008854E1">
        <w:rPr>
          <w:rFonts w:asciiTheme="majorHAnsi" w:hAnsiTheme="majorHAnsi" w:cstheme="majorHAnsi"/>
          <w:sz w:val="24"/>
          <w:szCs w:val="24"/>
        </w:rPr>
        <w:t xml:space="preserve"> acuerdo a </w:t>
      </w:r>
      <w:r w:rsidRPr="008854E1">
        <w:rPr>
          <w:rFonts w:asciiTheme="majorHAnsi" w:hAnsiTheme="majorHAnsi" w:cstheme="majorHAnsi"/>
          <w:sz w:val="24"/>
          <w:szCs w:val="24"/>
        </w:rPr>
        <w:t>la capacidad</w:t>
      </w:r>
      <w:r w:rsidR="004F1CCF" w:rsidRPr="008854E1">
        <w:rPr>
          <w:rFonts w:asciiTheme="majorHAnsi" w:hAnsiTheme="majorHAnsi" w:cstheme="majorHAnsi"/>
          <w:sz w:val="24"/>
          <w:szCs w:val="24"/>
        </w:rPr>
        <w:t xml:space="preserve">   </w:t>
      </w:r>
      <w:r w:rsidR="009959D6" w:rsidRPr="008854E1">
        <w:rPr>
          <w:rFonts w:asciiTheme="majorHAnsi" w:hAnsiTheme="majorHAnsi" w:cstheme="majorHAnsi"/>
          <w:sz w:val="24"/>
          <w:szCs w:val="24"/>
        </w:rPr>
        <w:t xml:space="preserve">adquirida </w:t>
      </w:r>
      <w:r w:rsidR="004F1CCF" w:rsidRPr="008854E1">
        <w:rPr>
          <w:rFonts w:asciiTheme="majorHAnsi" w:hAnsiTheme="majorHAnsi" w:cstheme="majorHAnsi"/>
          <w:sz w:val="24"/>
          <w:szCs w:val="24"/>
        </w:rPr>
        <w:t>de</w:t>
      </w:r>
      <w:r w:rsidR="009959D6" w:rsidRPr="008854E1">
        <w:rPr>
          <w:rFonts w:asciiTheme="majorHAnsi" w:hAnsiTheme="majorHAnsi" w:cstheme="majorHAnsi"/>
          <w:sz w:val="24"/>
          <w:szCs w:val="24"/>
        </w:rPr>
        <w:t>l</w:t>
      </w:r>
      <w:r w:rsidR="004F1CCF" w:rsidRPr="008854E1">
        <w:rPr>
          <w:rFonts w:asciiTheme="majorHAnsi" w:hAnsiTheme="majorHAnsi" w:cstheme="majorHAnsi"/>
          <w:sz w:val="24"/>
          <w:szCs w:val="24"/>
        </w:rPr>
        <w:t xml:space="preserve"> </w:t>
      </w:r>
      <w:r w:rsidRPr="008854E1">
        <w:rPr>
          <w:rFonts w:asciiTheme="majorHAnsi" w:hAnsiTheme="majorHAnsi" w:cstheme="majorHAnsi"/>
          <w:sz w:val="24"/>
          <w:szCs w:val="24"/>
        </w:rPr>
        <w:t>aprendizaje y que</w:t>
      </w:r>
      <w:r w:rsidR="009959D6" w:rsidRPr="008854E1">
        <w:rPr>
          <w:rFonts w:asciiTheme="majorHAnsi" w:hAnsiTheme="majorHAnsi" w:cstheme="majorHAnsi"/>
          <w:sz w:val="24"/>
          <w:szCs w:val="24"/>
        </w:rPr>
        <w:t xml:space="preserve"> permiten </w:t>
      </w:r>
      <w:r w:rsidRPr="008854E1">
        <w:rPr>
          <w:rFonts w:asciiTheme="majorHAnsi" w:hAnsiTheme="majorHAnsi" w:cstheme="majorHAnsi"/>
          <w:sz w:val="24"/>
          <w:szCs w:val="24"/>
        </w:rPr>
        <w:t>generar resultados</w:t>
      </w:r>
      <w:r w:rsidR="009959D6" w:rsidRPr="008854E1">
        <w:rPr>
          <w:rFonts w:asciiTheme="majorHAnsi" w:hAnsiTheme="majorHAnsi" w:cstheme="majorHAnsi"/>
          <w:sz w:val="24"/>
          <w:szCs w:val="24"/>
        </w:rPr>
        <w:t xml:space="preserve"> inmediatos y </w:t>
      </w:r>
      <w:r w:rsidRPr="008854E1">
        <w:rPr>
          <w:rFonts w:asciiTheme="majorHAnsi" w:hAnsiTheme="majorHAnsi" w:cstheme="majorHAnsi"/>
          <w:sz w:val="24"/>
          <w:szCs w:val="24"/>
        </w:rPr>
        <w:t>óptimos</w:t>
      </w:r>
      <w:r w:rsidR="009959D6" w:rsidRPr="008854E1">
        <w:rPr>
          <w:rFonts w:asciiTheme="majorHAnsi" w:hAnsiTheme="majorHAnsi" w:cstheme="majorHAnsi"/>
          <w:sz w:val="24"/>
          <w:szCs w:val="24"/>
        </w:rPr>
        <w:t>.</w:t>
      </w:r>
    </w:p>
    <w:p w14:paraId="1F010A14" w14:textId="77777777" w:rsidR="009959D6" w:rsidRPr="008854E1" w:rsidRDefault="009959D6" w:rsidP="00AB4591">
      <w:pPr>
        <w:jc w:val="both"/>
        <w:rPr>
          <w:rFonts w:asciiTheme="majorHAnsi" w:hAnsiTheme="majorHAnsi" w:cstheme="majorHAnsi"/>
          <w:sz w:val="24"/>
          <w:szCs w:val="24"/>
        </w:rPr>
      </w:pPr>
    </w:p>
    <w:p w14:paraId="67BED512" w14:textId="3A1EA037" w:rsidR="009959D6" w:rsidRPr="008854E1" w:rsidRDefault="004804E2" w:rsidP="00AB4591">
      <w:pPr>
        <w:jc w:val="both"/>
        <w:rPr>
          <w:rFonts w:asciiTheme="majorHAnsi" w:hAnsiTheme="majorHAnsi" w:cstheme="majorHAnsi"/>
          <w:sz w:val="24"/>
          <w:szCs w:val="24"/>
        </w:rPr>
      </w:pPr>
      <w:r w:rsidRPr="008854E1">
        <w:rPr>
          <w:rFonts w:asciiTheme="majorHAnsi" w:hAnsiTheme="majorHAnsi" w:cstheme="majorHAnsi"/>
          <w:sz w:val="24"/>
          <w:szCs w:val="24"/>
        </w:rPr>
        <w:t>Programación de</w:t>
      </w:r>
      <w:r w:rsidR="009959D6" w:rsidRPr="008854E1">
        <w:rPr>
          <w:rFonts w:asciiTheme="majorHAnsi" w:hAnsiTheme="majorHAnsi" w:cstheme="majorHAnsi"/>
          <w:sz w:val="24"/>
          <w:szCs w:val="24"/>
        </w:rPr>
        <w:t xml:space="preserve"> mantenimiento   en las diferentes áreas </w:t>
      </w:r>
      <w:r w:rsidRPr="008854E1">
        <w:rPr>
          <w:rFonts w:asciiTheme="majorHAnsi" w:hAnsiTheme="majorHAnsi" w:cstheme="majorHAnsi"/>
          <w:sz w:val="24"/>
          <w:szCs w:val="24"/>
        </w:rPr>
        <w:t>adscritas a</w:t>
      </w:r>
      <w:r w:rsidR="009959D6" w:rsidRPr="008854E1">
        <w:rPr>
          <w:rFonts w:asciiTheme="majorHAnsi" w:hAnsiTheme="majorHAnsi" w:cstheme="majorHAnsi"/>
          <w:sz w:val="24"/>
          <w:szCs w:val="24"/>
        </w:rPr>
        <w:t xml:space="preserve"> la </w:t>
      </w:r>
      <w:r w:rsidRPr="008854E1">
        <w:rPr>
          <w:rFonts w:asciiTheme="majorHAnsi" w:hAnsiTheme="majorHAnsi" w:cstheme="majorHAnsi"/>
          <w:sz w:val="24"/>
          <w:szCs w:val="24"/>
        </w:rPr>
        <w:t>robótica</w:t>
      </w:r>
      <w:r w:rsidR="009959D6" w:rsidRPr="008854E1">
        <w:rPr>
          <w:rFonts w:asciiTheme="majorHAnsi" w:hAnsiTheme="majorHAnsi" w:cstheme="majorHAnsi"/>
          <w:sz w:val="24"/>
          <w:szCs w:val="24"/>
        </w:rPr>
        <w:t xml:space="preserve"> y </w:t>
      </w:r>
      <w:r w:rsidRPr="008854E1">
        <w:rPr>
          <w:rFonts w:asciiTheme="majorHAnsi" w:hAnsiTheme="majorHAnsi" w:cstheme="majorHAnsi"/>
          <w:sz w:val="24"/>
          <w:szCs w:val="24"/>
        </w:rPr>
        <w:t>la automatización</w:t>
      </w:r>
      <w:r w:rsidR="009959D6" w:rsidRPr="008854E1">
        <w:rPr>
          <w:rFonts w:asciiTheme="majorHAnsi" w:hAnsiTheme="majorHAnsi" w:cstheme="majorHAnsi"/>
          <w:sz w:val="24"/>
          <w:szCs w:val="24"/>
        </w:rPr>
        <w:t>.</w:t>
      </w:r>
    </w:p>
    <w:p w14:paraId="45068726" w14:textId="77777777" w:rsidR="009959D6" w:rsidRPr="008854E1" w:rsidRDefault="009959D6" w:rsidP="00AB4591">
      <w:pPr>
        <w:jc w:val="both"/>
        <w:rPr>
          <w:rFonts w:asciiTheme="majorHAnsi" w:hAnsiTheme="majorHAnsi" w:cstheme="majorHAnsi"/>
          <w:sz w:val="24"/>
          <w:szCs w:val="24"/>
        </w:rPr>
      </w:pPr>
    </w:p>
    <w:p w14:paraId="66B83CEF" w14:textId="425E90DA" w:rsidR="009959D6" w:rsidRPr="008854E1" w:rsidRDefault="009959D6"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Realizar investigaciones   que permitan hacer creaciones propias y </w:t>
      </w:r>
      <w:r w:rsidR="004804E2" w:rsidRPr="008854E1">
        <w:rPr>
          <w:rFonts w:asciiTheme="majorHAnsi" w:hAnsiTheme="majorHAnsi" w:cstheme="majorHAnsi"/>
          <w:sz w:val="24"/>
          <w:szCs w:val="24"/>
        </w:rPr>
        <w:t>nuevas invenciones, que ayuden</w:t>
      </w:r>
      <w:r w:rsidRPr="008854E1">
        <w:rPr>
          <w:rFonts w:asciiTheme="majorHAnsi" w:hAnsiTheme="majorHAnsi" w:cstheme="majorHAnsi"/>
          <w:sz w:val="24"/>
          <w:szCs w:val="24"/>
        </w:rPr>
        <w:t xml:space="preserve"> al crecimiento de </w:t>
      </w:r>
      <w:r w:rsidR="004804E2" w:rsidRPr="008854E1">
        <w:rPr>
          <w:rFonts w:asciiTheme="majorHAnsi" w:hAnsiTheme="majorHAnsi" w:cstheme="majorHAnsi"/>
          <w:sz w:val="24"/>
          <w:szCs w:val="24"/>
        </w:rPr>
        <w:t>los diferentes campos donde</w:t>
      </w:r>
      <w:r w:rsidRPr="008854E1">
        <w:rPr>
          <w:rFonts w:asciiTheme="majorHAnsi" w:hAnsiTheme="majorHAnsi" w:cstheme="majorHAnsi"/>
          <w:sz w:val="24"/>
          <w:szCs w:val="24"/>
        </w:rPr>
        <w:t xml:space="preserve"> se </w:t>
      </w:r>
      <w:r w:rsidR="004804E2" w:rsidRPr="008854E1">
        <w:rPr>
          <w:rFonts w:asciiTheme="majorHAnsi" w:hAnsiTheme="majorHAnsi" w:cstheme="majorHAnsi"/>
          <w:sz w:val="24"/>
          <w:szCs w:val="24"/>
        </w:rPr>
        <w:t>aplican la</w:t>
      </w:r>
      <w:r w:rsidRPr="008854E1">
        <w:rPr>
          <w:rFonts w:asciiTheme="majorHAnsi" w:hAnsiTheme="majorHAnsi" w:cstheme="majorHAnsi"/>
          <w:sz w:val="24"/>
          <w:szCs w:val="24"/>
        </w:rPr>
        <w:t xml:space="preserve"> </w:t>
      </w:r>
      <w:r w:rsidR="004804E2" w:rsidRPr="008854E1">
        <w:rPr>
          <w:rFonts w:asciiTheme="majorHAnsi" w:hAnsiTheme="majorHAnsi" w:cstheme="majorHAnsi"/>
          <w:sz w:val="24"/>
          <w:szCs w:val="24"/>
        </w:rPr>
        <w:t>robótica</w:t>
      </w:r>
      <w:r w:rsidRPr="008854E1">
        <w:rPr>
          <w:rFonts w:asciiTheme="majorHAnsi" w:hAnsiTheme="majorHAnsi" w:cstheme="majorHAnsi"/>
          <w:sz w:val="24"/>
          <w:szCs w:val="24"/>
        </w:rPr>
        <w:t xml:space="preserve"> y </w:t>
      </w:r>
      <w:r w:rsidR="004804E2" w:rsidRPr="008854E1">
        <w:rPr>
          <w:rFonts w:asciiTheme="majorHAnsi" w:hAnsiTheme="majorHAnsi" w:cstheme="majorHAnsi"/>
          <w:sz w:val="24"/>
          <w:szCs w:val="24"/>
        </w:rPr>
        <w:t>la automatización</w:t>
      </w:r>
      <w:r w:rsidRPr="008854E1">
        <w:rPr>
          <w:rFonts w:asciiTheme="majorHAnsi" w:hAnsiTheme="majorHAnsi" w:cstheme="majorHAnsi"/>
          <w:sz w:val="24"/>
          <w:szCs w:val="24"/>
        </w:rPr>
        <w:t>.</w:t>
      </w:r>
    </w:p>
    <w:p w14:paraId="40E7E166" w14:textId="6CBD8B24" w:rsidR="007A60A2" w:rsidRDefault="007A60A2" w:rsidP="00AB4591">
      <w:pPr>
        <w:jc w:val="both"/>
        <w:rPr>
          <w:rFonts w:asciiTheme="majorHAnsi" w:hAnsiTheme="majorHAnsi" w:cstheme="majorHAnsi"/>
          <w:sz w:val="24"/>
          <w:szCs w:val="24"/>
        </w:rPr>
      </w:pPr>
    </w:p>
    <w:p w14:paraId="3E8FC663" w14:textId="77777777" w:rsidR="00301D98" w:rsidRDefault="00301D98" w:rsidP="00AB4591">
      <w:pPr>
        <w:jc w:val="both"/>
        <w:rPr>
          <w:rFonts w:asciiTheme="majorHAnsi" w:hAnsiTheme="majorHAnsi" w:cstheme="majorHAnsi"/>
          <w:sz w:val="24"/>
          <w:szCs w:val="24"/>
        </w:rPr>
      </w:pPr>
    </w:p>
    <w:p w14:paraId="0FE0DA8A" w14:textId="77777777" w:rsidR="00301D98" w:rsidRPr="008854E1" w:rsidRDefault="00301D98" w:rsidP="00AB4591">
      <w:pPr>
        <w:jc w:val="both"/>
        <w:rPr>
          <w:rFonts w:asciiTheme="majorHAnsi" w:hAnsiTheme="majorHAnsi" w:cstheme="majorHAnsi"/>
          <w:sz w:val="24"/>
          <w:szCs w:val="24"/>
        </w:rPr>
      </w:pPr>
    </w:p>
    <w:p w14:paraId="263BB5E7" w14:textId="3D78DA05" w:rsidR="007A60A2" w:rsidRPr="008854E1" w:rsidRDefault="007A60A2" w:rsidP="00AB4591">
      <w:pPr>
        <w:jc w:val="both"/>
        <w:rPr>
          <w:rFonts w:asciiTheme="majorHAnsi" w:hAnsiTheme="majorHAnsi" w:cstheme="majorHAnsi"/>
          <w:sz w:val="24"/>
          <w:szCs w:val="24"/>
        </w:rPr>
      </w:pPr>
    </w:p>
    <w:p w14:paraId="18090D8A" w14:textId="2CAC934C" w:rsidR="004C369D" w:rsidRPr="008854E1" w:rsidRDefault="004C369D" w:rsidP="008207A0">
      <w:pPr>
        <w:pStyle w:val="Prrafodelista"/>
        <w:numPr>
          <w:ilvl w:val="0"/>
          <w:numId w:val="17"/>
        </w:numPr>
        <w:jc w:val="center"/>
        <w:rPr>
          <w:rFonts w:asciiTheme="majorHAnsi" w:hAnsiTheme="majorHAnsi" w:cstheme="majorHAnsi"/>
          <w:b/>
          <w:bCs/>
        </w:rPr>
      </w:pPr>
      <w:r w:rsidRPr="008854E1">
        <w:rPr>
          <w:rFonts w:asciiTheme="majorHAnsi" w:hAnsiTheme="majorHAnsi" w:cstheme="majorHAnsi"/>
          <w:b/>
          <w:bCs/>
        </w:rPr>
        <w:t>RUTA</w:t>
      </w:r>
      <w:r w:rsidRPr="008854E1">
        <w:rPr>
          <w:rFonts w:asciiTheme="majorHAnsi" w:hAnsiTheme="majorHAnsi" w:cstheme="majorHAnsi"/>
          <w:b/>
          <w:bCs/>
          <w:spacing w:val="-8"/>
        </w:rPr>
        <w:t xml:space="preserve"> </w:t>
      </w:r>
      <w:r w:rsidRPr="008854E1">
        <w:rPr>
          <w:rFonts w:asciiTheme="majorHAnsi" w:hAnsiTheme="majorHAnsi" w:cstheme="majorHAnsi"/>
          <w:b/>
          <w:bCs/>
        </w:rPr>
        <w:t>PRODUCTIVA</w:t>
      </w:r>
    </w:p>
    <w:p w14:paraId="2E59301D" w14:textId="77777777" w:rsidR="004C369D" w:rsidRPr="008854E1" w:rsidRDefault="004C369D" w:rsidP="00AB4591">
      <w:pPr>
        <w:jc w:val="both"/>
        <w:rPr>
          <w:rFonts w:asciiTheme="majorHAnsi" w:hAnsiTheme="majorHAnsi" w:cstheme="majorHAnsi"/>
          <w:sz w:val="24"/>
          <w:szCs w:val="24"/>
        </w:rPr>
      </w:pPr>
    </w:p>
    <w:p w14:paraId="2E979F3B" w14:textId="77777777" w:rsidR="004C369D" w:rsidRPr="008854E1" w:rsidRDefault="004C369D" w:rsidP="00AB4591">
      <w:pPr>
        <w:jc w:val="both"/>
        <w:rPr>
          <w:rFonts w:asciiTheme="majorHAnsi" w:hAnsiTheme="majorHAnsi" w:cstheme="majorHAnsi"/>
          <w:sz w:val="24"/>
          <w:szCs w:val="24"/>
        </w:rPr>
      </w:pPr>
    </w:p>
    <w:p w14:paraId="09C453FB" w14:textId="2439306B" w:rsidR="004C369D" w:rsidRPr="008854E1" w:rsidRDefault="004C369D" w:rsidP="00AB4591">
      <w:pPr>
        <w:jc w:val="both"/>
        <w:rPr>
          <w:rFonts w:asciiTheme="majorHAnsi" w:hAnsiTheme="majorHAnsi" w:cstheme="majorHAnsi"/>
          <w:sz w:val="24"/>
          <w:szCs w:val="24"/>
        </w:rPr>
      </w:pPr>
      <w:r w:rsidRPr="008854E1">
        <w:rPr>
          <w:rFonts w:asciiTheme="majorHAnsi" w:hAnsiTheme="majorHAnsi" w:cstheme="majorHAnsi"/>
          <w:sz w:val="24"/>
          <w:szCs w:val="24"/>
        </w:rPr>
        <w:t>La</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ruta</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productiva</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se</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desarrollará</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a</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través</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los</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convenios</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establecidos</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con</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las empresas de tecnología socias del proyecto, dispuestas a generar retos a los estudiantes que han egresados de las dos rutas académicas. Terminada la labor académica del estudiante, mantiene una relación con la empresa para un cierre de ciclo mediante el trabajo ejercido durante ocho semanas cada una con 16 horas de trabajo, por semana, con ocho horas directamente con la empresa y ocho horas de trabajo independiente del estudiante.</w:t>
      </w:r>
    </w:p>
    <w:p w14:paraId="4BD68AD7" w14:textId="77777777" w:rsidR="004C369D" w:rsidRPr="008854E1" w:rsidRDefault="004C369D" w:rsidP="00AB4591">
      <w:pPr>
        <w:jc w:val="both"/>
        <w:rPr>
          <w:rFonts w:asciiTheme="majorHAnsi" w:hAnsiTheme="majorHAnsi" w:cstheme="majorHAnsi"/>
        </w:rPr>
      </w:pPr>
    </w:p>
    <w:tbl>
      <w:tblPr>
        <w:tblStyle w:val="TableNormal1"/>
        <w:tblpPr w:leftFromText="141" w:rightFromText="141" w:vertAnchor="page" w:horzAnchor="margin" w:tblpY="5649"/>
        <w:tblW w:w="87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36"/>
        <w:gridCol w:w="2808"/>
        <w:gridCol w:w="2808"/>
      </w:tblGrid>
      <w:tr w:rsidR="00172DAC" w:rsidRPr="008854E1" w14:paraId="700C375B" w14:textId="77777777" w:rsidTr="00301D98">
        <w:trPr>
          <w:trHeight w:val="352"/>
        </w:trPr>
        <w:tc>
          <w:tcPr>
            <w:tcW w:w="3136" w:type="dxa"/>
            <w:shd w:val="clear" w:color="auto" w:fill="385623" w:themeFill="accent6" w:themeFillShade="80"/>
          </w:tcPr>
          <w:p w14:paraId="7F3758DB" w14:textId="77777777" w:rsidR="00172DAC" w:rsidRPr="00301D98" w:rsidRDefault="00172DAC" w:rsidP="00172DAC">
            <w:pPr>
              <w:jc w:val="center"/>
              <w:rPr>
                <w:rFonts w:asciiTheme="majorHAnsi" w:hAnsiTheme="majorHAnsi" w:cstheme="majorHAnsi"/>
                <w:color w:val="FFFFFF" w:themeColor="background1"/>
              </w:rPr>
            </w:pPr>
            <w:r w:rsidRPr="00301D98">
              <w:rPr>
                <w:rFonts w:asciiTheme="majorHAnsi" w:hAnsiTheme="majorHAnsi" w:cstheme="majorHAnsi"/>
                <w:color w:val="FFFFFF" w:themeColor="background1"/>
                <w:spacing w:val="-2"/>
              </w:rPr>
              <w:t>Empresa</w:t>
            </w:r>
          </w:p>
        </w:tc>
        <w:tc>
          <w:tcPr>
            <w:tcW w:w="2808" w:type="dxa"/>
            <w:shd w:val="clear" w:color="auto" w:fill="385623" w:themeFill="accent6" w:themeFillShade="80"/>
          </w:tcPr>
          <w:p w14:paraId="0958B443" w14:textId="77777777" w:rsidR="00172DAC" w:rsidRPr="00301D98" w:rsidRDefault="00172DAC" w:rsidP="00172DAC">
            <w:pPr>
              <w:jc w:val="center"/>
              <w:rPr>
                <w:rFonts w:asciiTheme="majorHAnsi" w:hAnsiTheme="majorHAnsi" w:cstheme="majorHAnsi"/>
                <w:color w:val="FFFFFF" w:themeColor="background1"/>
              </w:rPr>
            </w:pPr>
            <w:r w:rsidRPr="00301D98">
              <w:rPr>
                <w:rFonts w:asciiTheme="majorHAnsi" w:hAnsiTheme="majorHAnsi" w:cstheme="majorHAnsi"/>
                <w:color w:val="FFFFFF" w:themeColor="background1"/>
              </w:rPr>
              <w:t>Reto</w:t>
            </w:r>
            <w:r w:rsidRPr="00301D98">
              <w:rPr>
                <w:rFonts w:asciiTheme="majorHAnsi" w:hAnsiTheme="majorHAnsi" w:cstheme="majorHAnsi"/>
                <w:color w:val="FFFFFF" w:themeColor="background1"/>
                <w:spacing w:val="-2"/>
              </w:rPr>
              <w:t xml:space="preserve"> </w:t>
            </w:r>
            <w:r w:rsidRPr="00301D98">
              <w:rPr>
                <w:rFonts w:asciiTheme="majorHAnsi" w:hAnsiTheme="majorHAnsi" w:cstheme="majorHAnsi"/>
                <w:color w:val="FFFFFF" w:themeColor="background1"/>
              </w:rPr>
              <w:t>de</w:t>
            </w:r>
            <w:r w:rsidRPr="00301D98">
              <w:rPr>
                <w:rFonts w:asciiTheme="majorHAnsi" w:hAnsiTheme="majorHAnsi" w:cstheme="majorHAnsi"/>
                <w:color w:val="FFFFFF" w:themeColor="background1"/>
                <w:spacing w:val="-2"/>
              </w:rPr>
              <w:t xml:space="preserve"> </w:t>
            </w:r>
            <w:r w:rsidRPr="00301D98">
              <w:rPr>
                <w:rFonts w:asciiTheme="majorHAnsi" w:hAnsiTheme="majorHAnsi" w:cstheme="majorHAnsi"/>
                <w:color w:val="FFFFFF" w:themeColor="background1"/>
              </w:rPr>
              <w:t>la</w:t>
            </w:r>
            <w:r w:rsidRPr="00301D98">
              <w:rPr>
                <w:rFonts w:asciiTheme="majorHAnsi" w:hAnsiTheme="majorHAnsi" w:cstheme="majorHAnsi"/>
                <w:color w:val="FFFFFF" w:themeColor="background1"/>
                <w:spacing w:val="-1"/>
              </w:rPr>
              <w:t xml:space="preserve"> </w:t>
            </w:r>
            <w:r w:rsidRPr="00301D98">
              <w:rPr>
                <w:rFonts w:asciiTheme="majorHAnsi" w:hAnsiTheme="majorHAnsi" w:cstheme="majorHAnsi"/>
                <w:color w:val="FFFFFF" w:themeColor="background1"/>
                <w:spacing w:val="-2"/>
              </w:rPr>
              <w:t>empresa</w:t>
            </w:r>
          </w:p>
        </w:tc>
        <w:tc>
          <w:tcPr>
            <w:tcW w:w="2808" w:type="dxa"/>
            <w:shd w:val="clear" w:color="auto" w:fill="385623" w:themeFill="accent6" w:themeFillShade="80"/>
          </w:tcPr>
          <w:p w14:paraId="2B0814A1" w14:textId="77777777" w:rsidR="00172DAC" w:rsidRPr="00301D98" w:rsidRDefault="00172DAC" w:rsidP="00172DAC">
            <w:pPr>
              <w:jc w:val="center"/>
              <w:rPr>
                <w:rFonts w:asciiTheme="majorHAnsi" w:hAnsiTheme="majorHAnsi" w:cstheme="majorHAnsi"/>
                <w:color w:val="FFFFFF" w:themeColor="background1"/>
              </w:rPr>
            </w:pPr>
            <w:proofErr w:type="spellStart"/>
            <w:r w:rsidRPr="00301D98">
              <w:rPr>
                <w:rFonts w:asciiTheme="majorHAnsi" w:hAnsiTheme="majorHAnsi" w:cstheme="majorHAnsi"/>
                <w:color w:val="FFFFFF" w:themeColor="background1"/>
              </w:rPr>
              <w:t>Trabajo</w:t>
            </w:r>
            <w:proofErr w:type="spellEnd"/>
            <w:r w:rsidRPr="00301D98">
              <w:rPr>
                <w:rFonts w:asciiTheme="majorHAnsi" w:hAnsiTheme="majorHAnsi" w:cstheme="majorHAnsi"/>
                <w:color w:val="FFFFFF" w:themeColor="background1"/>
                <w:spacing w:val="-6"/>
              </w:rPr>
              <w:t xml:space="preserve"> </w:t>
            </w:r>
            <w:r w:rsidRPr="00301D98">
              <w:rPr>
                <w:rFonts w:asciiTheme="majorHAnsi" w:hAnsiTheme="majorHAnsi" w:cstheme="majorHAnsi"/>
                <w:color w:val="FFFFFF" w:themeColor="background1"/>
                <w:spacing w:val="-2"/>
              </w:rPr>
              <w:t>individual</w:t>
            </w:r>
          </w:p>
        </w:tc>
      </w:tr>
      <w:tr w:rsidR="00172DAC" w:rsidRPr="008854E1" w14:paraId="61BF29D9" w14:textId="77777777" w:rsidTr="00172DAC">
        <w:trPr>
          <w:trHeight w:val="350"/>
        </w:trPr>
        <w:tc>
          <w:tcPr>
            <w:tcW w:w="3136" w:type="dxa"/>
          </w:tcPr>
          <w:p w14:paraId="1FB49A38" w14:textId="77777777" w:rsidR="00172DAC" w:rsidRPr="00D20B31" w:rsidRDefault="00172DAC" w:rsidP="00172DAC">
            <w:pPr>
              <w:jc w:val="center"/>
              <w:rPr>
                <w:rFonts w:asciiTheme="majorHAnsi" w:hAnsiTheme="majorHAnsi" w:cstheme="majorHAnsi"/>
                <w:lang w:val="es-CO"/>
              </w:rPr>
            </w:pPr>
            <w:r w:rsidRPr="008854E1">
              <w:rPr>
                <w:rFonts w:asciiTheme="majorHAnsi" w:hAnsiTheme="majorHAnsi" w:cstheme="majorHAnsi"/>
                <w:spacing w:val="-2"/>
              </w:rPr>
              <w:t>Membo Inventos y Soluciones</w:t>
            </w:r>
          </w:p>
        </w:tc>
        <w:tc>
          <w:tcPr>
            <w:tcW w:w="2808" w:type="dxa"/>
          </w:tcPr>
          <w:p w14:paraId="6E8D0911" w14:textId="77777777" w:rsidR="00172DAC" w:rsidRPr="008854E1" w:rsidRDefault="00172DAC" w:rsidP="00172DAC">
            <w:pPr>
              <w:jc w:val="center"/>
              <w:rPr>
                <w:rFonts w:asciiTheme="majorHAnsi" w:hAnsiTheme="majorHAnsi" w:cstheme="majorHAnsi"/>
              </w:rPr>
            </w:pPr>
            <w:r w:rsidRPr="008854E1">
              <w:rPr>
                <w:rFonts w:asciiTheme="majorHAnsi" w:hAnsiTheme="majorHAnsi" w:cstheme="majorHAnsi"/>
              </w:rPr>
              <w:t>8</w:t>
            </w:r>
            <w:r w:rsidRPr="008854E1">
              <w:rPr>
                <w:rFonts w:asciiTheme="majorHAnsi" w:hAnsiTheme="majorHAnsi" w:cstheme="majorHAnsi"/>
                <w:spacing w:val="-3"/>
              </w:rPr>
              <w:t xml:space="preserve"> </w:t>
            </w:r>
            <w:r w:rsidRPr="008854E1">
              <w:rPr>
                <w:rFonts w:asciiTheme="majorHAnsi" w:hAnsiTheme="majorHAnsi" w:cstheme="majorHAnsi"/>
              </w:rPr>
              <w:t>horas</w:t>
            </w:r>
            <w:r w:rsidRPr="008854E1">
              <w:rPr>
                <w:rFonts w:asciiTheme="majorHAnsi" w:hAnsiTheme="majorHAnsi" w:cstheme="majorHAnsi"/>
                <w:spacing w:val="-3"/>
              </w:rPr>
              <w:t xml:space="preserve"> </w:t>
            </w:r>
            <w:r w:rsidRPr="008854E1">
              <w:rPr>
                <w:rFonts w:asciiTheme="majorHAnsi" w:hAnsiTheme="majorHAnsi" w:cstheme="majorHAnsi"/>
              </w:rPr>
              <w:t>por</w:t>
            </w:r>
            <w:r w:rsidRPr="008854E1">
              <w:rPr>
                <w:rFonts w:asciiTheme="majorHAnsi" w:hAnsiTheme="majorHAnsi" w:cstheme="majorHAnsi"/>
                <w:spacing w:val="-2"/>
              </w:rPr>
              <w:t xml:space="preserve"> </w:t>
            </w:r>
            <w:proofErr w:type="spellStart"/>
            <w:r w:rsidRPr="008854E1">
              <w:rPr>
                <w:rFonts w:asciiTheme="majorHAnsi" w:hAnsiTheme="majorHAnsi" w:cstheme="majorHAnsi"/>
                <w:spacing w:val="-2"/>
              </w:rPr>
              <w:t>semana</w:t>
            </w:r>
            <w:proofErr w:type="spellEnd"/>
          </w:p>
        </w:tc>
        <w:tc>
          <w:tcPr>
            <w:tcW w:w="2808" w:type="dxa"/>
          </w:tcPr>
          <w:p w14:paraId="33A1D041" w14:textId="77777777" w:rsidR="00172DAC" w:rsidRPr="008854E1" w:rsidRDefault="00172DAC" w:rsidP="00172DAC">
            <w:pPr>
              <w:jc w:val="center"/>
              <w:rPr>
                <w:rFonts w:asciiTheme="majorHAnsi" w:hAnsiTheme="majorHAnsi" w:cstheme="majorHAnsi"/>
              </w:rPr>
            </w:pPr>
            <w:r w:rsidRPr="008854E1">
              <w:rPr>
                <w:rFonts w:asciiTheme="majorHAnsi" w:hAnsiTheme="majorHAnsi" w:cstheme="majorHAnsi"/>
              </w:rPr>
              <w:t>8</w:t>
            </w:r>
            <w:r w:rsidRPr="008854E1">
              <w:rPr>
                <w:rFonts w:asciiTheme="majorHAnsi" w:hAnsiTheme="majorHAnsi" w:cstheme="majorHAnsi"/>
                <w:spacing w:val="-3"/>
              </w:rPr>
              <w:t xml:space="preserve"> </w:t>
            </w:r>
            <w:r w:rsidRPr="008854E1">
              <w:rPr>
                <w:rFonts w:asciiTheme="majorHAnsi" w:hAnsiTheme="majorHAnsi" w:cstheme="majorHAnsi"/>
              </w:rPr>
              <w:t>horas</w:t>
            </w:r>
            <w:r w:rsidRPr="008854E1">
              <w:rPr>
                <w:rFonts w:asciiTheme="majorHAnsi" w:hAnsiTheme="majorHAnsi" w:cstheme="majorHAnsi"/>
                <w:spacing w:val="-3"/>
              </w:rPr>
              <w:t xml:space="preserve"> </w:t>
            </w:r>
            <w:r w:rsidRPr="008854E1">
              <w:rPr>
                <w:rFonts w:asciiTheme="majorHAnsi" w:hAnsiTheme="majorHAnsi" w:cstheme="majorHAnsi"/>
              </w:rPr>
              <w:t>por</w:t>
            </w:r>
            <w:r w:rsidRPr="008854E1">
              <w:rPr>
                <w:rFonts w:asciiTheme="majorHAnsi" w:hAnsiTheme="majorHAnsi" w:cstheme="majorHAnsi"/>
                <w:spacing w:val="-2"/>
              </w:rPr>
              <w:t xml:space="preserve"> </w:t>
            </w:r>
            <w:r w:rsidRPr="00D20B31">
              <w:rPr>
                <w:rFonts w:asciiTheme="majorHAnsi" w:hAnsiTheme="majorHAnsi" w:cstheme="majorHAnsi"/>
                <w:spacing w:val="-2"/>
                <w:lang w:val="es-419"/>
              </w:rPr>
              <w:t>semana</w:t>
            </w:r>
          </w:p>
        </w:tc>
      </w:tr>
    </w:tbl>
    <w:p w14:paraId="335FA0DF" w14:textId="76AB48C0" w:rsidR="00EE1830" w:rsidRPr="008854E1" w:rsidRDefault="00EE1830" w:rsidP="00AB4591">
      <w:pPr>
        <w:jc w:val="both"/>
        <w:rPr>
          <w:rFonts w:asciiTheme="majorHAnsi" w:hAnsiTheme="majorHAnsi" w:cstheme="majorHAnsi"/>
        </w:rPr>
      </w:pPr>
    </w:p>
    <w:p w14:paraId="2412E15E" w14:textId="035C911E" w:rsidR="00EE1830" w:rsidRPr="008854E1" w:rsidRDefault="00EE1830" w:rsidP="008207A0">
      <w:pPr>
        <w:jc w:val="center"/>
        <w:rPr>
          <w:rFonts w:asciiTheme="majorHAnsi" w:hAnsiTheme="majorHAnsi" w:cstheme="majorHAnsi"/>
          <w:sz w:val="24"/>
          <w:szCs w:val="24"/>
        </w:rPr>
      </w:pPr>
    </w:p>
    <w:p w14:paraId="5D89569F" w14:textId="2E4DCD1F" w:rsidR="00EE1830" w:rsidRPr="008854E1" w:rsidRDefault="00EE1830" w:rsidP="008207A0">
      <w:pPr>
        <w:pStyle w:val="Prrafodelista"/>
        <w:numPr>
          <w:ilvl w:val="0"/>
          <w:numId w:val="17"/>
        </w:numPr>
        <w:jc w:val="center"/>
        <w:rPr>
          <w:rFonts w:asciiTheme="majorHAnsi" w:hAnsiTheme="majorHAnsi" w:cstheme="majorHAnsi"/>
          <w:b/>
          <w:bCs/>
        </w:rPr>
      </w:pPr>
      <w:r w:rsidRPr="008854E1">
        <w:rPr>
          <w:rFonts w:asciiTheme="majorHAnsi" w:hAnsiTheme="majorHAnsi" w:cstheme="majorHAnsi"/>
          <w:b/>
          <w:bCs/>
        </w:rPr>
        <w:t>CONTRAPARTIDA</w:t>
      </w:r>
      <w:r w:rsidRPr="008854E1">
        <w:rPr>
          <w:rFonts w:asciiTheme="majorHAnsi" w:hAnsiTheme="majorHAnsi" w:cstheme="majorHAnsi"/>
          <w:b/>
          <w:bCs/>
          <w:spacing w:val="-9"/>
        </w:rPr>
        <w:t xml:space="preserve"> </w:t>
      </w:r>
      <w:r w:rsidRPr="008854E1">
        <w:rPr>
          <w:rFonts w:asciiTheme="majorHAnsi" w:hAnsiTheme="majorHAnsi" w:cstheme="majorHAnsi"/>
          <w:b/>
          <w:bCs/>
        </w:rPr>
        <w:t>PARA</w:t>
      </w:r>
      <w:r w:rsidRPr="008854E1">
        <w:rPr>
          <w:rFonts w:asciiTheme="majorHAnsi" w:hAnsiTheme="majorHAnsi" w:cstheme="majorHAnsi"/>
          <w:b/>
          <w:bCs/>
          <w:spacing w:val="-7"/>
        </w:rPr>
        <w:t xml:space="preserve"> </w:t>
      </w:r>
      <w:r w:rsidRPr="008854E1">
        <w:rPr>
          <w:rFonts w:asciiTheme="majorHAnsi" w:hAnsiTheme="majorHAnsi" w:cstheme="majorHAnsi"/>
          <w:b/>
          <w:bCs/>
        </w:rPr>
        <w:t>EL PROYECTO</w:t>
      </w:r>
    </w:p>
    <w:p w14:paraId="78CCE980" w14:textId="77777777" w:rsidR="00EE1830" w:rsidRPr="008854E1" w:rsidRDefault="00EE1830" w:rsidP="00AB4591">
      <w:pPr>
        <w:jc w:val="both"/>
        <w:rPr>
          <w:rFonts w:asciiTheme="majorHAnsi" w:hAnsiTheme="majorHAnsi" w:cstheme="majorHAnsi"/>
          <w:sz w:val="24"/>
          <w:szCs w:val="24"/>
        </w:rPr>
      </w:pPr>
    </w:p>
    <w:p w14:paraId="6826C83C" w14:textId="6F18C1EC"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Como estrategias para cumplir con la contrapartida, por cupo de beneficiario, se muestra en</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siguiente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tabla</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los</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recursos</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que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se</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aplicará</w:t>
      </w:r>
      <w:r w:rsidRPr="008854E1">
        <w:rPr>
          <w:rFonts w:asciiTheme="majorHAnsi" w:hAnsiTheme="majorHAnsi" w:cstheme="majorHAnsi"/>
          <w:spacing w:val="-7"/>
          <w:sz w:val="24"/>
          <w:szCs w:val="24"/>
        </w:rPr>
        <w:t xml:space="preserve"> </w:t>
      </w:r>
      <w:r w:rsidR="00EA51BD" w:rsidRPr="008854E1">
        <w:rPr>
          <w:rFonts w:asciiTheme="majorHAnsi" w:hAnsiTheme="majorHAnsi" w:cstheme="majorHAnsi"/>
          <w:sz w:val="24"/>
          <w:szCs w:val="24"/>
        </w:rPr>
        <w:t>en</w:t>
      </w:r>
      <w:r w:rsidR="00EA51BD" w:rsidRPr="008854E1">
        <w:rPr>
          <w:rFonts w:asciiTheme="majorHAnsi" w:hAnsiTheme="majorHAnsi" w:cstheme="majorHAnsi"/>
          <w:spacing w:val="-9"/>
          <w:sz w:val="24"/>
          <w:szCs w:val="24"/>
        </w:rPr>
        <w:t xml:space="preserve"> el</w:t>
      </w:r>
      <w:r w:rsidRPr="008854E1">
        <w:rPr>
          <w:rFonts w:asciiTheme="majorHAnsi" w:hAnsiTheme="majorHAnsi" w:cstheme="majorHAnsi"/>
          <w:sz w:val="24"/>
          <w:szCs w:val="24"/>
        </w:rPr>
        <w:t xml:space="preserve"> proyecto.</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En</w:t>
      </w:r>
      <w:r w:rsidRPr="008854E1">
        <w:rPr>
          <w:rFonts w:asciiTheme="majorHAnsi" w:hAnsiTheme="majorHAnsi" w:cstheme="majorHAnsi"/>
          <w:spacing w:val="-11"/>
          <w:sz w:val="24"/>
          <w:szCs w:val="24"/>
        </w:rPr>
        <w:t xml:space="preserve"> </w:t>
      </w:r>
      <w:r w:rsidR="00855263" w:rsidRPr="008854E1">
        <w:rPr>
          <w:rFonts w:asciiTheme="majorHAnsi" w:hAnsiTheme="majorHAnsi" w:cstheme="majorHAnsi"/>
          <w:spacing w:val="-11"/>
          <w:sz w:val="24"/>
          <w:szCs w:val="24"/>
        </w:rPr>
        <w:t xml:space="preserve">esta </w:t>
      </w:r>
      <w:r w:rsidR="00855263" w:rsidRPr="008854E1">
        <w:rPr>
          <w:rFonts w:asciiTheme="majorHAnsi" w:hAnsiTheme="majorHAnsi" w:cstheme="majorHAnsi"/>
          <w:spacing w:val="-8"/>
          <w:sz w:val="24"/>
          <w:szCs w:val="24"/>
        </w:rPr>
        <w:t>se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 xml:space="preserve">incluye servicio de Internet prepago por una suma de </w:t>
      </w:r>
      <w:proofErr w:type="spellStart"/>
      <w:r w:rsidRPr="008854E1">
        <w:rPr>
          <w:rFonts w:asciiTheme="majorHAnsi" w:hAnsiTheme="majorHAnsi" w:cstheme="majorHAnsi"/>
          <w:color w:val="FF0000"/>
          <w:sz w:val="24"/>
          <w:szCs w:val="24"/>
        </w:rPr>
        <w:t>xxx</w:t>
      </w:r>
      <w:proofErr w:type="spellEnd"/>
      <w:r w:rsidRPr="008854E1">
        <w:rPr>
          <w:rFonts w:asciiTheme="majorHAnsi" w:hAnsiTheme="majorHAnsi" w:cstheme="majorHAnsi"/>
          <w:sz w:val="24"/>
          <w:szCs w:val="24"/>
        </w:rPr>
        <w:t xml:space="preserve"> pesos por cada estudiante durante los cinco meses que dura el ciclo, </w:t>
      </w:r>
      <w:r w:rsidR="00855263" w:rsidRPr="008854E1">
        <w:rPr>
          <w:rFonts w:asciiTheme="majorHAnsi" w:hAnsiTheme="majorHAnsi" w:cstheme="majorHAnsi"/>
          <w:sz w:val="24"/>
          <w:szCs w:val="24"/>
        </w:rPr>
        <w:t>adicionalmente, un</w:t>
      </w:r>
      <w:r w:rsidRPr="008854E1">
        <w:rPr>
          <w:rFonts w:asciiTheme="majorHAnsi" w:hAnsiTheme="majorHAnsi" w:cstheme="majorHAnsi"/>
          <w:sz w:val="24"/>
          <w:szCs w:val="24"/>
        </w:rPr>
        <w:t xml:space="preserve"> kit de </w:t>
      </w:r>
      <w:r w:rsidR="00855263" w:rsidRPr="008854E1">
        <w:rPr>
          <w:rFonts w:asciiTheme="majorHAnsi" w:hAnsiTheme="majorHAnsi" w:cstheme="majorHAnsi"/>
          <w:sz w:val="24"/>
          <w:szCs w:val="24"/>
        </w:rPr>
        <w:t>robótica para</w:t>
      </w:r>
      <w:r w:rsidRPr="008854E1">
        <w:rPr>
          <w:rFonts w:asciiTheme="majorHAnsi" w:hAnsiTheme="majorHAnsi" w:cstheme="majorHAnsi"/>
          <w:sz w:val="24"/>
          <w:szCs w:val="24"/>
        </w:rPr>
        <w:t xml:space="preserve"> </w:t>
      </w:r>
      <w:r w:rsidR="00855263" w:rsidRPr="008854E1">
        <w:rPr>
          <w:rFonts w:asciiTheme="majorHAnsi" w:hAnsiTheme="majorHAnsi" w:cstheme="majorHAnsi"/>
          <w:sz w:val="24"/>
          <w:szCs w:val="24"/>
        </w:rPr>
        <w:t>hacer un</w:t>
      </w:r>
      <w:r w:rsidRPr="008854E1">
        <w:rPr>
          <w:rFonts w:asciiTheme="majorHAnsi" w:hAnsiTheme="majorHAnsi" w:cstheme="majorHAnsi"/>
          <w:sz w:val="24"/>
          <w:szCs w:val="24"/>
        </w:rPr>
        <w:t xml:space="preserve"> proyecto </w:t>
      </w:r>
      <w:r w:rsidR="00855263" w:rsidRPr="008854E1">
        <w:rPr>
          <w:rFonts w:asciiTheme="majorHAnsi" w:hAnsiTheme="majorHAnsi" w:cstheme="majorHAnsi"/>
          <w:sz w:val="24"/>
          <w:szCs w:val="24"/>
        </w:rPr>
        <w:t>físico; además</w:t>
      </w:r>
      <w:r w:rsidRPr="008854E1">
        <w:rPr>
          <w:rFonts w:asciiTheme="majorHAnsi" w:hAnsiTheme="majorHAnsi" w:cstheme="majorHAnsi"/>
          <w:sz w:val="24"/>
          <w:szCs w:val="24"/>
        </w:rPr>
        <w:t xml:space="preserve"> la distribución por estudiante de la </w:t>
      </w:r>
      <w:r w:rsidR="00855263" w:rsidRPr="008854E1">
        <w:rPr>
          <w:rFonts w:asciiTheme="majorHAnsi" w:hAnsiTheme="majorHAnsi" w:cstheme="majorHAnsi"/>
          <w:sz w:val="24"/>
          <w:szCs w:val="24"/>
        </w:rPr>
        <w:t>licencia de</w:t>
      </w:r>
      <w:r w:rsidRPr="008854E1">
        <w:rPr>
          <w:rFonts w:asciiTheme="majorHAnsi" w:hAnsiTheme="majorHAnsi" w:cstheme="majorHAnsi"/>
          <w:sz w:val="24"/>
          <w:szCs w:val="24"/>
        </w:rPr>
        <w:t xml:space="preserve"> interfaz </w:t>
      </w:r>
      <w:r w:rsidR="00855263" w:rsidRPr="008854E1">
        <w:rPr>
          <w:rFonts w:asciiTheme="majorHAnsi" w:hAnsiTheme="majorHAnsi" w:cstheme="majorHAnsi"/>
          <w:sz w:val="24"/>
          <w:szCs w:val="24"/>
        </w:rPr>
        <w:t>gráficas</w:t>
      </w:r>
      <w:r w:rsidRPr="008854E1">
        <w:rPr>
          <w:rFonts w:asciiTheme="majorHAnsi" w:hAnsiTheme="majorHAnsi" w:cstheme="majorHAnsi"/>
          <w:sz w:val="24"/>
          <w:szCs w:val="24"/>
        </w:rPr>
        <w:t xml:space="preserve"> y </w:t>
      </w:r>
      <w:r w:rsidR="00855263" w:rsidRPr="008854E1">
        <w:rPr>
          <w:rFonts w:asciiTheme="majorHAnsi" w:hAnsiTheme="majorHAnsi" w:cstheme="majorHAnsi"/>
          <w:sz w:val="24"/>
          <w:szCs w:val="24"/>
        </w:rPr>
        <w:t>Poo</w:t>
      </w:r>
      <w:r w:rsidRPr="008854E1">
        <w:rPr>
          <w:rFonts w:asciiTheme="majorHAnsi" w:hAnsiTheme="majorHAnsi" w:cstheme="majorHAnsi"/>
          <w:sz w:val="24"/>
          <w:szCs w:val="24"/>
        </w:rPr>
        <w:t xml:space="preserve"> para la </w:t>
      </w:r>
      <w:r w:rsidR="00855263" w:rsidRPr="008854E1">
        <w:rPr>
          <w:rFonts w:asciiTheme="majorHAnsi" w:hAnsiTheme="majorHAnsi" w:cstheme="majorHAnsi"/>
          <w:sz w:val="24"/>
          <w:szCs w:val="24"/>
        </w:rPr>
        <w:t>programación</w:t>
      </w:r>
      <w:r w:rsidRPr="008854E1">
        <w:rPr>
          <w:rFonts w:asciiTheme="majorHAnsi" w:hAnsiTheme="majorHAnsi" w:cstheme="majorHAnsi"/>
          <w:sz w:val="24"/>
          <w:szCs w:val="24"/>
        </w:rPr>
        <w:t xml:space="preserve"> de ciclos. Además, la </w:t>
      </w:r>
      <w:r w:rsidR="00855263" w:rsidRPr="008854E1">
        <w:rPr>
          <w:rFonts w:asciiTheme="majorHAnsi" w:hAnsiTheme="majorHAnsi" w:cstheme="majorHAnsi"/>
          <w:sz w:val="24"/>
          <w:szCs w:val="24"/>
        </w:rPr>
        <w:t>plataforma de</w:t>
      </w:r>
      <w:r w:rsidRPr="008854E1">
        <w:rPr>
          <w:rFonts w:asciiTheme="majorHAnsi" w:hAnsiTheme="majorHAnsi" w:cstheme="majorHAnsi"/>
          <w:sz w:val="24"/>
          <w:szCs w:val="24"/>
        </w:rPr>
        <w:t xml:space="preserve"> diseño </w:t>
      </w:r>
      <w:r w:rsidR="00855263" w:rsidRPr="008854E1">
        <w:rPr>
          <w:rFonts w:asciiTheme="majorHAnsi" w:hAnsiTheme="majorHAnsi" w:cstheme="majorHAnsi"/>
          <w:sz w:val="24"/>
          <w:szCs w:val="24"/>
        </w:rPr>
        <w:t>gráfico</w:t>
      </w:r>
      <w:r w:rsidRPr="008854E1">
        <w:rPr>
          <w:rFonts w:asciiTheme="majorHAnsi" w:hAnsiTheme="majorHAnsi" w:cstheme="majorHAnsi"/>
          <w:sz w:val="24"/>
          <w:szCs w:val="24"/>
        </w:rPr>
        <w:t xml:space="preserve"> </w:t>
      </w:r>
      <w:r w:rsidR="00855263" w:rsidRPr="008854E1">
        <w:rPr>
          <w:rFonts w:asciiTheme="majorHAnsi" w:hAnsiTheme="majorHAnsi" w:cstheme="majorHAnsi"/>
          <w:sz w:val="24"/>
          <w:szCs w:val="24"/>
        </w:rPr>
        <w:t>como AutoCAD y</w:t>
      </w:r>
      <w:r w:rsidRPr="008854E1">
        <w:rPr>
          <w:rFonts w:asciiTheme="majorHAnsi" w:hAnsiTheme="majorHAnsi" w:cstheme="majorHAnsi"/>
          <w:sz w:val="24"/>
          <w:szCs w:val="24"/>
        </w:rPr>
        <w:t xml:space="preserve"> </w:t>
      </w:r>
      <w:r w:rsidR="00855263" w:rsidRPr="008854E1">
        <w:rPr>
          <w:rFonts w:asciiTheme="majorHAnsi" w:hAnsiTheme="majorHAnsi" w:cstheme="majorHAnsi"/>
          <w:sz w:val="24"/>
          <w:szCs w:val="24"/>
        </w:rPr>
        <w:t>otros, con</w:t>
      </w:r>
      <w:r w:rsidRPr="008854E1">
        <w:rPr>
          <w:rFonts w:asciiTheme="majorHAnsi" w:hAnsiTheme="majorHAnsi" w:cstheme="majorHAnsi"/>
          <w:spacing w:val="40"/>
          <w:sz w:val="24"/>
          <w:szCs w:val="24"/>
        </w:rPr>
        <w:t xml:space="preserve"> </w:t>
      </w:r>
      <w:r w:rsidRPr="008854E1">
        <w:rPr>
          <w:rFonts w:asciiTheme="majorHAnsi" w:hAnsiTheme="majorHAnsi" w:cstheme="majorHAnsi"/>
          <w:sz w:val="24"/>
          <w:szCs w:val="24"/>
        </w:rPr>
        <w:t>el</w:t>
      </w:r>
      <w:r w:rsidRPr="008854E1">
        <w:rPr>
          <w:rFonts w:asciiTheme="majorHAnsi" w:hAnsiTheme="majorHAnsi" w:cstheme="majorHAnsi"/>
          <w:spacing w:val="40"/>
          <w:sz w:val="24"/>
          <w:szCs w:val="24"/>
        </w:rPr>
        <w:t xml:space="preserve"> </w:t>
      </w:r>
      <w:r w:rsidRPr="008854E1">
        <w:rPr>
          <w:rFonts w:asciiTheme="majorHAnsi" w:hAnsiTheme="majorHAnsi" w:cstheme="majorHAnsi"/>
          <w:sz w:val="24"/>
          <w:szCs w:val="24"/>
        </w:rPr>
        <w:t>fin</w:t>
      </w:r>
      <w:r w:rsidRPr="008854E1">
        <w:rPr>
          <w:rFonts w:asciiTheme="majorHAnsi" w:hAnsiTheme="majorHAnsi" w:cstheme="majorHAnsi"/>
          <w:spacing w:val="54"/>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40"/>
          <w:sz w:val="24"/>
          <w:szCs w:val="24"/>
        </w:rPr>
        <w:t xml:space="preserve"> </w:t>
      </w:r>
      <w:r w:rsidRPr="008854E1">
        <w:rPr>
          <w:rFonts w:asciiTheme="majorHAnsi" w:hAnsiTheme="majorHAnsi" w:cstheme="majorHAnsi"/>
          <w:sz w:val="24"/>
          <w:szCs w:val="24"/>
        </w:rPr>
        <w:t>garantizar</w:t>
      </w:r>
      <w:r w:rsidRPr="008854E1">
        <w:rPr>
          <w:rFonts w:asciiTheme="majorHAnsi" w:hAnsiTheme="majorHAnsi" w:cstheme="majorHAnsi"/>
          <w:spacing w:val="40"/>
          <w:sz w:val="24"/>
          <w:szCs w:val="24"/>
        </w:rPr>
        <w:t xml:space="preserve"> </w:t>
      </w:r>
      <w:r w:rsidRPr="008854E1">
        <w:rPr>
          <w:rFonts w:asciiTheme="majorHAnsi" w:hAnsiTheme="majorHAnsi" w:cstheme="majorHAnsi"/>
          <w:sz w:val="24"/>
          <w:szCs w:val="24"/>
        </w:rPr>
        <w:t>el</w:t>
      </w:r>
      <w:r w:rsidRPr="008854E1">
        <w:rPr>
          <w:rFonts w:asciiTheme="majorHAnsi" w:hAnsiTheme="majorHAnsi" w:cstheme="majorHAnsi"/>
          <w:spacing w:val="40"/>
          <w:sz w:val="24"/>
          <w:szCs w:val="24"/>
        </w:rPr>
        <w:t xml:space="preserve"> </w:t>
      </w:r>
      <w:r w:rsidRPr="008854E1">
        <w:rPr>
          <w:rFonts w:asciiTheme="majorHAnsi" w:hAnsiTheme="majorHAnsi" w:cstheme="majorHAnsi"/>
          <w:sz w:val="24"/>
          <w:szCs w:val="24"/>
        </w:rPr>
        <w:t>trabajo</w:t>
      </w:r>
      <w:r w:rsidRPr="008854E1">
        <w:rPr>
          <w:rFonts w:asciiTheme="majorHAnsi" w:hAnsiTheme="majorHAnsi" w:cstheme="majorHAnsi"/>
          <w:spacing w:val="40"/>
          <w:sz w:val="24"/>
          <w:szCs w:val="24"/>
        </w:rPr>
        <w:t xml:space="preserve"> </w:t>
      </w:r>
      <w:r w:rsidRPr="008854E1">
        <w:rPr>
          <w:rFonts w:asciiTheme="majorHAnsi" w:hAnsiTheme="majorHAnsi" w:cstheme="majorHAnsi"/>
          <w:sz w:val="24"/>
          <w:szCs w:val="24"/>
        </w:rPr>
        <w:t>grupal</w:t>
      </w:r>
      <w:r w:rsidRPr="008854E1">
        <w:rPr>
          <w:rFonts w:asciiTheme="majorHAnsi" w:hAnsiTheme="majorHAnsi" w:cstheme="majorHAnsi"/>
          <w:spacing w:val="40"/>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40"/>
          <w:sz w:val="24"/>
          <w:szCs w:val="24"/>
        </w:rPr>
        <w:t xml:space="preserve"> </w:t>
      </w:r>
      <w:r w:rsidRPr="008854E1">
        <w:rPr>
          <w:rFonts w:asciiTheme="majorHAnsi" w:hAnsiTheme="majorHAnsi" w:cstheme="majorHAnsi"/>
          <w:sz w:val="24"/>
          <w:szCs w:val="24"/>
        </w:rPr>
        <w:t>producción</w:t>
      </w:r>
      <w:r w:rsidRPr="008854E1">
        <w:rPr>
          <w:rFonts w:asciiTheme="majorHAnsi" w:hAnsiTheme="majorHAnsi" w:cstheme="majorHAnsi"/>
          <w:spacing w:val="55"/>
          <w:sz w:val="24"/>
          <w:szCs w:val="24"/>
        </w:rPr>
        <w:t xml:space="preserve"> </w:t>
      </w:r>
      <w:r w:rsidRPr="008854E1">
        <w:rPr>
          <w:rFonts w:asciiTheme="majorHAnsi" w:hAnsiTheme="majorHAnsi" w:cstheme="majorHAnsi"/>
          <w:sz w:val="24"/>
          <w:szCs w:val="24"/>
        </w:rPr>
        <w:t>conjunta</w:t>
      </w:r>
      <w:r w:rsidRPr="008854E1">
        <w:rPr>
          <w:rFonts w:asciiTheme="majorHAnsi" w:hAnsiTheme="majorHAnsi" w:cstheme="majorHAnsi"/>
          <w:spacing w:val="40"/>
          <w:sz w:val="24"/>
          <w:szCs w:val="24"/>
        </w:rPr>
        <w:t xml:space="preserve"> </w:t>
      </w:r>
      <w:r w:rsidRPr="008854E1">
        <w:rPr>
          <w:rFonts w:asciiTheme="majorHAnsi" w:hAnsiTheme="majorHAnsi" w:cstheme="majorHAnsi"/>
          <w:sz w:val="24"/>
          <w:szCs w:val="24"/>
        </w:rPr>
        <w:t>y</w:t>
      </w:r>
      <w:r w:rsidRPr="008854E1">
        <w:rPr>
          <w:rFonts w:asciiTheme="majorHAnsi" w:hAnsiTheme="majorHAnsi" w:cstheme="majorHAnsi"/>
          <w:spacing w:val="40"/>
          <w:sz w:val="24"/>
          <w:szCs w:val="24"/>
        </w:rPr>
        <w:t xml:space="preserve"> </w:t>
      </w:r>
      <w:r w:rsidR="00855263" w:rsidRPr="008854E1">
        <w:rPr>
          <w:rFonts w:asciiTheme="majorHAnsi" w:hAnsiTheme="majorHAnsi" w:cstheme="majorHAnsi"/>
          <w:sz w:val="24"/>
          <w:szCs w:val="24"/>
        </w:rPr>
        <w:t>el relacionamiento</w:t>
      </w:r>
      <w:r w:rsidRPr="008854E1">
        <w:rPr>
          <w:rFonts w:asciiTheme="majorHAnsi" w:hAnsiTheme="majorHAnsi" w:cstheme="majorHAnsi"/>
          <w:sz w:val="24"/>
          <w:szCs w:val="24"/>
        </w:rPr>
        <w:t xml:space="preserve"> de los grupos con sus tutores</w:t>
      </w:r>
    </w:p>
    <w:p w14:paraId="1137E7B2" w14:textId="221E4799" w:rsidR="00EE1830" w:rsidRPr="008854E1" w:rsidRDefault="00EE1830" w:rsidP="00AB4591">
      <w:pPr>
        <w:jc w:val="both"/>
        <w:rPr>
          <w:rFonts w:asciiTheme="majorHAnsi" w:hAnsiTheme="majorHAnsi" w:cstheme="majorHAnsi"/>
          <w:sz w:val="24"/>
          <w:szCs w:val="24"/>
        </w:rPr>
      </w:pPr>
    </w:p>
    <w:p w14:paraId="5A1C6C11" w14:textId="77777777" w:rsidR="00EE1830" w:rsidRPr="008854E1" w:rsidRDefault="00EE1830" w:rsidP="00AB4591">
      <w:pPr>
        <w:jc w:val="both"/>
        <w:rPr>
          <w:rFonts w:asciiTheme="majorHAnsi" w:hAnsiTheme="majorHAnsi" w:cstheme="majorHAnsi"/>
          <w:sz w:val="24"/>
          <w:szCs w:val="24"/>
        </w:rPr>
      </w:pPr>
    </w:p>
    <w:p w14:paraId="2CDF387A" w14:textId="77777777" w:rsidR="00301D98" w:rsidRDefault="00301D98" w:rsidP="008207A0">
      <w:pPr>
        <w:jc w:val="center"/>
        <w:rPr>
          <w:rFonts w:asciiTheme="majorHAnsi" w:hAnsiTheme="majorHAnsi" w:cstheme="majorHAnsi"/>
          <w:b/>
          <w:bCs/>
          <w:sz w:val="24"/>
          <w:szCs w:val="24"/>
        </w:rPr>
      </w:pPr>
    </w:p>
    <w:p w14:paraId="0F6AA2C4" w14:textId="3317A344" w:rsidR="00EE1830" w:rsidRPr="008854E1" w:rsidRDefault="00172DAC" w:rsidP="008207A0">
      <w:pPr>
        <w:jc w:val="center"/>
        <w:rPr>
          <w:rFonts w:asciiTheme="majorHAnsi" w:hAnsiTheme="majorHAnsi" w:cstheme="majorHAnsi"/>
          <w:b/>
          <w:bCs/>
          <w:sz w:val="24"/>
          <w:szCs w:val="24"/>
        </w:rPr>
      </w:pPr>
      <w:r w:rsidRPr="008854E1">
        <w:rPr>
          <w:rFonts w:asciiTheme="majorHAnsi" w:hAnsiTheme="majorHAnsi" w:cstheme="majorHAnsi"/>
          <w:b/>
          <w:bCs/>
          <w:sz w:val="24"/>
          <w:szCs w:val="24"/>
        </w:rPr>
        <w:t xml:space="preserve">Detalle de la </w:t>
      </w:r>
      <w:r w:rsidR="00EE1830" w:rsidRPr="008854E1">
        <w:rPr>
          <w:rFonts w:asciiTheme="majorHAnsi" w:hAnsiTheme="majorHAnsi" w:cstheme="majorHAnsi"/>
          <w:b/>
          <w:bCs/>
          <w:sz w:val="24"/>
          <w:szCs w:val="24"/>
        </w:rPr>
        <w:t>Contrapartida</w:t>
      </w:r>
      <w:r w:rsidR="00EE1830" w:rsidRPr="008854E1">
        <w:rPr>
          <w:rFonts w:asciiTheme="majorHAnsi" w:hAnsiTheme="majorHAnsi" w:cstheme="majorHAnsi"/>
          <w:b/>
          <w:bCs/>
          <w:spacing w:val="-4"/>
          <w:sz w:val="24"/>
          <w:szCs w:val="24"/>
        </w:rPr>
        <w:t xml:space="preserve"> </w:t>
      </w:r>
      <w:r w:rsidR="00EE1830" w:rsidRPr="008854E1">
        <w:rPr>
          <w:rFonts w:asciiTheme="majorHAnsi" w:hAnsiTheme="majorHAnsi" w:cstheme="majorHAnsi"/>
          <w:b/>
          <w:bCs/>
          <w:sz w:val="24"/>
          <w:szCs w:val="24"/>
        </w:rPr>
        <w:t>para</w:t>
      </w:r>
      <w:r w:rsidR="00EE1830" w:rsidRPr="008854E1">
        <w:rPr>
          <w:rFonts w:asciiTheme="majorHAnsi" w:hAnsiTheme="majorHAnsi" w:cstheme="majorHAnsi"/>
          <w:b/>
          <w:bCs/>
          <w:spacing w:val="-5"/>
          <w:sz w:val="24"/>
          <w:szCs w:val="24"/>
        </w:rPr>
        <w:t xml:space="preserve"> </w:t>
      </w:r>
      <w:r w:rsidR="00855263" w:rsidRPr="008854E1">
        <w:rPr>
          <w:rFonts w:asciiTheme="majorHAnsi" w:hAnsiTheme="majorHAnsi" w:cstheme="majorHAnsi"/>
          <w:b/>
          <w:bCs/>
          <w:sz w:val="24"/>
          <w:szCs w:val="24"/>
        </w:rPr>
        <w:t>Robótica</w:t>
      </w:r>
      <w:r w:rsidR="00EE1830" w:rsidRPr="008854E1">
        <w:rPr>
          <w:rFonts w:asciiTheme="majorHAnsi" w:hAnsiTheme="majorHAnsi" w:cstheme="majorHAnsi"/>
          <w:b/>
          <w:bCs/>
          <w:sz w:val="24"/>
          <w:szCs w:val="24"/>
        </w:rPr>
        <w:t xml:space="preserve"> y automatización </w:t>
      </w:r>
      <w:r w:rsidR="00301D98">
        <w:rPr>
          <w:rFonts w:asciiTheme="majorHAnsi" w:hAnsiTheme="majorHAnsi" w:cstheme="majorHAnsi"/>
          <w:b/>
          <w:bCs/>
          <w:sz w:val="24"/>
          <w:szCs w:val="24"/>
        </w:rPr>
        <w:t xml:space="preserve"> </w:t>
      </w:r>
    </w:p>
    <w:p w14:paraId="08F303D6" w14:textId="77777777" w:rsidR="00EE1830" w:rsidRPr="008854E1" w:rsidRDefault="00EE1830" w:rsidP="00AB4591">
      <w:pPr>
        <w:jc w:val="both"/>
        <w:rPr>
          <w:rFonts w:asciiTheme="majorHAnsi" w:hAnsiTheme="majorHAnsi" w:cstheme="majorHAnsi"/>
          <w:sz w:val="24"/>
          <w:szCs w:val="24"/>
        </w:rPr>
      </w:pPr>
    </w:p>
    <w:tbl>
      <w:tblPr>
        <w:tblStyle w:val="TableNormal1"/>
        <w:tblW w:w="89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10"/>
        <w:gridCol w:w="4678"/>
        <w:gridCol w:w="1884"/>
      </w:tblGrid>
      <w:tr w:rsidR="00936AF2" w:rsidRPr="008854E1" w14:paraId="68CB3F83" w14:textId="77777777" w:rsidTr="00301D98">
        <w:trPr>
          <w:trHeight w:val="232"/>
        </w:trPr>
        <w:tc>
          <w:tcPr>
            <w:tcW w:w="2410" w:type="dxa"/>
            <w:shd w:val="clear" w:color="auto" w:fill="385623" w:themeFill="accent6" w:themeFillShade="80"/>
          </w:tcPr>
          <w:p w14:paraId="6DE6D8EB" w14:textId="5184B2E8" w:rsidR="00EE1830" w:rsidRPr="00301D98" w:rsidRDefault="00855263" w:rsidP="00936AF2">
            <w:pPr>
              <w:jc w:val="center"/>
              <w:rPr>
                <w:rFonts w:asciiTheme="majorHAnsi" w:hAnsiTheme="majorHAnsi" w:cstheme="majorHAnsi"/>
                <w:color w:val="FFFFFF" w:themeColor="background1"/>
                <w:sz w:val="24"/>
                <w:szCs w:val="24"/>
              </w:rPr>
            </w:pPr>
            <w:r w:rsidRPr="00301D98">
              <w:rPr>
                <w:rFonts w:asciiTheme="majorHAnsi" w:hAnsiTheme="majorHAnsi" w:cstheme="majorHAnsi"/>
                <w:color w:val="FFFFFF" w:themeColor="background1"/>
                <w:sz w:val="24"/>
                <w:szCs w:val="24"/>
              </w:rPr>
              <w:t>Contralateral</w:t>
            </w:r>
            <w:r w:rsidR="00EE1830" w:rsidRPr="00301D98">
              <w:rPr>
                <w:rFonts w:asciiTheme="majorHAnsi" w:hAnsiTheme="majorHAnsi" w:cstheme="majorHAnsi"/>
                <w:color w:val="FFFFFF" w:themeColor="background1"/>
                <w:spacing w:val="-10"/>
                <w:sz w:val="24"/>
                <w:szCs w:val="24"/>
              </w:rPr>
              <w:t xml:space="preserve"> </w:t>
            </w:r>
            <w:r w:rsidRPr="00301D98">
              <w:rPr>
                <w:rFonts w:asciiTheme="majorHAnsi" w:hAnsiTheme="majorHAnsi" w:cstheme="majorHAnsi"/>
                <w:color w:val="FFFFFF" w:themeColor="background1"/>
                <w:sz w:val="24"/>
                <w:szCs w:val="24"/>
              </w:rPr>
              <w:t>para-Proyecto</w:t>
            </w:r>
          </w:p>
        </w:tc>
        <w:tc>
          <w:tcPr>
            <w:tcW w:w="4678" w:type="dxa"/>
            <w:shd w:val="clear" w:color="auto" w:fill="385623" w:themeFill="accent6" w:themeFillShade="80"/>
          </w:tcPr>
          <w:p w14:paraId="4C1CA7B5" w14:textId="72326AF0" w:rsidR="00EE1830" w:rsidRPr="00301D98" w:rsidRDefault="00855263" w:rsidP="00936AF2">
            <w:pPr>
              <w:jc w:val="center"/>
              <w:rPr>
                <w:rFonts w:asciiTheme="majorHAnsi" w:hAnsiTheme="majorHAnsi" w:cstheme="majorHAnsi"/>
                <w:color w:val="FFFFFF" w:themeColor="background1"/>
                <w:sz w:val="24"/>
                <w:szCs w:val="24"/>
              </w:rPr>
            </w:pPr>
            <w:r w:rsidRPr="00301D98">
              <w:rPr>
                <w:rFonts w:asciiTheme="majorHAnsi" w:hAnsiTheme="majorHAnsi" w:cstheme="majorHAnsi"/>
                <w:color w:val="FFFFFF" w:themeColor="background1"/>
                <w:spacing w:val="-2"/>
                <w:sz w:val="24"/>
                <w:szCs w:val="24"/>
              </w:rPr>
              <w:t>Detaille</w:t>
            </w:r>
          </w:p>
        </w:tc>
        <w:tc>
          <w:tcPr>
            <w:tcW w:w="1884" w:type="dxa"/>
            <w:shd w:val="clear" w:color="auto" w:fill="385623" w:themeFill="accent6" w:themeFillShade="80"/>
          </w:tcPr>
          <w:p w14:paraId="025A99CF" w14:textId="77777777" w:rsidR="00EE1830" w:rsidRPr="00301D98" w:rsidRDefault="00EE1830" w:rsidP="00936AF2">
            <w:pPr>
              <w:jc w:val="center"/>
              <w:rPr>
                <w:rFonts w:asciiTheme="majorHAnsi" w:hAnsiTheme="majorHAnsi" w:cstheme="majorHAnsi"/>
                <w:color w:val="FFFFFF" w:themeColor="background1"/>
                <w:sz w:val="24"/>
                <w:szCs w:val="24"/>
              </w:rPr>
            </w:pPr>
            <w:r w:rsidRPr="00301D98">
              <w:rPr>
                <w:rFonts w:asciiTheme="majorHAnsi" w:hAnsiTheme="majorHAnsi" w:cstheme="majorHAnsi"/>
                <w:color w:val="FFFFFF" w:themeColor="background1"/>
                <w:spacing w:val="-2"/>
                <w:sz w:val="24"/>
                <w:szCs w:val="24"/>
              </w:rPr>
              <w:t>Valor</w:t>
            </w:r>
          </w:p>
        </w:tc>
      </w:tr>
      <w:tr w:rsidR="00936AF2" w:rsidRPr="008854E1" w14:paraId="18614FA2" w14:textId="77777777" w:rsidTr="00172DAC">
        <w:trPr>
          <w:trHeight w:val="232"/>
        </w:trPr>
        <w:tc>
          <w:tcPr>
            <w:tcW w:w="2410" w:type="dxa"/>
          </w:tcPr>
          <w:p w14:paraId="58506FF7" w14:textId="5439AF75" w:rsidR="00EE1830" w:rsidRPr="008854E1" w:rsidRDefault="00EE1830" w:rsidP="00172DAC">
            <w:pPr>
              <w:jc w:val="center"/>
              <w:rPr>
                <w:rFonts w:asciiTheme="majorHAnsi" w:hAnsiTheme="majorHAnsi" w:cstheme="majorHAnsi"/>
                <w:sz w:val="24"/>
                <w:szCs w:val="24"/>
              </w:rPr>
            </w:pPr>
            <w:r w:rsidRPr="008854E1">
              <w:rPr>
                <w:rFonts w:asciiTheme="majorHAnsi" w:hAnsiTheme="majorHAnsi" w:cstheme="majorHAnsi"/>
                <w:sz w:val="24"/>
                <w:szCs w:val="24"/>
              </w:rPr>
              <w:t>Internet</w:t>
            </w:r>
            <w:r w:rsidRPr="008854E1">
              <w:rPr>
                <w:rFonts w:asciiTheme="majorHAnsi" w:hAnsiTheme="majorHAnsi" w:cstheme="majorHAnsi"/>
                <w:spacing w:val="-9"/>
                <w:sz w:val="24"/>
                <w:szCs w:val="24"/>
              </w:rPr>
              <w:t xml:space="preserve"> </w:t>
            </w:r>
            <w:r w:rsidR="00855263" w:rsidRPr="008854E1">
              <w:rPr>
                <w:rFonts w:asciiTheme="majorHAnsi" w:hAnsiTheme="majorHAnsi" w:cstheme="majorHAnsi"/>
                <w:spacing w:val="-2"/>
                <w:sz w:val="24"/>
                <w:szCs w:val="24"/>
              </w:rPr>
              <w:t>prepago</w:t>
            </w:r>
          </w:p>
        </w:tc>
        <w:tc>
          <w:tcPr>
            <w:tcW w:w="4678" w:type="dxa"/>
          </w:tcPr>
          <w:p w14:paraId="20E42C60" w14:textId="77777777" w:rsidR="00EE1830" w:rsidRPr="008854E1" w:rsidRDefault="00EE1830" w:rsidP="00172DAC">
            <w:pPr>
              <w:jc w:val="center"/>
              <w:rPr>
                <w:rFonts w:asciiTheme="majorHAnsi" w:hAnsiTheme="majorHAnsi" w:cstheme="majorHAnsi"/>
                <w:sz w:val="24"/>
                <w:szCs w:val="24"/>
                <w:lang w:val="es-CO"/>
              </w:rPr>
            </w:pPr>
            <w:r w:rsidRPr="008854E1">
              <w:rPr>
                <w:rFonts w:asciiTheme="majorHAnsi" w:hAnsiTheme="majorHAnsi" w:cstheme="majorHAnsi"/>
                <w:sz w:val="24"/>
                <w:szCs w:val="24"/>
                <w:lang w:val="es-CO"/>
              </w:rPr>
              <w:t>1000</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estudiantes</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con</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una</w:t>
            </w:r>
            <w:r w:rsidRPr="008854E1">
              <w:rPr>
                <w:rFonts w:asciiTheme="majorHAnsi" w:hAnsiTheme="majorHAnsi" w:cstheme="majorHAnsi"/>
                <w:spacing w:val="-7"/>
                <w:sz w:val="24"/>
                <w:szCs w:val="24"/>
                <w:lang w:val="es-CO"/>
              </w:rPr>
              <w:t xml:space="preserve"> </w:t>
            </w:r>
            <w:r w:rsidRPr="008854E1">
              <w:rPr>
                <w:rFonts w:asciiTheme="majorHAnsi" w:hAnsiTheme="majorHAnsi" w:cstheme="majorHAnsi"/>
                <w:sz w:val="24"/>
                <w:szCs w:val="24"/>
                <w:lang w:val="es-CO"/>
              </w:rPr>
              <w:t>duración</w:t>
            </w:r>
            <w:r w:rsidRPr="008854E1">
              <w:rPr>
                <w:rFonts w:asciiTheme="majorHAnsi" w:hAnsiTheme="majorHAnsi" w:cstheme="majorHAnsi"/>
                <w:spacing w:val="-5"/>
                <w:sz w:val="24"/>
                <w:szCs w:val="24"/>
                <w:lang w:val="es-CO"/>
              </w:rPr>
              <w:t xml:space="preserve"> </w:t>
            </w:r>
            <w:r w:rsidRPr="008854E1">
              <w:rPr>
                <w:rFonts w:asciiTheme="majorHAnsi" w:hAnsiTheme="majorHAnsi" w:cstheme="majorHAnsi"/>
                <w:sz w:val="24"/>
                <w:szCs w:val="24"/>
                <w:lang w:val="es-CO"/>
              </w:rPr>
              <w:t>de</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5</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pacing w:val="-4"/>
                <w:sz w:val="24"/>
                <w:szCs w:val="24"/>
                <w:lang w:val="es-CO"/>
              </w:rPr>
              <w:t>meses</w:t>
            </w:r>
          </w:p>
        </w:tc>
        <w:tc>
          <w:tcPr>
            <w:tcW w:w="1884" w:type="dxa"/>
            <w:shd w:val="clear" w:color="auto" w:fill="FFFF00"/>
          </w:tcPr>
          <w:p w14:paraId="6C8729F3" w14:textId="77777777" w:rsidR="00EE1830" w:rsidRPr="00D20B31" w:rsidRDefault="00EE1830" w:rsidP="00172DAC">
            <w:pPr>
              <w:jc w:val="center"/>
              <w:rPr>
                <w:rFonts w:asciiTheme="majorHAnsi" w:hAnsiTheme="majorHAnsi" w:cstheme="majorHAnsi"/>
                <w:sz w:val="24"/>
                <w:szCs w:val="24"/>
                <w:lang w:val="es-CO"/>
              </w:rPr>
            </w:pPr>
            <w:proofErr w:type="spellStart"/>
            <w:r w:rsidRPr="008854E1">
              <w:rPr>
                <w:rFonts w:asciiTheme="majorHAnsi" w:hAnsiTheme="majorHAnsi" w:cstheme="majorHAnsi"/>
                <w:spacing w:val="-4"/>
                <w:sz w:val="24"/>
                <w:szCs w:val="24"/>
              </w:rPr>
              <w:t>xxxx</w:t>
            </w:r>
            <w:proofErr w:type="spellEnd"/>
          </w:p>
        </w:tc>
      </w:tr>
      <w:tr w:rsidR="00936AF2" w:rsidRPr="008854E1" w14:paraId="742EAE0E" w14:textId="77777777" w:rsidTr="00172DAC">
        <w:trPr>
          <w:trHeight w:val="232"/>
        </w:trPr>
        <w:tc>
          <w:tcPr>
            <w:tcW w:w="2410" w:type="dxa"/>
          </w:tcPr>
          <w:p w14:paraId="6838B32B" w14:textId="77777777" w:rsidR="00EE1830" w:rsidRPr="008854E1" w:rsidRDefault="00EE1830" w:rsidP="00172DAC">
            <w:pPr>
              <w:jc w:val="center"/>
              <w:rPr>
                <w:rFonts w:asciiTheme="majorHAnsi" w:hAnsiTheme="majorHAnsi" w:cstheme="majorHAnsi"/>
                <w:sz w:val="24"/>
                <w:szCs w:val="24"/>
              </w:rPr>
            </w:pPr>
            <w:r w:rsidRPr="008854E1">
              <w:rPr>
                <w:rFonts w:asciiTheme="majorHAnsi" w:hAnsiTheme="majorHAnsi" w:cstheme="majorHAnsi"/>
                <w:sz w:val="24"/>
                <w:szCs w:val="24"/>
              </w:rPr>
              <w:t>Kits de Robotica</w:t>
            </w:r>
          </w:p>
        </w:tc>
        <w:tc>
          <w:tcPr>
            <w:tcW w:w="4678" w:type="dxa"/>
          </w:tcPr>
          <w:p w14:paraId="623E7719" w14:textId="77777777" w:rsidR="00EE1830" w:rsidRPr="008854E1" w:rsidRDefault="00EE1830" w:rsidP="00172DAC">
            <w:pPr>
              <w:jc w:val="center"/>
              <w:rPr>
                <w:rFonts w:asciiTheme="majorHAnsi" w:hAnsiTheme="majorHAnsi" w:cstheme="majorHAnsi"/>
                <w:sz w:val="24"/>
                <w:szCs w:val="24"/>
                <w:lang w:val="es-CO"/>
              </w:rPr>
            </w:pPr>
            <w:r w:rsidRPr="008854E1">
              <w:rPr>
                <w:rFonts w:asciiTheme="majorHAnsi" w:hAnsiTheme="majorHAnsi" w:cstheme="majorHAnsi"/>
                <w:sz w:val="24"/>
                <w:szCs w:val="24"/>
                <w:lang w:val="es-CO"/>
              </w:rPr>
              <w:t>1000</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estudiantes</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con</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una</w:t>
            </w:r>
            <w:r w:rsidRPr="008854E1">
              <w:rPr>
                <w:rFonts w:asciiTheme="majorHAnsi" w:hAnsiTheme="majorHAnsi" w:cstheme="majorHAnsi"/>
                <w:spacing w:val="-7"/>
                <w:sz w:val="24"/>
                <w:szCs w:val="24"/>
                <w:lang w:val="es-CO"/>
              </w:rPr>
              <w:t xml:space="preserve"> </w:t>
            </w:r>
            <w:r w:rsidRPr="008854E1">
              <w:rPr>
                <w:rFonts w:asciiTheme="majorHAnsi" w:hAnsiTheme="majorHAnsi" w:cstheme="majorHAnsi"/>
                <w:sz w:val="24"/>
                <w:szCs w:val="24"/>
                <w:lang w:val="es-CO"/>
              </w:rPr>
              <w:t>duración</w:t>
            </w:r>
            <w:r w:rsidRPr="008854E1">
              <w:rPr>
                <w:rFonts w:asciiTheme="majorHAnsi" w:hAnsiTheme="majorHAnsi" w:cstheme="majorHAnsi"/>
                <w:spacing w:val="-5"/>
                <w:sz w:val="24"/>
                <w:szCs w:val="24"/>
                <w:lang w:val="es-CO"/>
              </w:rPr>
              <w:t xml:space="preserve"> </w:t>
            </w:r>
            <w:r w:rsidRPr="008854E1">
              <w:rPr>
                <w:rFonts w:asciiTheme="majorHAnsi" w:hAnsiTheme="majorHAnsi" w:cstheme="majorHAnsi"/>
                <w:sz w:val="24"/>
                <w:szCs w:val="24"/>
                <w:lang w:val="es-CO"/>
              </w:rPr>
              <w:t>de</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5</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pacing w:val="-4"/>
                <w:sz w:val="24"/>
                <w:szCs w:val="24"/>
                <w:lang w:val="es-CO"/>
              </w:rPr>
              <w:t>meses</w:t>
            </w:r>
          </w:p>
        </w:tc>
        <w:tc>
          <w:tcPr>
            <w:tcW w:w="1884" w:type="dxa"/>
            <w:shd w:val="clear" w:color="auto" w:fill="auto"/>
          </w:tcPr>
          <w:p w14:paraId="116BEB4D" w14:textId="77777777" w:rsidR="00EE1830" w:rsidRPr="008854E1" w:rsidRDefault="00EE1830" w:rsidP="00172DAC">
            <w:pPr>
              <w:jc w:val="center"/>
              <w:rPr>
                <w:rFonts w:asciiTheme="majorHAnsi" w:hAnsiTheme="majorHAnsi" w:cstheme="majorHAnsi"/>
                <w:spacing w:val="-4"/>
                <w:sz w:val="24"/>
                <w:szCs w:val="24"/>
              </w:rPr>
            </w:pPr>
            <w:r w:rsidRPr="008854E1">
              <w:rPr>
                <w:rFonts w:asciiTheme="majorHAnsi" w:hAnsiTheme="majorHAnsi" w:cstheme="majorHAnsi"/>
                <w:spacing w:val="-4"/>
                <w:sz w:val="24"/>
                <w:szCs w:val="24"/>
              </w:rPr>
              <w:t>177.000.000</w:t>
            </w:r>
          </w:p>
        </w:tc>
      </w:tr>
      <w:tr w:rsidR="00936AF2" w:rsidRPr="008854E1" w14:paraId="4F206B30" w14:textId="77777777" w:rsidTr="00172DAC">
        <w:trPr>
          <w:trHeight w:val="232"/>
        </w:trPr>
        <w:tc>
          <w:tcPr>
            <w:tcW w:w="2410" w:type="dxa"/>
          </w:tcPr>
          <w:p w14:paraId="3DD83B0F" w14:textId="03C8BBD6" w:rsidR="00EE1830" w:rsidRPr="008854E1" w:rsidRDefault="00EE1830"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Interfaz gr</w:t>
            </w:r>
            <w:r w:rsidR="00855263" w:rsidRPr="008854E1">
              <w:rPr>
                <w:rFonts w:asciiTheme="majorHAnsi" w:hAnsiTheme="majorHAnsi" w:cstheme="majorHAnsi"/>
                <w:spacing w:val="-2"/>
                <w:sz w:val="24"/>
                <w:szCs w:val="24"/>
              </w:rPr>
              <w:t>á</w:t>
            </w:r>
            <w:r w:rsidRPr="008854E1">
              <w:rPr>
                <w:rFonts w:asciiTheme="majorHAnsi" w:hAnsiTheme="majorHAnsi" w:cstheme="majorHAnsi"/>
                <w:spacing w:val="-2"/>
                <w:sz w:val="24"/>
                <w:szCs w:val="24"/>
              </w:rPr>
              <w:t>fica y poo</w:t>
            </w:r>
          </w:p>
        </w:tc>
        <w:tc>
          <w:tcPr>
            <w:tcW w:w="4678" w:type="dxa"/>
          </w:tcPr>
          <w:p w14:paraId="2B5E7E8D" w14:textId="2E445ECD" w:rsidR="00EE1830" w:rsidRPr="008854E1" w:rsidRDefault="00EE1830" w:rsidP="00172DAC">
            <w:pPr>
              <w:jc w:val="center"/>
              <w:rPr>
                <w:rFonts w:asciiTheme="majorHAnsi" w:hAnsiTheme="majorHAnsi" w:cstheme="majorHAnsi"/>
                <w:sz w:val="24"/>
                <w:szCs w:val="24"/>
                <w:lang w:val="es-CO"/>
              </w:rPr>
            </w:pPr>
            <w:r w:rsidRPr="008854E1">
              <w:rPr>
                <w:rFonts w:asciiTheme="majorHAnsi" w:hAnsiTheme="majorHAnsi" w:cstheme="majorHAnsi"/>
                <w:sz w:val="24"/>
                <w:szCs w:val="24"/>
                <w:lang w:val="es-CO"/>
              </w:rPr>
              <w:t>1000</w:t>
            </w:r>
            <w:r w:rsidRPr="008854E1">
              <w:rPr>
                <w:rFonts w:asciiTheme="majorHAnsi" w:hAnsiTheme="majorHAnsi" w:cstheme="majorHAnsi"/>
                <w:spacing w:val="35"/>
                <w:sz w:val="24"/>
                <w:szCs w:val="24"/>
                <w:lang w:val="es-CO"/>
              </w:rPr>
              <w:t xml:space="preserve"> </w:t>
            </w:r>
            <w:r w:rsidRPr="008854E1">
              <w:rPr>
                <w:rFonts w:asciiTheme="majorHAnsi" w:hAnsiTheme="majorHAnsi" w:cstheme="majorHAnsi"/>
                <w:sz w:val="24"/>
                <w:szCs w:val="24"/>
                <w:lang w:val="es-CO"/>
              </w:rPr>
              <w:t>estudiantes</w:t>
            </w:r>
            <w:r w:rsidRPr="008854E1">
              <w:rPr>
                <w:rFonts w:asciiTheme="majorHAnsi" w:hAnsiTheme="majorHAnsi" w:cstheme="majorHAnsi"/>
                <w:spacing w:val="35"/>
                <w:sz w:val="24"/>
                <w:szCs w:val="24"/>
                <w:lang w:val="es-CO"/>
              </w:rPr>
              <w:t xml:space="preserve"> </w:t>
            </w:r>
            <w:r w:rsidRPr="008854E1">
              <w:rPr>
                <w:rFonts w:asciiTheme="majorHAnsi" w:hAnsiTheme="majorHAnsi" w:cstheme="majorHAnsi"/>
                <w:sz w:val="24"/>
                <w:szCs w:val="24"/>
                <w:lang w:val="es-CO"/>
              </w:rPr>
              <w:t>con</w:t>
            </w:r>
            <w:r w:rsidRPr="008854E1">
              <w:rPr>
                <w:rFonts w:asciiTheme="majorHAnsi" w:hAnsiTheme="majorHAnsi" w:cstheme="majorHAnsi"/>
                <w:spacing w:val="-5"/>
                <w:sz w:val="24"/>
                <w:szCs w:val="24"/>
                <w:lang w:val="es-CO"/>
              </w:rPr>
              <w:t xml:space="preserve"> </w:t>
            </w:r>
            <w:r w:rsidRPr="008854E1">
              <w:rPr>
                <w:rFonts w:asciiTheme="majorHAnsi" w:hAnsiTheme="majorHAnsi" w:cstheme="majorHAnsi"/>
                <w:sz w:val="24"/>
                <w:szCs w:val="24"/>
                <w:lang w:val="es-CO"/>
              </w:rPr>
              <w:t>una</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duración</w:t>
            </w:r>
            <w:r w:rsidRPr="008854E1">
              <w:rPr>
                <w:rFonts w:asciiTheme="majorHAnsi" w:hAnsiTheme="majorHAnsi" w:cstheme="majorHAnsi"/>
                <w:spacing w:val="-5"/>
                <w:sz w:val="24"/>
                <w:szCs w:val="24"/>
                <w:lang w:val="es-CO"/>
              </w:rPr>
              <w:t xml:space="preserve"> </w:t>
            </w:r>
            <w:r w:rsidRPr="008854E1">
              <w:rPr>
                <w:rFonts w:asciiTheme="majorHAnsi" w:hAnsiTheme="majorHAnsi" w:cstheme="majorHAnsi"/>
                <w:sz w:val="24"/>
                <w:szCs w:val="24"/>
                <w:lang w:val="es-CO"/>
              </w:rPr>
              <w:t>de</w:t>
            </w:r>
            <w:r w:rsidRPr="008854E1">
              <w:rPr>
                <w:rFonts w:asciiTheme="majorHAnsi" w:hAnsiTheme="majorHAnsi" w:cstheme="majorHAnsi"/>
                <w:spacing w:val="-5"/>
                <w:sz w:val="24"/>
                <w:szCs w:val="24"/>
                <w:lang w:val="es-CO"/>
              </w:rPr>
              <w:t xml:space="preserve"> </w:t>
            </w:r>
            <w:r w:rsidRPr="008854E1">
              <w:rPr>
                <w:rFonts w:asciiTheme="majorHAnsi" w:hAnsiTheme="majorHAnsi" w:cstheme="majorHAnsi"/>
                <w:sz w:val="24"/>
                <w:szCs w:val="24"/>
                <w:lang w:val="es-CO"/>
              </w:rPr>
              <w:t>cinco</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lastRenderedPageBreak/>
              <w:t>meses</w:t>
            </w:r>
          </w:p>
        </w:tc>
        <w:tc>
          <w:tcPr>
            <w:tcW w:w="1884" w:type="dxa"/>
          </w:tcPr>
          <w:p w14:paraId="6329A15D" w14:textId="77777777" w:rsidR="00EE1830" w:rsidRPr="008854E1" w:rsidRDefault="00EE1830"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lastRenderedPageBreak/>
              <w:t>14.000.000</w:t>
            </w:r>
          </w:p>
        </w:tc>
      </w:tr>
      <w:tr w:rsidR="00936AF2" w:rsidRPr="008854E1" w14:paraId="7CB2E364" w14:textId="77777777" w:rsidTr="00172DAC">
        <w:trPr>
          <w:trHeight w:val="232"/>
        </w:trPr>
        <w:tc>
          <w:tcPr>
            <w:tcW w:w="2410" w:type="dxa"/>
          </w:tcPr>
          <w:p w14:paraId="29BCFAB0" w14:textId="0F370ACC" w:rsidR="00EE1830" w:rsidRPr="008854E1" w:rsidRDefault="00EA51BD" w:rsidP="00172DAC">
            <w:pPr>
              <w:jc w:val="center"/>
              <w:rPr>
                <w:rFonts w:asciiTheme="majorHAnsi" w:hAnsiTheme="majorHAnsi" w:cstheme="majorHAnsi"/>
                <w:sz w:val="24"/>
                <w:szCs w:val="24"/>
                <w:lang w:val="es-CO"/>
              </w:rPr>
            </w:pPr>
            <w:r w:rsidRPr="008854E1">
              <w:rPr>
                <w:rFonts w:asciiTheme="majorHAnsi" w:hAnsiTheme="majorHAnsi" w:cstheme="majorHAnsi"/>
                <w:sz w:val="24"/>
                <w:szCs w:val="24"/>
                <w:lang w:val="es-CO"/>
              </w:rPr>
              <w:t>Plataforma</w:t>
            </w:r>
            <w:r w:rsidRPr="008854E1">
              <w:rPr>
                <w:rFonts w:asciiTheme="majorHAnsi" w:hAnsiTheme="majorHAnsi" w:cstheme="majorHAnsi"/>
                <w:spacing w:val="-10"/>
                <w:sz w:val="24"/>
                <w:szCs w:val="24"/>
                <w:lang w:val="es-CO"/>
              </w:rPr>
              <w:t xml:space="preserve"> de</w:t>
            </w:r>
            <w:r w:rsidR="00EE1830" w:rsidRPr="008854E1">
              <w:rPr>
                <w:rFonts w:asciiTheme="majorHAnsi" w:hAnsiTheme="majorHAnsi" w:cstheme="majorHAnsi"/>
                <w:spacing w:val="-10"/>
                <w:sz w:val="24"/>
                <w:szCs w:val="24"/>
                <w:lang w:val="es-CO"/>
              </w:rPr>
              <w:t xml:space="preserve"> </w:t>
            </w:r>
            <w:r w:rsidRPr="008854E1">
              <w:rPr>
                <w:rFonts w:asciiTheme="majorHAnsi" w:hAnsiTheme="majorHAnsi" w:cstheme="majorHAnsi"/>
                <w:spacing w:val="-10"/>
                <w:sz w:val="24"/>
                <w:szCs w:val="24"/>
                <w:lang w:val="es-CO"/>
              </w:rPr>
              <w:t>diseño gráfico auto</w:t>
            </w:r>
            <w:r w:rsidR="00EE1830" w:rsidRPr="008854E1">
              <w:rPr>
                <w:rFonts w:asciiTheme="majorHAnsi" w:hAnsiTheme="majorHAnsi" w:cstheme="majorHAnsi"/>
                <w:spacing w:val="-10"/>
                <w:sz w:val="24"/>
                <w:szCs w:val="24"/>
                <w:lang w:val="es-CO"/>
              </w:rPr>
              <w:t xml:space="preserve"> cad y otros</w:t>
            </w:r>
          </w:p>
        </w:tc>
        <w:tc>
          <w:tcPr>
            <w:tcW w:w="4678" w:type="dxa"/>
          </w:tcPr>
          <w:p w14:paraId="51E9FB24" w14:textId="0FF59ED7" w:rsidR="00EE1830" w:rsidRPr="008854E1" w:rsidRDefault="00EE1830" w:rsidP="00172DAC">
            <w:pPr>
              <w:jc w:val="center"/>
              <w:rPr>
                <w:rFonts w:asciiTheme="majorHAnsi" w:hAnsiTheme="majorHAnsi" w:cstheme="majorHAnsi"/>
                <w:sz w:val="24"/>
                <w:szCs w:val="24"/>
                <w:lang w:val="es-CO"/>
              </w:rPr>
            </w:pPr>
            <w:r w:rsidRPr="008854E1">
              <w:rPr>
                <w:rFonts w:asciiTheme="majorHAnsi" w:hAnsiTheme="majorHAnsi" w:cstheme="majorHAnsi"/>
                <w:sz w:val="24"/>
                <w:szCs w:val="24"/>
                <w:lang w:val="es-CO"/>
              </w:rPr>
              <w:t>1000</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estudiantes</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y</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una</w:t>
            </w:r>
            <w:r w:rsidRPr="008854E1">
              <w:rPr>
                <w:rFonts w:asciiTheme="majorHAnsi" w:hAnsiTheme="majorHAnsi" w:cstheme="majorHAnsi"/>
                <w:spacing w:val="-5"/>
                <w:sz w:val="24"/>
                <w:szCs w:val="24"/>
                <w:lang w:val="es-CO"/>
              </w:rPr>
              <w:t xml:space="preserve"> </w:t>
            </w:r>
            <w:r w:rsidRPr="008854E1">
              <w:rPr>
                <w:rFonts w:asciiTheme="majorHAnsi" w:hAnsiTheme="majorHAnsi" w:cstheme="majorHAnsi"/>
                <w:sz w:val="24"/>
                <w:szCs w:val="24"/>
                <w:lang w:val="es-CO"/>
              </w:rPr>
              <w:t>duración</w:t>
            </w:r>
            <w:r w:rsidRPr="008854E1">
              <w:rPr>
                <w:rFonts w:asciiTheme="majorHAnsi" w:hAnsiTheme="majorHAnsi" w:cstheme="majorHAnsi"/>
                <w:spacing w:val="38"/>
                <w:sz w:val="24"/>
                <w:szCs w:val="24"/>
                <w:lang w:val="es-CO"/>
              </w:rPr>
              <w:t xml:space="preserve"> </w:t>
            </w:r>
            <w:r w:rsidRPr="008854E1">
              <w:rPr>
                <w:rFonts w:asciiTheme="majorHAnsi" w:hAnsiTheme="majorHAnsi" w:cstheme="majorHAnsi"/>
                <w:sz w:val="24"/>
                <w:szCs w:val="24"/>
                <w:lang w:val="es-CO"/>
              </w:rPr>
              <w:t>de</w:t>
            </w:r>
            <w:r w:rsidRPr="008854E1">
              <w:rPr>
                <w:rFonts w:asciiTheme="majorHAnsi" w:hAnsiTheme="majorHAnsi" w:cstheme="majorHAnsi"/>
                <w:spacing w:val="-5"/>
                <w:sz w:val="24"/>
                <w:szCs w:val="24"/>
                <w:lang w:val="es-CO"/>
              </w:rPr>
              <w:t xml:space="preserve"> </w:t>
            </w:r>
            <w:r w:rsidRPr="008854E1">
              <w:rPr>
                <w:rFonts w:asciiTheme="majorHAnsi" w:hAnsiTheme="majorHAnsi" w:cstheme="majorHAnsi"/>
                <w:sz w:val="24"/>
                <w:szCs w:val="24"/>
                <w:lang w:val="es-CO"/>
              </w:rPr>
              <w:t>5</w:t>
            </w:r>
            <w:r w:rsidRPr="008854E1">
              <w:rPr>
                <w:rFonts w:asciiTheme="majorHAnsi" w:hAnsiTheme="majorHAnsi" w:cstheme="majorHAnsi"/>
                <w:spacing w:val="-5"/>
                <w:sz w:val="24"/>
                <w:szCs w:val="24"/>
                <w:lang w:val="es-CO"/>
              </w:rPr>
              <w:t xml:space="preserve"> </w:t>
            </w:r>
            <w:r w:rsidRPr="008854E1">
              <w:rPr>
                <w:rFonts w:asciiTheme="majorHAnsi" w:hAnsiTheme="majorHAnsi" w:cstheme="majorHAnsi"/>
                <w:sz w:val="24"/>
                <w:szCs w:val="24"/>
                <w:lang w:val="es-CO"/>
              </w:rPr>
              <w:t>meses</w:t>
            </w:r>
          </w:p>
        </w:tc>
        <w:tc>
          <w:tcPr>
            <w:tcW w:w="1884" w:type="dxa"/>
          </w:tcPr>
          <w:p w14:paraId="18547FAE" w14:textId="77777777" w:rsidR="00EE1830" w:rsidRPr="008854E1" w:rsidRDefault="00EE1830"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2500000</w:t>
            </w:r>
          </w:p>
        </w:tc>
      </w:tr>
    </w:tbl>
    <w:p w14:paraId="700A3965" w14:textId="77777777" w:rsidR="00EE1830" w:rsidRPr="008854E1" w:rsidRDefault="00EE1830" w:rsidP="00AB4591">
      <w:pPr>
        <w:jc w:val="both"/>
        <w:rPr>
          <w:rFonts w:asciiTheme="majorHAnsi" w:hAnsiTheme="majorHAnsi" w:cstheme="majorHAnsi"/>
          <w:sz w:val="24"/>
          <w:szCs w:val="24"/>
        </w:rPr>
      </w:pPr>
    </w:p>
    <w:p w14:paraId="5348BAD2" w14:textId="4451C4C7" w:rsidR="00EE1830" w:rsidRPr="008854E1" w:rsidRDefault="00EE1830" w:rsidP="008207A0">
      <w:pPr>
        <w:pStyle w:val="Prrafodelista"/>
        <w:numPr>
          <w:ilvl w:val="0"/>
          <w:numId w:val="17"/>
        </w:numPr>
        <w:jc w:val="center"/>
        <w:rPr>
          <w:rFonts w:asciiTheme="majorHAnsi" w:hAnsiTheme="majorHAnsi" w:cstheme="majorHAnsi"/>
          <w:b/>
          <w:bCs/>
        </w:rPr>
      </w:pPr>
      <w:r w:rsidRPr="008854E1">
        <w:rPr>
          <w:rFonts w:asciiTheme="majorHAnsi" w:hAnsiTheme="majorHAnsi" w:cstheme="majorHAnsi"/>
          <w:b/>
          <w:bCs/>
        </w:rPr>
        <w:t>ESTRATEGIAS</w:t>
      </w:r>
      <w:r w:rsidRPr="008854E1">
        <w:rPr>
          <w:rFonts w:asciiTheme="majorHAnsi" w:hAnsiTheme="majorHAnsi" w:cstheme="majorHAnsi"/>
          <w:b/>
          <w:bCs/>
          <w:spacing w:val="-5"/>
        </w:rPr>
        <w:t xml:space="preserve"> </w:t>
      </w:r>
      <w:r w:rsidRPr="008854E1">
        <w:rPr>
          <w:rFonts w:asciiTheme="majorHAnsi" w:hAnsiTheme="majorHAnsi" w:cstheme="majorHAnsi"/>
          <w:b/>
          <w:bCs/>
        </w:rPr>
        <w:t>Y</w:t>
      </w:r>
      <w:r w:rsidRPr="008854E1">
        <w:rPr>
          <w:rFonts w:asciiTheme="majorHAnsi" w:hAnsiTheme="majorHAnsi" w:cstheme="majorHAnsi"/>
          <w:b/>
          <w:bCs/>
          <w:spacing w:val="-5"/>
        </w:rPr>
        <w:t xml:space="preserve"> </w:t>
      </w:r>
      <w:r w:rsidRPr="008854E1">
        <w:rPr>
          <w:rFonts w:asciiTheme="majorHAnsi" w:hAnsiTheme="majorHAnsi" w:cstheme="majorHAnsi"/>
          <w:b/>
          <w:bCs/>
        </w:rPr>
        <w:t>COSTOS</w:t>
      </w:r>
      <w:r w:rsidRPr="008854E1">
        <w:rPr>
          <w:rFonts w:asciiTheme="majorHAnsi" w:hAnsiTheme="majorHAnsi" w:cstheme="majorHAnsi"/>
          <w:b/>
          <w:bCs/>
          <w:spacing w:val="-5"/>
        </w:rPr>
        <w:t xml:space="preserve"> </w:t>
      </w:r>
      <w:r w:rsidRPr="008854E1">
        <w:rPr>
          <w:rFonts w:asciiTheme="majorHAnsi" w:hAnsiTheme="majorHAnsi" w:cstheme="majorHAnsi"/>
          <w:b/>
          <w:bCs/>
        </w:rPr>
        <w:t>DE</w:t>
      </w:r>
      <w:r w:rsidRPr="008854E1">
        <w:rPr>
          <w:rFonts w:asciiTheme="majorHAnsi" w:hAnsiTheme="majorHAnsi" w:cstheme="majorHAnsi"/>
          <w:b/>
          <w:bCs/>
          <w:spacing w:val="-4"/>
        </w:rPr>
        <w:t xml:space="preserve"> </w:t>
      </w:r>
      <w:r w:rsidRPr="008854E1">
        <w:rPr>
          <w:rFonts w:asciiTheme="majorHAnsi" w:hAnsiTheme="majorHAnsi" w:cstheme="majorHAnsi"/>
          <w:b/>
          <w:bCs/>
        </w:rPr>
        <w:t>RECURSO</w:t>
      </w:r>
      <w:r w:rsidRPr="008854E1">
        <w:rPr>
          <w:rFonts w:asciiTheme="majorHAnsi" w:hAnsiTheme="majorHAnsi" w:cstheme="majorHAnsi"/>
          <w:b/>
          <w:bCs/>
          <w:spacing w:val="-3"/>
        </w:rPr>
        <w:t xml:space="preserve"> </w:t>
      </w:r>
      <w:r w:rsidRPr="008854E1">
        <w:rPr>
          <w:rFonts w:asciiTheme="majorHAnsi" w:hAnsiTheme="majorHAnsi" w:cstheme="majorHAnsi"/>
          <w:b/>
          <w:bCs/>
        </w:rPr>
        <w:t>HUMANO</w:t>
      </w:r>
      <w:r w:rsidRPr="008854E1">
        <w:rPr>
          <w:rFonts w:asciiTheme="majorHAnsi" w:hAnsiTheme="majorHAnsi" w:cstheme="majorHAnsi"/>
          <w:b/>
          <w:bCs/>
          <w:spacing w:val="-2"/>
        </w:rPr>
        <w:t xml:space="preserve"> </w:t>
      </w:r>
      <w:r w:rsidRPr="008854E1">
        <w:rPr>
          <w:rFonts w:asciiTheme="majorHAnsi" w:hAnsiTheme="majorHAnsi" w:cstheme="majorHAnsi"/>
          <w:b/>
          <w:bCs/>
        </w:rPr>
        <w:t>Y</w:t>
      </w:r>
      <w:r w:rsidRPr="008854E1">
        <w:rPr>
          <w:rFonts w:asciiTheme="majorHAnsi" w:hAnsiTheme="majorHAnsi" w:cstheme="majorHAnsi"/>
          <w:b/>
          <w:bCs/>
          <w:spacing w:val="-5"/>
        </w:rPr>
        <w:t xml:space="preserve"> </w:t>
      </w:r>
      <w:r w:rsidRPr="008854E1">
        <w:rPr>
          <w:rFonts w:asciiTheme="majorHAnsi" w:hAnsiTheme="majorHAnsi" w:cstheme="majorHAnsi"/>
          <w:b/>
          <w:bCs/>
        </w:rPr>
        <w:t>TECNOLOGIA</w:t>
      </w:r>
      <w:r w:rsidRPr="008854E1">
        <w:rPr>
          <w:rFonts w:asciiTheme="majorHAnsi" w:hAnsiTheme="majorHAnsi" w:cstheme="majorHAnsi"/>
          <w:b/>
          <w:bCs/>
          <w:spacing w:val="-10"/>
        </w:rPr>
        <w:t xml:space="preserve"> </w:t>
      </w:r>
      <w:r w:rsidRPr="008854E1">
        <w:rPr>
          <w:rFonts w:asciiTheme="majorHAnsi" w:hAnsiTheme="majorHAnsi" w:cstheme="majorHAnsi"/>
          <w:b/>
          <w:bCs/>
        </w:rPr>
        <w:t>PARA GARANTIZAR LA PERMANENCIA Y PREVENIR LA DESERCIÓN</w:t>
      </w:r>
    </w:p>
    <w:p w14:paraId="2833F01E" w14:textId="77777777" w:rsidR="00EE1830" w:rsidRPr="008854E1" w:rsidRDefault="00EE1830" w:rsidP="008207A0">
      <w:pPr>
        <w:jc w:val="center"/>
        <w:rPr>
          <w:rFonts w:asciiTheme="majorHAnsi" w:hAnsiTheme="majorHAnsi" w:cstheme="majorHAnsi"/>
          <w:b/>
          <w:bCs/>
          <w:sz w:val="24"/>
          <w:szCs w:val="24"/>
        </w:rPr>
      </w:pPr>
    </w:p>
    <w:p w14:paraId="6B8F82F7" w14:textId="14078B99" w:rsidR="00EE1830" w:rsidRPr="008854E1" w:rsidRDefault="00EE1830" w:rsidP="00AB4591">
      <w:pPr>
        <w:jc w:val="both"/>
        <w:rPr>
          <w:rFonts w:asciiTheme="majorHAnsi" w:hAnsiTheme="majorHAnsi" w:cstheme="majorHAnsi"/>
          <w:spacing w:val="-2"/>
          <w:sz w:val="24"/>
          <w:szCs w:val="24"/>
        </w:rPr>
      </w:pPr>
      <w:r w:rsidRPr="008854E1">
        <w:rPr>
          <w:rFonts w:asciiTheme="majorHAnsi" w:hAnsiTheme="majorHAnsi" w:cstheme="majorHAnsi"/>
          <w:sz w:val="24"/>
          <w:szCs w:val="24"/>
        </w:rPr>
        <w:t xml:space="preserve">MEMBO INVENTOS Y SOLUCIONES </w:t>
      </w:r>
      <w:r w:rsidR="00855263" w:rsidRPr="008854E1">
        <w:rPr>
          <w:rFonts w:asciiTheme="majorHAnsi" w:hAnsiTheme="majorHAnsi" w:cstheme="majorHAnsi"/>
          <w:sz w:val="24"/>
          <w:szCs w:val="24"/>
        </w:rPr>
        <w:t>S.A.S,</w:t>
      </w:r>
      <w:r w:rsidR="00855263" w:rsidRPr="008854E1">
        <w:rPr>
          <w:rFonts w:asciiTheme="majorHAnsi" w:hAnsiTheme="majorHAnsi" w:cstheme="majorHAnsi"/>
          <w:spacing w:val="-6"/>
          <w:sz w:val="24"/>
          <w:szCs w:val="24"/>
        </w:rPr>
        <w:t xml:space="preserve"> en</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su</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experiencia</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en</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educación</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virtual</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conoce,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que</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deserción</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en</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los procesos de formación virtual suele ser más alta que la deserción en los modelos presenciales. Varios factores concurren para que esta situación aparezca tales como: vulnerabilidad,</w:t>
      </w:r>
      <w:r w:rsidRPr="008854E1">
        <w:rPr>
          <w:rFonts w:asciiTheme="majorHAnsi" w:hAnsiTheme="majorHAnsi" w:cstheme="majorHAnsi"/>
          <w:spacing w:val="-16"/>
          <w:sz w:val="24"/>
          <w:szCs w:val="24"/>
        </w:rPr>
        <w:t xml:space="preserve"> </w:t>
      </w:r>
      <w:r w:rsidRPr="008854E1">
        <w:rPr>
          <w:rFonts w:asciiTheme="majorHAnsi" w:hAnsiTheme="majorHAnsi" w:cstheme="majorHAnsi"/>
          <w:sz w:val="24"/>
          <w:szCs w:val="24"/>
        </w:rPr>
        <w:t>condiciones</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tiempo,</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economía</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y</w:t>
      </w:r>
      <w:r w:rsidRPr="008854E1">
        <w:rPr>
          <w:rFonts w:asciiTheme="majorHAnsi" w:hAnsiTheme="majorHAnsi" w:cstheme="majorHAnsi"/>
          <w:spacing w:val="-16"/>
          <w:sz w:val="24"/>
          <w:szCs w:val="24"/>
        </w:rPr>
        <w:t xml:space="preserve"> </w:t>
      </w:r>
      <w:r w:rsidRPr="008854E1">
        <w:rPr>
          <w:rFonts w:asciiTheme="majorHAnsi" w:hAnsiTheme="majorHAnsi" w:cstheme="majorHAnsi"/>
          <w:sz w:val="24"/>
          <w:szCs w:val="24"/>
        </w:rPr>
        <w:t>formación</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previa;</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sin</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embargo,</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suele</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ser de</w:t>
      </w:r>
      <w:r w:rsidRPr="008854E1">
        <w:rPr>
          <w:rFonts w:asciiTheme="majorHAnsi" w:hAnsiTheme="majorHAnsi" w:cstheme="majorHAnsi"/>
          <w:spacing w:val="-1"/>
          <w:sz w:val="24"/>
          <w:szCs w:val="24"/>
        </w:rPr>
        <w:t xml:space="preserve"> </w:t>
      </w:r>
      <w:r w:rsidRPr="008854E1">
        <w:rPr>
          <w:rFonts w:asciiTheme="majorHAnsi" w:hAnsiTheme="majorHAnsi" w:cstheme="majorHAnsi"/>
          <w:sz w:val="24"/>
          <w:szCs w:val="24"/>
        </w:rPr>
        <w:t>mayor peso</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falta</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1"/>
          <w:sz w:val="24"/>
          <w:szCs w:val="24"/>
        </w:rPr>
        <w:t xml:space="preserve"> </w:t>
      </w:r>
      <w:r w:rsidRPr="008854E1">
        <w:rPr>
          <w:rFonts w:asciiTheme="majorHAnsi" w:hAnsiTheme="majorHAnsi" w:cstheme="majorHAnsi"/>
          <w:sz w:val="24"/>
          <w:szCs w:val="24"/>
        </w:rPr>
        <w:t>atención</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rápida</w:t>
      </w:r>
      <w:r w:rsidRPr="008854E1">
        <w:rPr>
          <w:rFonts w:asciiTheme="majorHAnsi" w:hAnsiTheme="majorHAnsi" w:cstheme="majorHAnsi"/>
          <w:spacing w:val="-1"/>
          <w:sz w:val="24"/>
          <w:szCs w:val="24"/>
        </w:rPr>
        <w:t xml:space="preserve"> </w:t>
      </w:r>
      <w:r w:rsidRPr="008854E1">
        <w:rPr>
          <w:rFonts w:asciiTheme="majorHAnsi" w:hAnsiTheme="majorHAnsi" w:cstheme="majorHAnsi"/>
          <w:sz w:val="24"/>
          <w:szCs w:val="24"/>
        </w:rPr>
        <w:t>y</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profesional</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al</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estudiante</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que</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está en</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riesgo</w:t>
      </w:r>
      <w:r w:rsidRPr="008854E1">
        <w:rPr>
          <w:rFonts w:asciiTheme="majorHAnsi" w:hAnsiTheme="majorHAnsi" w:cstheme="majorHAnsi"/>
          <w:spacing w:val="-1"/>
          <w:sz w:val="24"/>
          <w:szCs w:val="24"/>
        </w:rPr>
        <w:t xml:space="preserve"> </w:t>
      </w:r>
      <w:r w:rsidRPr="008854E1">
        <w:rPr>
          <w:rFonts w:asciiTheme="majorHAnsi" w:hAnsiTheme="majorHAnsi" w:cstheme="majorHAnsi"/>
          <w:sz w:val="24"/>
          <w:szCs w:val="24"/>
        </w:rPr>
        <w:t xml:space="preserve">de </w:t>
      </w:r>
      <w:r w:rsidRPr="008854E1">
        <w:rPr>
          <w:rFonts w:asciiTheme="majorHAnsi" w:hAnsiTheme="majorHAnsi" w:cstheme="majorHAnsi"/>
          <w:spacing w:val="-2"/>
          <w:sz w:val="24"/>
          <w:szCs w:val="24"/>
        </w:rPr>
        <w:t>deserción.</w:t>
      </w:r>
    </w:p>
    <w:p w14:paraId="7BA03649" w14:textId="77777777" w:rsidR="00EE1830" w:rsidRPr="008854E1" w:rsidRDefault="00EE1830" w:rsidP="00AB4591">
      <w:pPr>
        <w:jc w:val="both"/>
        <w:rPr>
          <w:rFonts w:asciiTheme="majorHAnsi" w:hAnsiTheme="majorHAnsi" w:cstheme="majorHAnsi"/>
          <w:spacing w:val="-2"/>
          <w:sz w:val="24"/>
          <w:szCs w:val="24"/>
        </w:rPr>
      </w:pPr>
    </w:p>
    <w:p w14:paraId="4C4F98C3" w14:textId="77777777" w:rsidR="00EE1830" w:rsidRPr="008854E1" w:rsidRDefault="00EE1830" w:rsidP="00AB4591">
      <w:pPr>
        <w:jc w:val="both"/>
        <w:rPr>
          <w:rFonts w:asciiTheme="majorHAnsi" w:hAnsiTheme="majorHAnsi" w:cstheme="majorHAnsi"/>
          <w:sz w:val="24"/>
          <w:szCs w:val="24"/>
        </w:rPr>
      </w:pPr>
    </w:p>
    <w:p w14:paraId="24A44FA0" w14:textId="350A2ACA"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Si</w:t>
      </w:r>
      <w:r w:rsidRPr="008854E1">
        <w:rPr>
          <w:rFonts w:asciiTheme="majorHAnsi" w:hAnsiTheme="majorHAnsi" w:cstheme="majorHAnsi"/>
          <w:spacing w:val="-16"/>
          <w:sz w:val="24"/>
          <w:szCs w:val="24"/>
        </w:rPr>
        <w:t xml:space="preserve"> </w:t>
      </w:r>
      <w:r w:rsidRPr="008854E1">
        <w:rPr>
          <w:rFonts w:asciiTheme="majorHAnsi" w:hAnsiTheme="majorHAnsi" w:cstheme="majorHAnsi"/>
          <w:sz w:val="24"/>
          <w:szCs w:val="24"/>
        </w:rPr>
        <w:t>a</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distancia</w:t>
      </w:r>
      <w:r w:rsidRPr="008854E1">
        <w:rPr>
          <w:rFonts w:asciiTheme="majorHAnsi" w:hAnsiTheme="majorHAnsi" w:cstheme="majorHAnsi"/>
          <w:spacing w:val="-16"/>
          <w:sz w:val="24"/>
          <w:szCs w:val="24"/>
        </w:rPr>
        <w:t xml:space="preserve"> </w:t>
      </w:r>
      <w:r w:rsidRPr="008854E1">
        <w:rPr>
          <w:rFonts w:asciiTheme="majorHAnsi" w:hAnsiTheme="majorHAnsi" w:cstheme="majorHAnsi"/>
          <w:sz w:val="24"/>
          <w:szCs w:val="24"/>
        </w:rPr>
        <w:t>física</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se</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le</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suma</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16"/>
          <w:sz w:val="24"/>
          <w:szCs w:val="24"/>
        </w:rPr>
        <w:t xml:space="preserve"> </w:t>
      </w:r>
      <w:r w:rsidRPr="008854E1">
        <w:rPr>
          <w:rFonts w:asciiTheme="majorHAnsi" w:hAnsiTheme="majorHAnsi" w:cstheme="majorHAnsi"/>
          <w:sz w:val="24"/>
          <w:szCs w:val="24"/>
        </w:rPr>
        <w:t>distancia</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emocional,</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tenemos</w:t>
      </w:r>
      <w:r w:rsidRPr="008854E1">
        <w:rPr>
          <w:rFonts w:asciiTheme="majorHAnsi" w:hAnsiTheme="majorHAnsi" w:cstheme="majorHAnsi"/>
          <w:spacing w:val="-16"/>
          <w:sz w:val="24"/>
          <w:szCs w:val="24"/>
        </w:rPr>
        <w:t xml:space="preserve"> </w:t>
      </w:r>
      <w:r w:rsidRPr="008854E1">
        <w:rPr>
          <w:rFonts w:asciiTheme="majorHAnsi" w:hAnsiTheme="majorHAnsi" w:cstheme="majorHAnsi"/>
          <w:sz w:val="24"/>
          <w:szCs w:val="24"/>
        </w:rPr>
        <w:t>una</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combinación</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 xml:space="preserve">perfecta para que la deserción aparezca rápidamente en los programas virtuales. Como consecuencia de lo anterior, MEMBO INVENTOS Y SOLUCIONES </w:t>
      </w:r>
      <w:r w:rsidR="00855263" w:rsidRPr="008854E1">
        <w:rPr>
          <w:rFonts w:asciiTheme="majorHAnsi" w:hAnsiTheme="majorHAnsi" w:cstheme="majorHAnsi"/>
          <w:sz w:val="24"/>
          <w:szCs w:val="24"/>
        </w:rPr>
        <w:t>S.A.S, ha</w:t>
      </w:r>
      <w:r w:rsidRPr="008854E1">
        <w:rPr>
          <w:rFonts w:asciiTheme="majorHAnsi" w:hAnsiTheme="majorHAnsi" w:cstheme="majorHAnsi"/>
          <w:sz w:val="24"/>
          <w:szCs w:val="24"/>
        </w:rPr>
        <w:t xml:space="preserve"> hecho grandes esfuerzos y aplica recursos</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humano</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y</w:t>
      </w:r>
      <w:r w:rsidRPr="008854E1">
        <w:rPr>
          <w:rFonts w:asciiTheme="majorHAnsi" w:hAnsiTheme="majorHAnsi" w:cstheme="majorHAnsi"/>
          <w:spacing w:val="-13"/>
          <w:sz w:val="24"/>
          <w:szCs w:val="24"/>
        </w:rPr>
        <w:t xml:space="preserve"> </w:t>
      </w:r>
      <w:r w:rsidRPr="008854E1">
        <w:rPr>
          <w:rFonts w:asciiTheme="majorHAnsi" w:hAnsiTheme="majorHAnsi" w:cstheme="majorHAnsi"/>
          <w:sz w:val="24"/>
          <w:szCs w:val="24"/>
        </w:rPr>
        <w:t>tecnológico</w:t>
      </w:r>
      <w:r w:rsidRPr="008854E1">
        <w:rPr>
          <w:rFonts w:asciiTheme="majorHAnsi" w:hAnsiTheme="majorHAnsi" w:cstheme="majorHAnsi"/>
          <w:spacing w:val="-13"/>
          <w:sz w:val="24"/>
          <w:szCs w:val="24"/>
        </w:rPr>
        <w:t xml:space="preserve"> </w:t>
      </w:r>
      <w:r w:rsidRPr="008854E1">
        <w:rPr>
          <w:rFonts w:asciiTheme="majorHAnsi" w:hAnsiTheme="majorHAnsi" w:cstheme="majorHAnsi"/>
          <w:sz w:val="24"/>
          <w:szCs w:val="24"/>
        </w:rPr>
        <w:t>que</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permiten</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tener</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trazabilidad</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del</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estudiante,</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en</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todas</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sus actividades,</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y</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envían</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alarmas</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tempranas</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para</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intervenir</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manera</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rápida</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y</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eficiente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sobre el estudiante en riesgo de retirarse de la formación en curso.</w:t>
      </w:r>
    </w:p>
    <w:p w14:paraId="7EAD884D" w14:textId="7F63BE3D" w:rsidR="00EE1830" w:rsidRPr="008854E1" w:rsidRDefault="00EE1830" w:rsidP="00AB4591">
      <w:pPr>
        <w:jc w:val="both"/>
        <w:rPr>
          <w:rFonts w:asciiTheme="majorHAnsi" w:hAnsiTheme="majorHAnsi" w:cstheme="majorHAnsi"/>
          <w:sz w:val="24"/>
          <w:szCs w:val="24"/>
        </w:rPr>
      </w:pPr>
    </w:p>
    <w:p w14:paraId="308627AB" w14:textId="4AD68561" w:rsidR="00EE1830" w:rsidRPr="008854E1" w:rsidRDefault="00EE1830" w:rsidP="00AB4591">
      <w:pPr>
        <w:jc w:val="both"/>
        <w:rPr>
          <w:rFonts w:asciiTheme="majorHAnsi" w:hAnsiTheme="majorHAnsi" w:cstheme="majorHAnsi"/>
          <w:b/>
          <w:bCs/>
          <w:sz w:val="24"/>
          <w:szCs w:val="24"/>
        </w:rPr>
      </w:pPr>
    </w:p>
    <w:p w14:paraId="617F7E82" w14:textId="1A4C336A" w:rsidR="00EE1830" w:rsidRPr="008854E1" w:rsidRDefault="00EE1830" w:rsidP="008207A0">
      <w:pPr>
        <w:pStyle w:val="Prrafodelista"/>
        <w:numPr>
          <w:ilvl w:val="1"/>
          <w:numId w:val="17"/>
        </w:numPr>
        <w:jc w:val="both"/>
        <w:rPr>
          <w:rFonts w:asciiTheme="majorHAnsi" w:hAnsiTheme="majorHAnsi" w:cstheme="majorHAnsi"/>
          <w:b/>
          <w:bCs/>
        </w:rPr>
      </w:pPr>
      <w:r w:rsidRPr="008854E1">
        <w:rPr>
          <w:rFonts w:asciiTheme="majorHAnsi" w:hAnsiTheme="majorHAnsi" w:cstheme="majorHAnsi"/>
          <w:b/>
          <w:bCs/>
          <w:spacing w:val="-2"/>
        </w:rPr>
        <w:t>Objetivos</w:t>
      </w:r>
    </w:p>
    <w:p w14:paraId="785D2EAA" w14:textId="77777777" w:rsidR="00172DAC" w:rsidRPr="008854E1" w:rsidRDefault="00172DAC" w:rsidP="00172DAC">
      <w:pPr>
        <w:pStyle w:val="Prrafodelista"/>
        <w:ind w:left="720" w:firstLine="0"/>
        <w:jc w:val="both"/>
        <w:rPr>
          <w:rFonts w:asciiTheme="majorHAnsi" w:hAnsiTheme="majorHAnsi" w:cstheme="majorHAnsi"/>
          <w:b/>
          <w:bCs/>
        </w:rPr>
      </w:pPr>
    </w:p>
    <w:p w14:paraId="713030FC" w14:textId="4A43F914" w:rsidR="00EE1830" w:rsidRPr="008854E1" w:rsidRDefault="00172DAC" w:rsidP="00AB4591">
      <w:pPr>
        <w:jc w:val="both"/>
        <w:rPr>
          <w:rFonts w:asciiTheme="majorHAnsi" w:hAnsiTheme="majorHAnsi" w:cstheme="majorHAnsi"/>
          <w:b/>
          <w:bCs/>
          <w:sz w:val="24"/>
          <w:szCs w:val="24"/>
        </w:rPr>
      </w:pPr>
      <w:r w:rsidRPr="008854E1">
        <w:rPr>
          <w:rFonts w:asciiTheme="majorHAnsi" w:hAnsiTheme="majorHAnsi" w:cstheme="majorHAnsi"/>
          <w:b/>
          <w:bCs/>
          <w:spacing w:val="-2"/>
          <w:sz w:val="24"/>
          <w:szCs w:val="24"/>
        </w:rPr>
        <w:t>9</w:t>
      </w:r>
      <w:r w:rsidR="008207A0" w:rsidRPr="008854E1">
        <w:rPr>
          <w:rFonts w:asciiTheme="majorHAnsi" w:hAnsiTheme="majorHAnsi" w:cstheme="majorHAnsi"/>
          <w:b/>
          <w:bCs/>
          <w:spacing w:val="-2"/>
          <w:sz w:val="24"/>
          <w:szCs w:val="24"/>
        </w:rPr>
        <w:t xml:space="preserve">.1.1 </w:t>
      </w:r>
      <w:r w:rsidR="00EE1830" w:rsidRPr="008854E1">
        <w:rPr>
          <w:rFonts w:asciiTheme="majorHAnsi" w:hAnsiTheme="majorHAnsi" w:cstheme="majorHAnsi"/>
          <w:b/>
          <w:bCs/>
          <w:spacing w:val="-2"/>
          <w:sz w:val="24"/>
          <w:szCs w:val="24"/>
        </w:rPr>
        <w:t>General:</w:t>
      </w:r>
    </w:p>
    <w:p w14:paraId="60D41DDE" w14:textId="77777777" w:rsidR="00EE1830" w:rsidRPr="008854E1" w:rsidRDefault="00EE1830" w:rsidP="00AB4591">
      <w:pPr>
        <w:jc w:val="both"/>
        <w:rPr>
          <w:rFonts w:asciiTheme="majorHAnsi" w:hAnsiTheme="majorHAnsi" w:cstheme="majorHAnsi"/>
          <w:sz w:val="24"/>
          <w:szCs w:val="24"/>
        </w:rPr>
      </w:pPr>
    </w:p>
    <w:p w14:paraId="448AC443" w14:textId="15BB9973"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Promover la permanencia estudiantil, en ambas rutas, del programa de Talento Especializado,</w:t>
      </w:r>
      <w:r w:rsidRPr="008854E1">
        <w:rPr>
          <w:rFonts w:asciiTheme="majorHAnsi" w:hAnsiTheme="majorHAnsi" w:cstheme="majorHAnsi"/>
          <w:spacing w:val="40"/>
          <w:sz w:val="24"/>
          <w:szCs w:val="24"/>
        </w:rPr>
        <w:t xml:space="preserve"> mediante la intervención </w:t>
      </w:r>
      <w:r w:rsidR="00855263" w:rsidRPr="008854E1">
        <w:rPr>
          <w:rFonts w:asciiTheme="majorHAnsi" w:hAnsiTheme="majorHAnsi" w:cstheme="majorHAnsi"/>
          <w:spacing w:val="40"/>
          <w:sz w:val="24"/>
          <w:szCs w:val="24"/>
        </w:rPr>
        <w:t>social</w:t>
      </w:r>
      <w:r w:rsidR="00855263" w:rsidRPr="008854E1">
        <w:rPr>
          <w:rFonts w:asciiTheme="majorHAnsi" w:hAnsiTheme="majorHAnsi" w:cstheme="majorHAnsi"/>
          <w:sz w:val="24"/>
          <w:szCs w:val="24"/>
        </w:rPr>
        <w:t>,</w:t>
      </w:r>
      <w:r w:rsidR="00855263" w:rsidRPr="008854E1">
        <w:rPr>
          <w:rFonts w:asciiTheme="majorHAnsi" w:hAnsiTheme="majorHAnsi" w:cstheme="majorHAnsi"/>
          <w:spacing w:val="40"/>
          <w:sz w:val="24"/>
          <w:szCs w:val="24"/>
        </w:rPr>
        <w:t xml:space="preserve"> la aplicación de tecnología</w:t>
      </w:r>
      <w:r w:rsidR="00855263" w:rsidRPr="008854E1">
        <w:rPr>
          <w:rFonts w:asciiTheme="majorHAnsi" w:hAnsiTheme="majorHAnsi" w:cstheme="majorHAnsi"/>
          <w:sz w:val="24"/>
          <w:szCs w:val="24"/>
        </w:rPr>
        <w:t>,</w:t>
      </w:r>
      <w:r w:rsidR="00855263" w:rsidRPr="008854E1">
        <w:rPr>
          <w:rFonts w:asciiTheme="majorHAnsi" w:hAnsiTheme="majorHAnsi" w:cstheme="majorHAnsi"/>
          <w:spacing w:val="40"/>
          <w:sz w:val="24"/>
          <w:szCs w:val="24"/>
        </w:rPr>
        <w:t xml:space="preserve"> el</w:t>
      </w:r>
      <w:r w:rsidRPr="008854E1">
        <w:rPr>
          <w:rFonts w:asciiTheme="majorHAnsi" w:hAnsiTheme="majorHAnsi" w:cstheme="majorHAnsi"/>
          <w:sz w:val="24"/>
          <w:szCs w:val="24"/>
        </w:rPr>
        <w:t xml:space="preserve"> </w:t>
      </w:r>
      <w:r w:rsidR="00855263" w:rsidRPr="008854E1">
        <w:rPr>
          <w:rFonts w:asciiTheme="majorHAnsi" w:hAnsiTheme="majorHAnsi" w:cstheme="majorHAnsi"/>
          <w:sz w:val="24"/>
          <w:szCs w:val="24"/>
        </w:rPr>
        <w:t>acompañamiento</w:t>
      </w:r>
      <w:r w:rsidRPr="008854E1">
        <w:rPr>
          <w:rFonts w:asciiTheme="majorHAnsi" w:hAnsiTheme="majorHAnsi" w:cstheme="majorHAnsi"/>
          <w:sz w:val="24"/>
          <w:szCs w:val="24"/>
        </w:rPr>
        <w:t xml:space="preserve"> psicoemocional mediante la traza de las actividades de los estudiantes del programa durante los ciclos de formación.</w:t>
      </w:r>
    </w:p>
    <w:p w14:paraId="1A98066C" w14:textId="77777777" w:rsidR="00EE1830" w:rsidRPr="008854E1" w:rsidRDefault="00EE1830" w:rsidP="00AB4591">
      <w:pPr>
        <w:jc w:val="both"/>
        <w:rPr>
          <w:rFonts w:asciiTheme="majorHAnsi" w:hAnsiTheme="majorHAnsi" w:cstheme="majorHAnsi"/>
          <w:sz w:val="24"/>
          <w:szCs w:val="24"/>
        </w:rPr>
      </w:pPr>
    </w:p>
    <w:p w14:paraId="553B2D08" w14:textId="1155BB4D" w:rsidR="00EE1830" w:rsidRPr="008854E1" w:rsidRDefault="00172DAC" w:rsidP="00AB4591">
      <w:pPr>
        <w:jc w:val="both"/>
        <w:rPr>
          <w:rFonts w:asciiTheme="majorHAnsi" w:hAnsiTheme="majorHAnsi" w:cstheme="majorHAnsi"/>
          <w:b/>
          <w:bCs/>
          <w:sz w:val="24"/>
          <w:szCs w:val="24"/>
        </w:rPr>
      </w:pPr>
      <w:r w:rsidRPr="008854E1">
        <w:rPr>
          <w:rFonts w:asciiTheme="majorHAnsi" w:hAnsiTheme="majorHAnsi" w:cstheme="majorHAnsi"/>
          <w:b/>
          <w:bCs/>
          <w:spacing w:val="-2"/>
          <w:sz w:val="24"/>
          <w:szCs w:val="24"/>
        </w:rPr>
        <w:t>9</w:t>
      </w:r>
      <w:r w:rsidR="008207A0" w:rsidRPr="008854E1">
        <w:rPr>
          <w:rFonts w:asciiTheme="majorHAnsi" w:hAnsiTheme="majorHAnsi" w:cstheme="majorHAnsi"/>
          <w:b/>
          <w:bCs/>
          <w:spacing w:val="-2"/>
          <w:sz w:val="24"/>
          <w:szCs w:val="24"/>
        </w:rPr>
        <w:t xml:space="preserve">.1.2 </w:t>
      </w:r>
      <w:r w:rsidR="00EE1830" w:rsidRPr="008854E1">
        <w:rPr>
          <w:rFonts w:asciiTheme="majorHAnsi" w:hAnsiTheme="majorHAnsi" w:cstheme="majorHAnsi"/>
          <w:b/>
          <w:bCs/>
          <w:spacing w:val="-2"/>
          <w:sz w:val="24"/>
          <w:szCs w:val="24"/>
        </w:rPr>
        <w:t>Específicos:</w:t>
      </w:r>
    </w:p>
    <w:p w14:paraId="5A3B76E7" w14:textId="77777777" w:rsidR="00EE1830" w:rsidRPr="008854E1" w:rsidRDefault="00EE1830" w:rsidP="00AB4591">
      <w:pPr>
        <w:jc w:val="both"/>
        <w:rPr>
          <w:rFonts w:asciiTheme="majorHAnsi" w:hAnsiTheme="majorHAnsi" w:cstheme="majorHAnsi"/>
          <w:sz w:val="24"/>
          <w:szCs w:val="24"/>
        </w:rPr>
      </w:pPr>
    </w:p>
    <w:p w14:paraId="364D6472" w14:textId="77777777"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Identificar los factores de vulnerabilidad mediante caracterización y posterior ejercicio de segmentación de la población de los estudiantes matriculados, en el programa, para direccionar las estrategias según las necesidades puntuales</w:t>
      </w:r>
    </w:p>
    <w:p w14:paraId="52132BCD" w14:textId="77777777" w:rsidR="00EE1830" w:rsidRPr="008854E1" w:rsidRDefault="00EE1830" w:rsidP="00AB4591">
      <w:pPr>
        <w:jc w:val="both"/>
        <w:rPr>
          <w:rFonts w:asciiTheme="majorHAnsi" w:hAnsiTheme="majorHAnsi" w:cstheme="majorHAnsi"/>
          <w:sz w:val="24"/>
          <w:szCs w:val="24"/>
        </w:rPr>
      </w:pPr>
    </w:p>
    <w:p w14:paraId="44842EC4" w14:textId="77777777"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Implementar procesos para la permanencia mediante el acompañamiento socioemocional y </w:t>
      </w:r>
      <w:proofErr w:type="spellStart"/>
      <w:r w:rsidRPr="008854E1">
        <w:rPr>
          <w:rFonts w:asciiTheme="majorHAnsi" w:hAnsiTheme="majorHAnsi" w:cstheme="majorHAnsi"/>
          <w:sz w:val="24"/>
          <w:szCs w:val="24"/>
        </w:rPr>
        <w:lastRenderedPageBreak/>
        <w:t>sociopedagógico</w:t>
      </w:r>
      <w:proofErr w:type="spellEnd"/>
      <w:r w:rsidRPr="008854E1">
        <w:rPr>
          <w:rFonts w:asciiTheme="majorHAnsi" w:hAnsiTheme="majorHAnsi" w:cstheme="majorHAnsi"/>
          <w:sz w:val="24"/>
          <w:szCs w:val="24"/>
        </w:rPr>
        <w:t>, con el fin de promover el bienestar y bajar el riesgo de deserción.</w:t>
      </w:r>
    </w:p>
    <w:p w14:paraId="1E02E022" w14:textId="77777777" w:rsidR="00EE1830" w:rsidRPr="008854E1" w:rsidRDefault="00EE1830" w:rsidP="00AB4591">
      <w:pPr>
        <w:jc w:val="both"/>
        <w:rPr>
          <w:rFonts w:asciiTheme="majorHAnsi" w:hAnsiTheme="majorHAnsi" w:cstheme="majorHAnsi"/>
          <w:sz w:val="24"/>
          <w:szCs w:val="24"/>
        </w:rPr>
      </w:pPr>
    </w:p>
    <w:p w14:paraId="6F5D4467" w14:textId="77777777"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Aplicar un modelo analítico de datos, para conocer las principales métricas de desempeño, además y calcular el riesgo de deserción de los estudiantes.</w:t>
      </w:r>
    </w:p>
    <w:p w14:paraId="68160B44" w14:textId="77777777" w:rsidR="00EE1830" w:rsidRPr="008854E1" w:rsidRDefault="00EE1830" w:rsidP="00AB4591">
      <w:pPr>
        <w:jc w:val="both"/>
        <w:rPr>
          <w:rFonts w:asciiTheme="majorHAnsi" w:hAnsiTheme="majorHAnsi" w:cstheme="majorHAnsi"/>
          <w:sz w:val="24"/>
          <w:szCs w:val="24"/>
        </w:rPr>
      </w:pPr>
    </w:p>
    <w:p w14:paraId="30BB269E" w14:textId="21C11479"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Aplicar estrategias de comunicación basada en la construcción de campañas comunicativas y de sensibilización desde los diferentes medios: redes sociales, correo electrónico y </w:t>
      </w:r>
      <w:r w:rsidR="00855263" w:rsidRPr="008854E1">
        <w:rPr>
          <w:rFonts w:asciiTheme="majorHAnsi" w:hAnsiTheme="majorHAnsi" w:cstheme="majorHAnsi"/>
          <w:sz w:val="24"/>
          <w:szCs w:val="24"/>
        </w:rPr>
        <w:t>WhatsApp</w:t>
      </w:r>
      <w:r w:rsidRPr="008854E1">
        <w:rPr>
          <w:rFonts w:asciiTheme="majorHAnsi" w:hAnsiTheme="majorHAnsi" w:cstheme="majorHAnsi"/>
          <w:sz w:val="24"/>
          <w:szCs w:val="24"/>
        </w:rPr>
        <w:t>.</w:t>
      </w:r>
    </w:p>
    <w:p w14:paraId="27282797" w14:textId="77777777" w:rsidR="00EE1830" w:rsidRPr="008854E1" w:rsidRDefault="00EE1830" w:rsidP="00AB4591">
      <w:pPr>
        <w:jc w:val="both"/>
        <w:rPr>
          <w:rFonts w:asciiTheme="majorHAnsi" w:hAnsiTheme="majorHAnsi" w:cstheme="majorHAnsi"/>
          <w:sz w:val="24"/>
          <w:szCs w:val="24"/>
        </w:rPr>
      </w:pPr>
    </w:p>
    <w:p w14:paraId="4A8391FD" w14:textId="77C6700B" w:rsidR="00EE1830" w:rsidRPr="008854E1" w:rsidRDefault="00172DAC" w:rsidP="00AB4591">
      <w:pPr>
        <w:jc w:val="both"/>
        <w:rPr>
          <w:rFonts w:asciiTheme="majorHAnsi" w:hAnsiTheme="majorHAnsi" w:cstheme="majorHAnsi"/>
          <w:b/>
          <w:bCs/>
          <w:sz w:val="24"/>
          <w:szCs w:val="24"/>
        </w:rPr>
      </w:pPr>
      <w:r w:rsidRPr="008854E1">
        <w:rPr>
          <w:rFonts w:asciiTheme="majorHAnsi" w:hAnsiTheme="majorHAnsi" w:cstheme="majorHAnsi"/>
          <w:b/>
          <w:bCs/>
          <w:sz w:val="24"/>
          <w:szCs w:val="24"/>
        </w:rPr>
        <w:t>9</w:t>
      </w:r>
      <w:r w:rsidR="00855263" w:rsidRPr="008854E1">
        <w:rPr>
          <w:rFonts w:asciiTheme="majorHAnsi" w:hAnsiTheme="majorHAnsi" w:cstheme="majorHAnsi"/>
          <w:b/>
          <w:bCs/>
          <w:sz w:val="24"/>
          <w:szCs w:val="24"/>
        </w:rPr>
        <w:t>.2 Caracterización</w:t>
      </w:r>
      <w:r w:rsidR="00EE1830" w:rsidRPr="008854E1">
        <w:rPr>
          <w:rFonts w:asciiTheme="majorHAnsi" w:hAnsiTheme="majorHAnsi" w:cstheme="majorHAnsi"/>
          <w:b/>
          <w:bCs/>
          <w:spacing w:val="-7"/>
          <w:sz w:val="24"/>
          <w:szCs w:val="24"/>
        </w:rPr>
        <w:t xml:space="preserve"> </w:t>
      </w:r>
      <w:r w:rsidR="00EE1830" w:rsidRPr="008854E1">
        <w:rPr>
          <w:rFonts w:asciiTheme="majorHAnsi" w:hAnsiTheme="majorHAnsi" w:cstheme="majorHAnsi"/>
          <w:b/>
          <w:bCs/>
          <w:sz w:val="24"/>
          <w:szCs w:val="24"/>
        </w:rPr>
        <w:t>de</w:t>
      </w:r>
      <w:r w:rsidR="00EE1830" w:rsidRPr="008854E1">
        <w:rPr>
          <w:rFonts w:asciiTheme="majorHAnsi" w:hAnsiTheme="majorHAnsi" w:cstheme="majorHAnsi"/>
          <w:b/>
          <w:bCs/>
          <w:spacing w:val="-6"/>
          <w:sz w:val="24"/>
          <w:szCs w:val="24"/>
        </w:rPr>
        <w:t xml:space="preserve"> </w:t>
      </w:r>
      <w:r w:rsidR="00EE1830" w:rsidRPr="008854E1">
        <w:rPr>
          <w:rFonts w:asciiTheme="majorHAnsi" w:hAnsiTheme="majorHAnsi" w:cstheme="majorHAnsi"/>
          <w:b/>
          <w:bCs/>
          <w:sz w:val="24"/>
          <w:szCs w:val="24"/>
        </w:rPr>
        <w:t>los</w:t>
      </w:r>
      <w:r w:rsidR="00EE1830" w:rsidRPr="008854E1">
        <w:rPr>
          <w:rFonts w:asciiTheme="majorHAnsi" w:hAnsiTheme="majorHAnsi" w:cstheme="majorHAnsi"/>
          <w:b/>
          <w:bCs/>
          <w:spacing w:val="-6"/>
          <w:sz w:val="24"/>
          <w:szCs w:val="24"/>
        </w:rPr>
        <w:t xml:space="preserve"> </w:t>
      </w:r>
      <w:r w:rsidR="00EE1830" w:rsidRPr="008854E1">
        <w:rPr>
          <w:rFonts w:asciiTheme="majorHAnsi" w:hAnsiTheme="majorHAnsi" w:cstheme="majorHAnsi"/>
          <w:b/>
          <w:bCs/>
          <w:spacing w:val="-2"/>
          <w:sz w:val="24"/>
          <w:szCs w:val="24"/>
        </w:rPr>
        <w:t>estudiantes</w:t>
      </w:r>
    </w:p>
    <w:p w14:paraId="3484715A" w14:textId="77777777" w:rsidR="00EE1830" w:rsidRPr="008854E1" w:rsidRDefault="00EE1830" w:rsidP="00AB4591">
      <w:pPr>
        <w:jc w:val="both"/>
        <w:rPr>
          <w:rFonts w:asciiTheme="majorHAnsi" w:hAnsiTheme="majorHAnsi" w:cstheme="majorHAnsi"/>
          <w:sz w:val="24"/>
          <w:szCs w:val="24"/>
        </w:rPr>
      </w:pPr>
    </w:p>
    <w:p w14:paraId="57FD4663" w14:textId="77777777"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Se aplicará un instrumento, de caracterización, para conocer diferentes situaciones del orden: económico, familiar, emocional, motivacional, académica etc., que puedan constituirse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en</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riesgo</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deserción.</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Por</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medio</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este</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instrumento</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es</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posible</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segmentar</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la población para estructurar la intervención de acuerdo con el grado de vulnerabilidad.</w:t>
      </w:r>
    </w:p>
    <w:p w14:paraId="2A8222C0" w14:textId="77777777" w:rsidR="00EE1830" w:rsidRPr="008854E1" w:rsidRDefault="00EE1830" w:rsidP="00AB4591">
      <w:pPr>
        <w:jc w:val="both"/>
        <w:rPr>
          <w:rFonts w:asciiTheme="majorHAnsi" w:hAnsiTheme="majorHAnsi" w:cstheme="majorHAnsi"/>
          <w:sz w:val="24"/>
          <w:szCs w:val="24"/>
        </w:rPr>
      </w:pPr>
    </w:p>
    <w:p w14:paraId="5D7BF0F9" w14:textId="3477F7A8" w:rsidR="00EE1830" w:rsidRPr="008854E1" w:rsidRDefault="00172DAC" w:rsidP="00AB4591">
      <w:pPr>
        <w:jc w:val="both"/>
        <w:rPr>
          <w:rFonts w:asciiTheme="majorHAnsi" w:hAnsiTheme="majorHAnsi" w:cstheme="majorHAnsi"/>
          <w:b/>
          <w:bCs/>
          <w:sz w:val="24"/>
          <w:szCs w:val="24"/>
        </w:rPr>
      </w:pPr>
      <w:r w:rsidRPr="008854E1">
        <w:rPr>
          <w:rFonts w:asciiTheme="majorHAnsi" w:hAnsiTheme="majorHAnsi" w:cstheme="majorHAnsi"/>
          <w:b/>
          <w:bCs/>
          <w:sz w:val="24"/>
          <w:szCs w:val="24"/>
        </w:rPr>
        <w:t>9</w:t>
      </w:r>
      <w:r w:rsidR="008207A0" w:rsidRPr="008854E1">
        <w:rPr>
          <w:rFonts w:asciiTheme="majorHAnsi" w:hAnsiTheme="majorHAnsi" w:cstheme="majorHAnsi"/>
          <w:b/>
          <w:bCs/>
          <w:sz w:val="24"/>
          <w:szCs w:val="24"/>
        </w:rPr>
        <w:t xml:space="preserve">.3 </w:t>
      </w:r>
      <w:r w:rsidR="00EE1830" w:rsidRPr="008854E1">
        <w:rPr>
          <w:rFonts w:asciiTheme="majorHAnsi" w:hAnsiTheme="majorHAnsi" w:cstheme="majorHAnsi"/>
          <w:b/>
          <w:bCs/>
          <w:sz w:val="24"/>
          <w:szCs w:val="24"/>
        </w:rPr>
        <w:t>Análisis</w:t>
      </w:r>
      <w:r w:rsidR="00EE1830" w:rsidRPr="008854E1">
        <w:rPr>
          <w:rFonts w:asciiTheme="majorHAnsi" w:hAnsiTheme="majorHAnsi" w:cstheme="majorHAnsi"/>
          <w:b/>
          <w:bCs/>
          <w:spacing w:val="-4"/>
          <w:sz w:val="24"/>
          <w:szCs w:val="24"/>
        </w:rPr>
        <w:t xml:space="preserve"> </w:t>
      </w:r>
      <w:r w:rsidR="00EE1830" w:rsidRPr="008854E1">
        <w:rPr>
          <w:rFonts w:asciiTheme="majorHAnsi" w:hAnsiTheme="majorHAnsi" w:cstheme="majorHAnsi"/>
          <w:b/>
          <w:bCs/>
          <w:sz w:val="24"/>
          <w:szCs w:val="24"/>
        </w:rPr>
        <w:t>de</w:t>
      </w:r>
      <w:r w:rsidR="00EE1830" w:rsidRPr="008854E1">
        <w:rPr>
          <w:rFonts w:asciiTheme="majorHAnsi" w:hAnsiTheme="majorHAnsi" w:cstheme="majorHAnsi"/>
          <w:b/>
          <w:bCs/>
          <w:spacing w:val="-6"/>
          <w:sz w:val="24"/>
          <w:szCs w:val="24"/>
        </w:rPr>
        <w:t xml:space="preserve"> </w:t>
      </w:r>
      <w:r w:rsidR="00EE1830" w:rsidRPr="008854E1">
        <w:rPr>
          <w:rFonts w:asciiTheme="majorHAnsi" w:hAnsiTheme="majorHAnsi" w:cstheme="majorHAnsi"/>
          <w:b/>
          <w:bCs/>
          <w:sz w:val="24"/>
          <w:szCs w:val="24"/>
        </w:rPr>
        <w:t>la</w:t>
      </w:r>
      <w:r w:rsidR="00EE1830" w:rsidRPr="008854E1">
        <w:rPr>
          <w:rFonts w:asciiTheme="majorHAnsi" w:hAnsiTheme="majorHAnsi" w:cstheme="majorHAnsi"/>
          <w:b/>
          <w:bCs/>
          <w:spacing w:val="-5"/>
          <w:sz w:val="24"/>
          <w:szCs w:val="24"/>
        </w:rPr>
        <w:t xml:space="preserve"> </w:t>
      </w:r>
      <w:r w:rsidR="00EE1830" w:rsidRPr="008854E1">
        <w:rPr>
          <w:rFonts w:asciiTheme="majorHAnsi" w:hAnsiTheme="majorHAnsi" w:cstheme="majorHAnsi"/>
          <w:b/>
          <w:bCs/>
          <w:spacing w:val="-2"/>
          <w:sz w:val="24"/>
          <w:szCs w:val="24"/>
        </w:rPr>
        <w:t>información</w:t>
      </w:r>
    </w:p>
    <w:p w14:paraId="76D85666" w14:textId="77777777" w:rsidR="00EE1830" w:rsidRPr="008854E1" w:rsidRDefault="00EE1830" w:rsidP="00AB4591">
      <w:pPr>
        <w:jc w:val="both"/>
        <w:rPr>
          <w:rFonts w:asciiTheme="majorHAnsi" w:hAnsiTheme="majorHAnsi" w:cstheme="majorHAnsi"/>
          <w:sz w:val="24"/>
          <w:szCs w:val="24"/>
        </w:rPr>
      </w:pPr>
    </w:p>
    <w:p w14:paraId="001BD449" w14:textId="76112814"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Se estudiarán los datos recolectados a través del instrumento de caracterización para aplicar un proceso de segmentación e identificación de grupos poblacionales de manera que se establezcan niveles de riesgo para la deserción</w:t>
      </w:r>
      <w:r w:rsidR="008207A0" w:rsidRPr="008854E1">
        <w:rPr>
          <w:rFonts w:asciiTheme="majorHAnsi" w:hAnsiTheme="majorHAnsi" w:cstheme="majorHAnsi"/>
          <w:sz w:val="24"/>
          <w:szCs w:val="24"/>
        </w:rPr>
        <w:t>.</w:t>
      </w:r>
    </w:p>
    <w:p w14:paraId="0B3B6B60" w14:textId="77777777" w:rsidR="00172DAC" w:rsidRPr="008854E1" w:rsidRDefault="00172DAC" w:rsidP="00AB4591">
      <w:pPr>
        <w:jc w:val="both"/>
        <w:rPr>
          <w:rFonts w:asciiTheme="majorHAnsi" w:hAnsiTheme="majorHAnsi" w:cstheme="majorHAnsi"/>
          <w:sz w:val="24"/>
          <w:szCs w:val="24"/>
        </w:rPr>
      </w:pPr>
    </w:p>
    <w:p w14:paraId="46ABAF57" w14:textId="27940F06" w:rsidR="00EE1830" w:rsidRPr="008854E1" w:rsidRDefault="00172DAC" w:rsidP="00AB4591">
      <w:pPr>
        <w:jc w:val="both"/>
        <w:rPr>
          <w:rFonts w:asciiTheme="majorHAnsi" w:hAnsiTheme="majorHAnsi" w:cstheme="majorHAnsi"/>
          <w:b/>
          <w:bCs/>
          <w:sz w:val="24"/>
          <w:szCs w:val="24"/>
        </w:rPr>
      </w:pPr>
      <w:r w:rsidRPr="008854E1">
        <w:rPr>
          <w:rFonts w:asciiTheme="majorHAnsi" w:hAnsiTheme="majorHAnsi" w:cstheme="majorHAnsi"/>
          <w:b/>
          <w:bCs/>
          <w:sz w:val="24"/>
          <w:szCs w:val="24"/>
        </w:rPr>
        <w:t>9</w:t>
      </w:r>
      <w:r w:rsidR="008207A0" w:rsidRPr="008854E1">
        <w:rPr>
          <w:rFonts w:asciiTheme="majorHAnsi" w:hAnsiTheme="majorHAnsi" w:cstheme="majorHAnsi"/>
          <w:b/>
          <w:bCs/>
          <w:sz w:val="24"/>
          <w:szCs w:val="24"/>
        </w:rPr>
        <w:t xml:space="preserve">.4 </w:t>
      </w:r>
      <w:r w:rsidR="00EE1830" w:rsidRPr="008854E1">
        <w:rPr>
          <w:rFonts w:asciiTheme="majorHAnsi" w:hAnsiTheme="majorHAnsi" w:cstheme="majorHAnsi"/>
          <w:b/>
          <w:bCs/>
          <w:sz w:val="24"/>
          <w:szCs w:val="24"/>
        </w:rPr>
        <w:t>Inducción</w:t>
      </w:r>
      <w:r w:rsidR="00EE1830" w:rsidRPr="008854E1">
        <w:rPr>
          <w:rFonts w:asciiTheme="majorHAnsi" w:hAnsiTheme="majorHAnsi" w:cstheme="majorHAnsi"/>
          <w:b/>
          <w:bCs/>
          <w:spacing w:val="-5"/>
          <w:sz w:val="24"/>
          <w:szCs w:val="24"/>
        </w:rPr>
        <w:t xml:space="preserve"> </w:t>
      </w:r>
      <w:r w:rsidR="00EE1830" w:rsidRPr="008854E1">
        <w:rPr>
          <w:rFonts w:asciiTheme="majorHAnsi" w:hAnsiTheme="majorHAnsi" w:cstheme="majorHAnsi"/>
          <w:b/>
          <w:bCs/>
          <w:sz w:val="24"/>
          <w:szCs w:val="24"/>
        </w:rPr>
        <w:t>y</w:t>
      </w:r>
      <w:r w:rsidR="00EE1830" w:rsidRPr="008854E1">
        <w:rPr>
          <w:rFonts w:asciiTheme="majorHAnsi" w:hAnsiTheme="majorHAnsi" w:cstheme="majorHAnsi"/>
          <w:b/>
          <w:bCs/>
          <w:spacing w:val="-7"/>
          <w:sz w:val="24"/>
          <w:szCs w:val="24"/>
        </w:rPr>
        <w:t xml:space="preserve"> </w:t>
      </w:r>
      <w:r w:rsidR="00EE1830" w:rsidRPr="008854E1">
        <w:rPr>
          <w:rFonts w:asciiTheme="majorHAnsi" w:hAnsiTheme="majorHAnsi" w:cstheme="majorHAnsi"/>
          <w:b/>
          <w:bCs/>
          <w:sz w:val="24"/>
          <w:szCs w:val="24"/>
        </w:rPr>
        <w:t>campaña</w:t>
      </w:r>
      <w:r w:rsidR="00EE1830" w:rsidRPr="008854E1">
        <w:rPr>
          <w:rFonts w:asciiTheme="majorHAnsi" w:hAnsiTheme="majorHAnsi" w:cstheme="majorHAnsi"/>
          <w:b/>
          <w:bCs/>
          <w:spacing w:val="-3"/>
          <w:sz w:val="24"/>
          <w:szCs w:val="24"/>
        </w:rPr>
        <w:t xml:space="preserve"> </w:t>
      </w:r>
      <w:r w:rsidR="00EE1830" w:rsidRPr="008854E1">
        <w:rPr>
          <w:rFonts w:asciiTheme="majorHAnsi" w:hAnsiTheme="majorHAnsi" w:cstheme="majorHAnsi"/>
          <w:b/>
          <w:bCs/>
          <w:sz w:val="24"/>
          <w:szCs w:val="24"/>
        </w:rPr>
        <w:t>de</w:t>
      </w:r>
      <w:r w:rsidR="00EE1830" w:rsidRPr="008854E1">
        <w:rPr>
          <w:rFonts w:asciiTheme="majorHAnsi" w:hAnsiTheme="majorHAnsi" w:cstheme="majorHAnsi"/>
          <w:b/>
          <w:bCs/>
          <w:spacing w:val="-2"/>
          <w:sz w:val="24"/>
          <w:szCs w:val="24"/>
        </w:rPr>
        <w:t xml:space="preserve"> expectativa.</w:t>
      </w:r>
    </w:p>
    <w:p w14:paraId="437266A3" w14:textId="77777777" w:rsidR="00EE1830" w:rsidRPr="008854E1" w:rsidRDefault="00EE1830" w:rsidP="00AB4591">
      <w:pPr>
        <w:jc w:val="both"/>
        <w:rPr>
          <w:rFonts w:asciiTheme="majorHAnsi" w:hAnsiTheme="majorHAnsi" w:cstheme="majorHAnsi"/>
          <w:sz w:val="24"/>
          <w:szCs w:val="24"/>
        </w:rPr>
      </w:pPr>
    </w:p>
    <w:p w14:paraId="16D84EC3" w14:textId="034B24E9" w:rsidR="00EE1830" w:rsidRPr="008854E1" w:rsidRDefault="00EE1830" w:rsidP="00AB4591">
      <w:pPr>
        <w:jc w:val="both"/>
        <w:rPr>
          <w:rFonts w:asciiTheme="majorHAnsi" w:hAnsiTheme="majorHAnsi" w:cstheme="majorHAnsi"/>
          <w:spacing w:val="-2"/>
          <w:sz w:val="24"/>
          <w:szCs w:val="24"/>
        </w:rPr>
      </w:pPr>
      <w:r w:rsidRPr="008854E1">
        <w:rPr>
          <w:rFonts w:asciiTheme="majorHAnsi" w:hAnsiTheme="majorHAnsi" w:cstheme="majorHAnsi"/>
          <w:sz w:val="24"/>
          <w:szCs w:val="24"/>
        </w:rPr>
        <w:t>Antes</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del</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inicio</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formal</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actividades</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académicas</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establecidas</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en</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ruta,</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los</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estudiantes</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 xml:space="preserve">y formadores pasan por un proceso de inducción, donde conocen el manejo de las plataformas, la metodología con los cursos Aprendiendo a estudiar y enseñar en la Virtualidad y finalmente un encuentro de inducción para destacar cómo funciona el programa de permanencia y como acudir a todos los recursos previstos para atenuar la </w:t>
      </w:r>
      <w:r w:rsidRPr="008854E1">
        <w:rPr>
          <w:rFonts w:asciiTheme="majorHAnsi" w:hAnsiTheme="majorHAnsi" w:cstheme="majorHAnsi"/>
          <w:spacing w:val="-2"/>
          <w:sz w:val="24"/>
          <w:szCs w:val="24"/>
        </w:rPr>
        <w:t>deserción.</w:t>
      </w:r>
    </w:p>
    <w:p w14:paraId="74D3BFE7" w14:textId="77777777" w:rsidR="00172DAC" w:rsidRPr="008854E1" w:rsidRDefault="00172DAC" w:rsidP="00AB4591">
      <w:pPr>
        <w:jc w:val="both"/>
        <w:rPr>
          <w:rFonts w:asciiTheme="majorHAnsi" w:hAnsiTheme="majorHAnsi" w:cstheme="majorHAnsi"/>
          <w:sz w:val="24"/>
          <w:szCs w:val="24"/>
        </w:rPr>
      </w:pPr>
    </w:p>
    <w:p w14:paraId="035256A0" w14:textId="77777777" w:rsidR="00EE1830" w:rsidRPr="008854E1" w:rsidRDefault="00EE1830" w:rsidP="00AB4591">
      <w:pPr>
        <w:jc w:val="both"/>
        <w:rPr>
          <w:rFonts w:asciiTheme="majorHAnsi" w:hAnsiTheme="majorHAnsi" w:cstheme="majorHAnsi"/>
          <w:sz w:val="24"/>
          <w:szCs w:val="24"/>
        </w:rPr>
      </w:pPr>
    </w:p>
    <w:p w14:paraId="5A152DA7" w14:textId="1B455FF1" w:rsidR="00EE1830" w:rsidRPr="008854E1" w:rsidRDefault="00EE1830" w:rsidP="00AB4591">
      <w:pPr>
        <w:jc w:val="both"/>
        <w:rPr>
          <w:rFonts w:asciiTheme="majorHAnsi" w:hAnsiTheme="majorHAnsi" w:cstheme="majorHAnsi"/>
          <w:color w:val="FF0000"/>
          <w:sz w:val="24"/>
          <w:szCs w:val="24"/>
        </w:rPr>
      </w:pPr>
      <w:r w:rsidRPr="008854E1">
        <w:rPr>
          <w:rFonts w:asciiTheme="majorHAnsi" w:hAnsiTheme="majorHAnsi" w:cstheme="majorHAnsi"/>
          <w:sz w:val="24"/>
          <w:szCs w:val="24"/>
        </w:rPr>
        <w:t>Desde el inicio del programa, se aplicará una campaña informativa que ayude a la socialización</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estrategia</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mediante</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un</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conjunto</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recursos</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comunicativos</w:t>
      </w:r>
      <w:r w:rsidRPr="008854E1">
        <w:rPr>
          <w:rFonts w:asciiTheme="majorHAnsi" w:hAnsiTheme="majorHAnsi" w:cstheme="majorHAnsi"/>
          <w:spacing w:val="-1"/>
          <w:sz w:val="24"/>
          <w:szCs w:val="24"/>
        </w:rPr>
        <w:t xml:space="preserve"> </w:t>
      </w:r>
      <w:r w:rsidRPr="008854E1">
        <w:rPr>
          <w:rFonts w:asciiTheme="majorHAnsi" w:hAnsiTheme="majorHAnsi" w:cstheme="majorHAnsi"/>
          <w:sz w:val="24"/>
          <w:szCs w:val="24"/>
        </w:rPr>
        <w:t>tales</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como: videos y piezas gráficas, podcasts, invitación a empresarios que alienten el futuro de los estudiantes</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como</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posibles</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empleadores.</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Esta</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promoción</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se</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hará</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desde</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plataforma</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la ruta</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aprendizaje,</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a</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través</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mensajes</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que</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lleguen</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a</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totalidad</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los</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estudiantes</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o,</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a algunos</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ellos,</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manera</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personalizada.</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Además,</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se</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creará</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un</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canal</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16"/>
          <w:sz w:val="24"/>
          <w:szCs w:val="24"/>
        </w:rPr>
        <w:t xml:space="preserve"> </w:t>
      </w:r>
      <w:r w:rsidRPr="008854E1">
        <w:rPr>
          <w:rFonts w:asciiTheme="majorHAnsi" w:hAnsiTheme="majorHAnsi" w:cstheme="majorHAnsi"/>
          <w:sz w:val="24"/>
          <w:szCs w:val="24"/>
        </w:rPr>
        <w:t>WhatsApp</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para acelerar la respuesta de atención de los estudiantes que reclaman atención o ser</w:t>
      </w:r>
      <w:r w:rsidR="008207A0" w:rsidRPr="008854E1">
        <w:rPr>
          <w:rFonts w:asciiTheme="majorHAnsi" w:hAnsiTheme="majorHAnsi" w:cstheme="majorHAnsi"/>
          <w:sz w:val="24"/>
          <w:szCs w:val="24"/>
        </w:rPr>
        <w:t>vicio.</w:t>
      </w:r>
    </w:p>
    <w:p w14:paraId="4C98C942" w14:textId="1C6DC990" w:rsidR="00EE1830" w:rsidRPr="008854E1" w:rsidRDefault="00EE1830" w:rsidP="00AB4591">
      <w:pPr>
        <w:jc w:val="both"/>
        <w:rPr>
          <w:rFonts w:asciiTheme="majorHAnsi" w:hAnsiTheme="majorHAnsi" w:cstheme="majorHAnsi"/>
          <w:color w:val="FF0000"/>
          <w:sz w:val="24"/>
          <w:szCs w:val="24"/>
        </w:rPr>
      </w:pPr>
    </w:p>
    <w:p w14:paraId="3ADA51F5" w14:textId="0A8672D2" w:rsidR="00EE1830" w:rsidRDefault="00EE1830" w:rsidP="00AB4591">
      <w:pPr>
        <w:jc w:val="both"/>
        <w:rPr>
          <w:rFonts w:asciiTheme="majorHAnsi" w:hAnsiTheme="majorHAnsi" w:cstheme="majorHAnsi"/>
          <w:color w:val="FF0000"/>
          <w:sz w:val="24"/>
          <w:szCs w:val="24"/>
        </w:rPr>
      </w:pPr>
    </w:p>
    <w:p w14:paraId="62EF953D" w14:textId="1C3D32C8" w:rsidR="00301D98" w:rsidRDefault="00301D98" w:rsidP="00AB4591">
      <w:pPr>
        <w:jc w:val="both"/>
        <w:rPr>
          <w:rFonts w:asciiTheme="majorHAnsi" w:hAnsiTheme="majorHAnsi" w:cstheme="majorHAnsi"/>
          <w:color w:val="FF0000"/>
          <w:sz w:val="24"/>
          <w:szCs w:val="24"/>
        </w:rPr>
      </w:pPr>
    </w:p>
    <w:p w14:paraId="72D1F287" w14:textId="77777777" w:rsidR="00301D98" w:rsidRPr="008854E1" w:rsidRDefault="00301D98" w:rsidP="00AB4591">
      <w:pPr>
        <w:jc w:val="both"/>
        <w:rPr>
          <w:rFonts w:asciiTheme="majorHAnsi" w:hAnsiTheme="majorHAnsi" w:cstheme="majorHAnsi"/>
          <w:color w:val="FF0000"/>
          <w:sz w:val="24"/>
          <w:szCs w:val="24"/>
        </w:rPr>
      </w:pPr>
    </w:p>
    <w:p w14:paraId="23F8B597" w14:textId="7BF86517" w:rsidR="00EE1830" w:rsidRPr="008854E1" w:rsidRDefault="00172DAC" w:rsidP="00AB4591">
      <w:pPr>
        <w:jc w:val="both"/>
        <w:rPr>
          <w:rFonts w:asciiTheme="majorHAnsi" w:hAnsiTheme="majorHAnsi" w:cstheme="majorHAnsi"/>
          <w:b/>
          <w:bCs/>
          <w:sz w:val="24"/>
          <w:szCs w:val="24"/>
        </w:rPr>
      </w:pPr>
      <w:r w:rsidRPr="008854E1">
        <w:rPr>
          <w:rFonts w:asciiTheme="majorHAnsi" w:hAnsiTheme="majorHAnsi" w:cstheme="majorHAnsi"/>
          <w:b/>
          <w:bCs/>
          <w:sz w:val="24"/>
          <w:szCs w:val="24"/>
        </w:rPr>
        <w:t>9</w:t>
      </w:r>
      <w:r w:rsidR="008207A0" w:rsidRPr="008854E1">
        <w:rPr>
          <w:rFonts w:asciiTheme="majorHAnsi" w:hAnsiTheme="majorHAnsi" w:cstheme="majorHAnsi"/>
          <w:b/>
          <w:bCs/>
          <w:sz w:val="24"/>
          <w:szCs w:val="24"/>
        </w:rPr>
        <w:t xml:space="preserve">.5 </w:t>
      </w:r>
      <w:r w:rsidR="00EE1830" w:rsidRPr="008854E1">
        <w:rPr>
          <w:rFonts w:asciiTheme="majorHAnsi" w:hAnsiTheme="majorHAnsi" w:cstheme="majorHAnsi"/>
          <w:b/>
          <w:bCs/>
          <w:sz w:val="24"/>
          <w:szCs w:val="24"/>
        </w:rPr>
        <w:t>Difusión</w:t>
      </w:r>
      <w:r w:rsidR="00EE1830" w:rsidRPr="008854E1">
        <w:rPr>
          <w:rFonts w:asciiTheme="majorHAnsi" w:hAnsiTheme="majorHAnsi" w:cstheme="majorHAnsi"/>
          <w:b/>
          <w:bCs/>
          <w:spacing w:val="-7"/>
          <w:sz w:val="24"/>
          <w:szCs w:val="24"/>
        </w:rPr>
        <w:t xml:space="preserve"> </w:t>
      </w:r>
      <w:r w:rsidR="00EE1830" w:rsidRPr="008854E1">
        <w:rPr>
          <w:rFonts w:asciiTheme="majorHAnsi" w:hAnsiTheme="majorHAnsi" w:cstheme="majorHAnsi"/>
          <w:b/>
          <w:bCs/>
          <w:sz w:val="24"/>
          <w:szCs w:val="24"/>
        </w:rPr>
        <w:t>de</w:t>
      </w:r>
      <w:r w:rsidR="00EE1830" w:rsidRPr="008854E1">
        <w:rPr>
          <w:rFonts w:asciiTheme="majorHAnsi" w:hAnsiTheme="majorHAnsi" w:cstheme="majorHAnsi"/>
          <w:b/>
          <w:bCs/>
          <w:spacing w:val="-6"/>
          <w:sz w:val="24"/>
          <w:szCs w:val="24"/>
        </w:rPr>
        <w:t xml:space="preserve"> </w:t>
      </w:r>
      <w:r w:rsidR="00EE1830" w:rsidRPr="008854E1">
        <w:rPr>
          <w:rFonts w:asciiTheme="majorHAnsi" w:hAnsiTheme="majorHAnsi" w:cstheme="majorHAnsi"/>
          <w:b/>
          <w:bCs/>
          <w:sz w:val="24"/>
          <w:szCs w:val="24"/>
        </w:rPr>
        <w:t>la</w:t>
      </w:r>
      <w:r w:rsidR="00EE1830" w:rsidRPr="008854E1">
        <w:rPr>
          <w:rFonts w:asciiTheme="majorHAnsi" w:hAnsiTheme="majorHAnsi" w:cstheme="majorHAnsi"/>
          <w:b/>
          <w:bCs/>
          <w:spacing w:val="-6"/>
          <w:sz w:val="24"/>
          <w:szCs w:val="24"/>
        </w:rPr>
        <w:t xml:space="preserve"> </w:t>
      </w:r>
      <w:r w:rsidR="00EE1830" w:rsidRPr="008854E1">
        <w:rPr>
          <w:rFonts w:asciiTheme="majorHAnsi" w:hAnsiTheme="majorHAnsi" w:cstheme="majorHAnsi"/>
          <w:b/>
          <w:bCs/>
          <w:sz w:val="24"/>
          <w:szCs w:val="24"/>
        </w:rPr>
        <w:t>línea</w:t>
      </w:r>
      <w:r w:rsidR="00EE1830" w:rsidRPr="008854E1">
        <w:rPr>
          <w:rFonts w:asciiTheme="majorHAnsi" w:hAnsiTheme="majorHAnsi" w:cstheme="majorHAnsi"/>
          <w:b/>
          <w:bCs/>
          <w:spacing w:val="-4"/>
          <w:sz w:val="24"/>
          <w:szCs w:val="24"/>
        </w:rPr>
        <w:t xml:space="preserve"> </w:t>
      </w:r>
      <w:r w:rsidR="00EE1830" w:rsidRPr="008854E1">
        <w:rPr>
          <w:rFonts w:asciiTheme="majorHAnsi" w:hAnsiTheme="majorHAnsi" w:cstheme="majorHAnsi"/>
          <w:b/>
          <w:bCs/>
          <w:sz w:val="24"/>
          <w:szCs w:val="24"/>
        </w:rPr>
        <w:t>de</w:t>
      </w:r>
      <w:r w:rsidR="00EE1830" w:rsidRPr="008854E1">
        <w:rPr>
          <w:rFonts w:asciiTheme="majorHAnsi" w:hAnsiTheme="majorHAnsi" w:cstheme="majorHAnsi"/>
          <w:b/>
          <w:bCs/>
          <w:spacing w:val="-8"/>
          <w:sz w:val="24"/>
          <w:szCs w:val="24"/>
        </w:rPr>
        <w:t xml:space="preserve"> </w:t>
      </w:r>
      <w:r w:rsidR="00EE1830" w:rsidRPr="008854E1">
        <w:rPr>
          <w:rFonts w:asciiTheme="majorHAnsi" w:hAnsiTheme="majorHAnsi" w:cstheme="majorHAnsi"/>
          <w:b/>
          <w:bCs/>
          <w:sz w:val="24"/>
          <w:szCs w:val="24"/>
        </w:rPr>
        <w:t>acompañamiento</w:t>
      </w:r>
      <w:r w:rsidR="00EE1830" w:rsidRPr="008854E1">
        <w:rPr>
          <w:rFonts w:asciiTheme="majorHAnsi" w:hAnsiTheme="majorHAnsi" w:cstheme="majorHAnsi"/>
          <w:b/>
          <w:bCs/>
          <w:spacing w:val="-6"/>
          <w:sz w:val="24"/>
          <w:szCs w:val="24"/>
        </w:rPr>
        <w:t xml:space="preserve"> </w:t>
      </w:r>
      <w:r w:rsidR="00EE1830" w:rsidRPr="008854E1">
        <w:rPr>
          <w:rFonts w:asciiTheme="majorHAnsi" w:hAnsiTheme="majorHAnsi" w:cstheme="majorHAnsi"/>
          <w:b/>
          <w:bCs/>
          <w:sz w:val="24"/>
          <w:szCs w:val="24"/>
        </w:rPr>
        <w:t>socioemocional</w:t>
      </w:r>
      <w:r w:rsidR="00EE1830" w:rsidRPr="008854E1">
        <w:rPr>
          <w:rFonts w:asciiTheme="majorHAnsi" w:hAnsiTheme="majorHAnsi" w:cstheme="majorHAnsi"/>
          <w:b/>
          <w:bCs/>
          <w:spacing w:val="-2"/>
          <w:sz w:val="24"/>
          <w:szCs w:val="24"/>
        </w:rPr>
        <w:t xml:space="preserve"> </w:t>
      </w:r>
      <w:r w:rsidR="00EE1830" w:rsidRPr="008854E1">
        <w:rPr>
          <w:rFonts w:asciiTheme="majorHAnsi" w:hAnsiTheme="majorHAnsi" w:cstheme="majorHAnsi"/>
          <w:b/>
          <w:bCs/>
          <w:sz w:val="24"/>
          <w:szCs w:val="24"/>
        </w:rPr>
        <w:t xml:space="preserve">y </w:t>
      </w:r>
      <w:proofErr w:type="spellStart"/>
      <w:r w:rsidR="00EE1830" w:rsidRPr="008854E1">
        <w:rPr>
          <w:rFonts w:asciiTheme="majorHAnsi" w:hAnsiTheme="majorHAnsi" w:cstheme="majorHAnsi"/>
          <w:b/>
          <w:bCs/>
          <w:spacing w:val="-2"/>
          <w:sz w:val="24"/>
          <w:szCs w:val="24"/>
        </w:rPr>
        <w:t>sociopedagógico</w:t>
      </w:r>
      <w:proofErr w:type="spellEnd"/>
      <w:r w:rsidR="00EE1830" w:rsidRPr="008854E1">
        <w:rPr>
          <w:rFonts w:asciiTheme="majorHAnsi" w:hAnsiTheme="majorHAnsi" w:cstheme="majorHAnsi"/>
          <w:b/>
          <w:bCs/>
          <w:spacing w:val="-2"/>
          <w:sz w:val="24"/>
          <w:szCs w:val="24"/>
        </w:rPr>
        <w:t>:</w:t>
      </w:r>
    </w:p>
    <w:p w14:paraId="175B3807" w14:textId="77777777" w:rsidR="00EE1830" w:rsidRPr="008854E1" w:rsidRDefault="00EE1830" w:rsidP="00AB4591">
      <w:pPr>
        <w:jc w:val="both"/>
        <w:rPr>
          <w:rFonts w:asciiTheme="majorHAnsi" w:hAnsiTheme="majorHAnsi" w:cstheme="majorHAnsi"/>
          <w:b/>
          <w:bCs/>
          <w:sz w:val="24"/>
          <w:szCs w:val="24"/>
        </w:rPr>
      </w:pPr>
    </w:p>
    <w:p w14:paraId="218113AD" w14:textId="77777777"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La</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vulnerabilidad</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académica</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puede</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ser</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un</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factor</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que,</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en</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esta</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ruta,</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se</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debe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tener</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en</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cuenta dado que no hubo una evaluación previa de los estudiantes que permita medir cuál es el grado</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comprensión</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lectora</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y</w:t>
      </w:r>
      <w:r w:rsidRPr="008854E1">
        <w:rPr>
          <w:rFonts w:asciiTheme="majorHAnsi" w:hAnsiTheme="majorHAnsi" w:cstheme="majorHAnsi"/>
          <w:spacing w:val="-13"/>
          <w:sz w:val="24"/>
          <w:szCs w:val="24"/>
        </w:rPr>
        <w:t xml:space="preserve"> </w:t>
      </w:r>
      <w:r w:rsidRPr="008854E1">
        <w:rPr>
          <w:rFonts w:asciiTheme="majorHAnsi" w:hAnsiTheme="majorHAnsi" w:cstheme="majorHAnsi"/>
          <w:sz w:val="24"/>
          <w:szCs w:val="24"/>
        </w:rPr>
        <w:t>el</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razonamiento</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lógico</w:t>
      </w:r>
      <w:r w:rsidRPr="008854E1">
        <w:rPr>
          <w:rFonts w:asciiTheme="majorHAnsi" w:hAnsiTheme="majorHAnsi" w:cstheme="majorHAnsi"/>
          <w:spacing w:val="-13"/>
          <w:sz w:val="24"/>
          <w:szCs w:val="24"/>
        </w:rPr>
        <w:t xml:space="preserve"> </w:t>
      </w:r>
      <w:r w:rsidRPr="008854E1">
        <w:rPr>
          <w:rFonts w:asciiTheme="majorHAnsi" w:hAnsiTheme="majorHAnsi" w:cstheme="majorHAnsi"/>
          <w:sz w:val="24"/>
          <w:szCs w:val="24"/>
        </w:rPr>
        <w:t>matemático,</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que</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tiene</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el</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estudiante, antes de emprender el proceso aprendizaje en programación, que es altamente exigente, en el manejo de la lógica y un tanto de las matemáticas. Sobre este aspecto se plantea la necesidad incorporar monitores académicos que ayuden al estudiante con los conceptos más</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elementales</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y</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básicos</w:t>
      </w:r>
      <w:r w:rsidRPr="008854E1">
        <w:rPr>
          <w:rFonts w:asciiTheme="majorHAnsi" w:hAnsiTheme="majorHAnsi" w:cstheme="majorHAnsi"/>
          <w:spacing w:val="-13"/>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lógica.</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Esta</w:t>
      </w:r>
      <w:r w:rsidRPr="008854E1">
        <w:rPr>
          <w:rFonts w:asciiTheme="majorHAnsi" w:hAnsiTheme="majorHAnsi" w:cstheme="majorHAnsi"/>
          <w:spacing w:val="-16"/>
          <w:sz w:val="24"/>
          <w:szCs w:val="24"/>
        </w:rPr>
        <w:t xml:space="preserve"> </w:t>
      </w:r>
      <w:r w:rsidRPr="008854E1">
        <w:rPr>
          <w:rFonts w:asciiTheme="majorHAnsi" w:hAnsiTheme="majorHAnsi" w:cstheme="majorHAnsi"/>
          <w:sz w:val="24"/>
          <w:szCs w:val="24"/>
        </w:rPr>
        <w:t>falencia</w:t>
      </w:r>
      <w:r w:rsidRPr="008854E1">
        <w:rPr>
          <w:rFonts w:asciiTheme="majorHAnsi" w:hAnsiTheme="majorHAnsi" w:cstheme="majorHAnsi"/>
          <w:spacing w:val="-13"/>
          <w:sz w:val="24"/>
          <w:szCs w:val="24"/>
        </w:rPr>
        <w:t xml:space="preserve"> </w:t>
      </w:r>
      <w:r w:rsidRPr="008854E1">
        <w:rPr>
          <w:rFonts w:asciiTheme="majorHAnsi" w:hAnsiTheme="majorHAnsi" w:cstheme="majorHAnsi"/>
          <w:sz w:val="24"/>
          <w:szCs w:val="24"/>
        </w:rPr>
        <w:t>deriva</w:t>
      </w:r>
      <w:r w:rsidRPr="008854E1">
        <w:rPr>
          <w:rFonts w:asciiTheme="majorHAnsi" w:hAnsiTheme="majorHAnsi" w:cstheme="majorHAnsi"/>
          <w:spacing w:val="-13"/>
          <w:sz w:val="24"/>
          <w:szCs w:val="24"/>
        </w:rPr>
        <w:t xml:space="preserve"> </w:t>
      </w:r>
      <w:r w:rsidRPr="008854E1">
        <w:rPr>
          <w:rFonts w:asciiTheme="majorHAnsi" w:hAnsiTheme="majorHAnsi" w:cstheme="majorHAnsi"/>
          <w:sz w:val="24"/>
          <w:szCs w:val="24"/>
        </w:rPr>
        <w:t>en</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un</w:t>
      </w:r>
      <w:r w:rsidRPr="008854E1">
        <w:rPr>
          <w:rFonts w:asciiTheme="majorHAnsi" w:hAnsiTheme="majorHAnsi" w:cstheme="majorHAnsi"/>
          <w:spacing w:val="-16"/>
          <w:sz w:val="24"/>
          <w:szCs w:val="24"/>
        </w:rPr>
        <w:t xml:space="preserve"> </w:t>
      </w:r>
      <w:r w:rsidRPr="008854E1">
        <w:rPr>
          <w:rFonts w:asciiTheme="majorHAnsi" w:hAnsiTheme="majorHAnsi" w:cstheme="majorHAnsi"/>
          <w:sz w:val="24"/>
          <w:szCs w:val="24"/>
        </w:rPr>
        <w:t>factor</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16"/>
          <w:sz w:val="24"/>
          <w:szCs w:val="24"/>
        </w:rPr>
        <w:t xml:space="preserve"> </w:t>
      </w:r>
      <w:r w:rsidRPr="008854E1">
        <w:rPr>
          <w:rFonts w:asciiTheme="majorHAnsi" w:hAnsiTheme="majorHAnsi" w:cstheme="majorHAnsi"/>
          <w:sz w:val="24"/>
          <w:szCs w:val="24"/>
        </w:rPr>
        <w:t>deserción</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razón por</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cual</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se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invitará</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a</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conferencias,</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parte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los</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psicólogos</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del</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programa,</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para</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que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los estudiantes adquieran hábitos y técnicas de estudio, manejo del tiempo y se fortalezcan psicológicamente desde las primeras semanas del ciclo, cuando suele ser más alta la posibilidad deserción por vulnerabilidad académica.</w:t>
      </w:r>
    </w:p>
    <w:p w14:paraId="6FDC90FD" w14:textId="77777777" w:rsidR="00EE1830" w:rsidRPr="008854E1" w:rsidRDefault="00EE1830" w:rsidP="00AB4591">
      <w:pPr>
        <w:jc w:val="both"/>
        <w:rPr>
          <w:rFonts w:asciiTheme="majorHAnsi" w:hAnsiTheme="majorHAnsi" w:cstheme="majorHAnsi"/>
          <w:sz w:val="24"/>
          <w:szCs w:val="24"/>
        </w:rPr>
      </w:pPr>
    </w:p>
    <w:p w14:paraId="7BB31C23" w14:textId="77777777"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Para lograr el cometido se utilizará un lenguaje cercano, que invite a la comprensión del estudiante mediante la escucha y sobre todo que perciba que hay facilidad de acceder al acompañamiento de manera ágil. Se aplicará un proceso de automatización de las comunicaciones que permitirá una mayor cercanía con el programa de permanencia para recibir una mayor cantidad de solicitudes de los estudiantes. Dentro de las acciones comunicativas a realizar se encuentran:</w:t>
      </w:r>
    </w:p>
    <w:p w14:paraId="214B7004" w14:textId="77777777" w:rsidR="00EE1830" w:rsidRPr="008854E1" w:rsidRDefault="00EE1830" w:rsidP="00AB4591">
      <w:pPr>
        <w:jc w:val="both"/>
        <w:rPr>
          <w:rFonts w:asciiTheme="majorHAnsi" w:hAnsiTheme="majorHAnsi" w:cstheme="majorHAnsi"/>
          <w:sz w:val="24"/>
          <w:szCs w:val="24"/>
        </w:rPr>
      </w:pPr>
    </w:p>
    <w:p w14:paraId="66150252" w14:textId="7D50B0D3" w:rsidR="00EE1830" w:rsidRPr="008854E1" w:rsidRDefault="00D37FFA" w:rsidP="00D37FFA">
      <w:pPr>
        <w:pStyle w:val="Prrafodelista"/>
        <w:numPr>
          <w:ilvl w:val="0"/>
          <w:numId w:val="18"/>
        </w:numPr>
        <w:jc w:val="both"/>
        <w:rPr>
          <w:rFonts w:asciiTheme="majorHAnsi" w:hAnsiTheme="majorHAnsi" w:cstheme="majorHAnsi"/>
        </w:rPr>
      </w:pPr>
      <w:r w:rsidRPr="008854E1">
        <w:rPr>
          <w:rFonts w:asciiTheme="majorHAnsi" w:hAnsiTheme="majorHAnsi" w:cstheme="majorHAnsi"/>
        </w:rPr>
        <w:t xml:space="preserve"> </w:t>
      </w:r>
      <w:r w:rsidR="00EE1830" w:rsidRPr="008854E1">
        <w:rPr>
          <w:rFonts w:asciiTheme="majorHAnsi" w:hAnsiTheme="majorHAnsi" w:cstheme="majorHAnsi"/>
        </w:rPr>
        <w:t>Creación</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de</w:t>
      </w:r>
      <w:r w:rsidR="00EE1830" w:rsidRPr="008854E1">
        <w:rPr>
          <w:rFonts w:asciiTheme="majorHAnsi" w:hAnsiTheme="majorHAnsi" w:cstheme="majorHAnsi"/>
          <w:spacing w:val="37"/>
        </w:rPr>
        <w:t xml:space="preserve"> </w:t>
      </w:r>
      <w:r w:rsidR="00EE1830" w:rsidRPr="008854E1">
        <w:rPr>
          <w:rFonts w:asciiTheme="majorHAnsi" w:hAnsiTheme="majorHAnsi" w:cstheme="majorHAnsi"/>
        </w:rPr>
        <w:t>grupos</w:t>
      </w:r>
      <w:r w:rsidR="00EE1830" w:rsidRPr="008854E1">
        <w:rPr>
          <w:rFonts w:asciiTheme="majorHAnsi" w:hAnsiTheme="majorHAnsi" w:cstheme="majorHAnsi"/>
          <w:spacing w:val="39"/>
        </w:rPr>
        <w:t xml:space="preserve"> </w:t>
      </w:r>
      <w:r w:rsidR="00EE1830" w:rsidRPr="008854E1">
        <w:rPr>
          <w:rFonts w:asciiTheme="majorHAnsi" w:hAnsiTheme="majorHAnsi" w:cstheme="majorHAnsi"/>
        </w:rPr>
        <w:t>de</w:t>
      </w:r>
      <w:r w:rsidR="00EE1830" w:rsidRPr="008854E1">
        <w:rPr>
          <w:rFonts w:asciiTheme="majorHAnsi" w:hAnsiTheme="majorHAnsi" w:cstheme="majorHAnsi"/>
          <w:spacing w:val="37"/>
        </w:rPr>
        <w:t xml:space="preserve"> </w:t>
      </w:r>
      <w:r w:rsidR="00EE1830" w:rsidRPr="008854E1">
        <w:rPr>
          <w:rFonts w:asciiTheme="majorHAnsi" w:hAnsiTheme="majorHAnsi" w:cstheme="majorHAnsi"/>
        </w:rPr>
        <w:t>estudio</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para</w:t>
      </w:r>
      <w:r w:rsidR="00EE1830" w:rsidRPr="008854E1">
        <w:rPr>
          <w:rFonts w:asciiTheme="majorHAnsi" w:hAnsiTheme="majorHAnsi" w:cstheme="majorHAnsi"/>
          <w:spacing w:val="37"/>
        </w:rPr>
        <w:t xml:space="preserve"> </w:t>
      </w:r>
      <w:r w:rsidR="00EE1830" w:rsidRPr="008854E1">
        <w:rPr>
          <w:rFonts w:asciiTheme="majorHAnsi" w:hAnsiTheme="majorHAnsi" w:cstheme="majorHAnsi"/>
        </w:rPr>
        <w:t>que</w:t>
      </w:r>
      <w:r w:rsidR="00EE1830" w:rsidRPr="008854E1">
        <w:rPr>
          <w:rFonts w:asciiTheme="majorHAnsi" w:hAnsiTheme="majorHAnsi" w:cstheme="majorHAnsi"/>
          <w:spacing w:val="39"/>
        </w:rPr>
        <w:t xml:space="preserve"> </w:t>
      </w:r>
      <w:r w:rsidR="00EE1830" w:rsidRPr="008854E1">
        <w:rPr>
          <w:rFonts w:asciiTheme="majorHAnsi" w:hAnsiTheme="majorHAnsi" w:cstheme="majorHAnsi"/>
        </w:rPr>
        <w:t>logren</w:t>
      </w:r>
      <w:r w:rsidR="00EE1830" w:rsidRPr="008854E1">
        <w:rPr>
          <w:rFonts w:asciiTheme="majorHAnsi" w:hAnsiTheme="majorHAnsi" w:cstheme="majorHAnsi"/>
          <w:spacing w:val="39"/>
        </w:rPr>
        <w:t xml:space="preserve"> </w:t>
      </w:r>
      <w:r w:rsidR="00EE1830" w:rsidRPr="008854E1">
        <w:rPr>
          <w:rFonts w:asciiTheme="majorHAnsi" w:hAnsiTheme="majorHAnsi" w:cstheme="majorHAnsi"/>
        </w:rPr>
        <w:t>apoyo</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mutuo</w:t>
      </w:r>
      <w:r w:rsidR="00EE1830" w:rsidRPr="008854E1">
        <w:rPr>
          <w:rFonts w:asciiTheme="majorHAnsi" w:hAnsiTheme="majorHAnsi" w:cstheme="majorHAnsi"/>
          <w:spacing w:val="38"/>
        </w:rPr>
        <w:t xml:space="preserve"> </w:t>
      </w:r>
      <w:r w:rsidR="00EE1830" w:rsidRPr="008854E1">
        <w:rPr>
          <w:rFonts w:asciiTheme="majorHAnsi" w:hAnsiTheme="majorHAnsi" w:cstheme="majorHAnsi"/>
        </w:rPr>
        <w:t>tanto</w:t>
      </w:r>
      <w:r w:rsidR="00EE1830" w:rsidRPr="008854E1">
        <w:rPr>
          <w:rFonts w:asciiTheme="majorHAnsi" w:hAnsiTheme="majorHAnsi" w:cstheme="majorHAnsi"/>
          <w:spacing w:val="37"/>
        </w:rPr>
        <w:t xml:space="preserve"> </w:t>
      </w:r>
      <w:r w:rsidR="00EE1830" w:rsidRPr="008854E1">
        <w:rPr>
          <w:rFonts w:asciiTheme="majorHAnsi" w:hAnsiTheme="majorHAnsi" w:cstheme="majorHAnsi"/>
        </w:rPr>
        <w:t>en</w:t>
      </w:r>
      <w:r w:rsidR="00EE1830" w:rsidRPr="008854E1">
        <w:rPr>
          <w:rFonts w:asciiTheme="majorHAnsi" w:hAnsiTheme="majorHAnsi" w:cstheme="majorHAnsi"/>
          <w:spacing w:val="39"/>
        </w:rPr>
        <w:t xml:space="preserve"> </w:t>
      </w:r>
      <w:r w:rsidR="00EE1830" w:rsidRPr="008854E1">
        <w:rPr>
          <w:rFonts w:asciiTheme="majorHAnsi" w:hAnsiTheme="majorHAnsi" w:cstheme="majorHAnsi"/>
        </w:rPr>
        <w:t>el</w:t>
      </w:r>
      <w:r w:rsidR="00EE1830" w:rsidRPr="008854E1">
        <w:rPr>
          <w:rFonts w:asciiTheme="majorHAnsi" w:hAnsiTheme="majorHAnsi" w:cstheme="majorHAnsi"/>
          <w:spacing w:val="39"/>
        </w:rPr>
        <w:t xml:space="preserve"> </w:t>
      </w:r>
      <w:r w:rsidR="00EE1830" w:rsidRPr="008854E1">
        <w:rPr>
          <w:rFonts w:asciiTheme="majorHAnsi" w:hAnsiTheme="majorHAnsi" w:cstheme="majorHAnsi"/>
        </w:rPr>
        <w:t>tema académico como en el emocional.</w:t>
      </w:r>
    </w:p>
    <w:p w14:paraId="4F06FED2" w14:textId="77777777" w:rsidR="00EE1830" w:rsidRPr="008854E1" w:rsidRDefault="00EE1830" w:rsidP="00AB4591">
      <w:pPr>
        <w:jc w:val="both"/>
        <w:rPr>
          <w:rFonts w:asciiTheme="majorHAnsi" w:hAnsiTheme="majorHAnsi" w:cstheme="majorHAnsi"/>
          <w:sz w:val="24"/>
          <w:szCs w:val="24"/>
        </w:rPr>
      </w:pPr>
    </w:p>
    <w:p w14:paraId="5A6AA1DE" w14:textId="77777777" w:rsidR="00EE1830" w:rsidRPr="008854E1" w:rsidRDefault="00EE1830" w:rsidP="00AB4591">
      <w:pPr>
        <w:jc w:val="both"/>
        <w:rPr>
          <w:rFonts w:asciiTheme="majorHAnsi" w:hAnsiTheme="majorHAnsi" w:cstheme="majorHAnsi"/>
          <w:sz w:val="24"/>
          <w:szCs w:val="24"/>
        </w:rPr>
      </w:pPr>
    </w:p>
    <w:p w14:paraId="47D0AAD9" w14:textId="12B19E66" w:rsidR="00EE1830" w:rsidRPr="008854E1" w:rsidRDefault="00D37FFA" w:rsidP="00D37FFA">
      <w:pPr>
        <w:pStyle w:val="Prrafodelista"/>
        <w:numPr>
          <w:ilvl w:val="0"/>
          <w:numId w:val="18"/>
        </w:numPr>
        <w:jc w:val="both"/>
        <w:rPr>
          <w:rFonts w:asciiTheme="majorHAnsi" w:hAnsiTheme="majorHAnsi" w:cstheme="majorHAnsi"/>
        </w:rPr>
      </w:pPr>
      <w:r w:rsidRPr="008854E1">
        <w:rPr>
          <w:rFonts w:asciiTheme="majorHAnsi" w:hAnsiTheme="majorHAnsi" w:cstheme="majorHAnsi"/>
        </w:rPr>
        <w:t xml:space="preserve"> </w:t>
      </w:r>
      <w:r w:rsidR="00EE1830" w:rsidRPr="008854E1">
        <w:rPr>
          <w:rFonts w:asciiTheme="majorHAnsi" w:hAnsiTheme="majorHAnsi" w:cstheme="majorHAnsi"/>
        </w:rPr>
        <w:t>Conferencias</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con</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estrategias</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para</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el</w:t>
      </w:r>
      <w:r w:rsidR="00EE1830" w:rsidRPr="008854E1">
        <w:rPr>
          <w:rFonts w:asciiTheme="majorHAnsi" w:hAnsiTheme="majorHAnsi" w:cstheme="majorHAnsi"/>
          <w:spacing w:val="39"/>
        </w:rPr>
        <w:t xml:space="preserve"> </w:t>
      </w:r>
      <w:r w:rsidR="00EE1830" w:rsidRPr="008854E1">
        <w:rPr>
          <w:rFonts w:asciiTheme="majorHAnsi" w:hAnsiTheme="majorHAnsi" w:cstheme="majorHAnsi"/>
        </w:rPr>
        <w:t>manejo</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del</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tiempo,</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técnicas</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de</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estudio</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y manejo del estrés.</w:t>
      </w:r>
    </w:p>
    <w:p w14:paraId="2B372192" w14:textId="77777777" w:rsidR="00EE1830" w:rsidRPr="008854E1" w:rsidRDefault="00EE1830" w:rsidP="00AB4591">
      <w:pPr>
        <w:jc w:val="both"/>
        <w:rPr>
          <w:rFonts w:asciiTheme="majorHAnsi" w:hAnsiTheme="majorHAnsi" w:cstheme="majorHAnsi"/>
          <w:sz w:val="24"/>
          <w:szCs w:val="24"/>
        </w:rPr>
      </w:pPr>
    </w:p>
    <w:p w14:paraId="7D0FB69A" w14:textId="0075A069" w:rsidR="00EE1830" w:rsidRPr="008854E1" w:rsidRDefault="00EE1830" w:rsidP="000C3EC9">
      <w:pPr>
        <w:pStyle w:val="Prrafodelista"/>
        <w:numPr>
          <w:ilvl w:val="0"/>
          <w:numId w:val="18"/>
        </w:numPr>
        <w:jc w:val="both"/>
        <w:rPr>
          <w:rFonts w:asciiTheme="majorHAnsi" w:hAnsiTheme="majorHAnsi" w:cstheme="majorHAnsi"/>
        </w:rPr>
      </w:pPr>
      <w:r w:rsidRPr="008854E1">
        <w:rPr>
          <w:rFonts w:asciiTheme="majorHAnsi" w:hAnsiTheme="majorHAnsi" w:cstheme="majorHAnsi"/>
        </w:rPr>
        <w:t>Formato</w:t>
      </w:r>
      <w:r w:rsidRPr="008854E1">
        <w:rPr>
          <w:rFonts w:asciiTheme="majorHAnsi" w:hAnsiTheme="majorHAnsi" w:cstheme="majorHAnsi"/>
          <w:spacing w:val="80"/>
        </w:rPr>
        <w:t xml:space="preserve"> </w:t>
      </w:r>
      <w:r w:rsidRPr="008854E1">
        <w:rPr>
          <w:rFonts w:asciiTheme="majorHAnsi" w:hAnsiTheme="majorHAnsi" w:cstheme="majorHAnsi"/>
        </w:rPr>
        <w:t>para</w:t>
      </w:r>
      <w:r w:rsidRPr="008854E1">
        <w:rPr>
          <w:rFonts w:asciiTheme="majorHAnsi" w:hAnsiTheme="majorHAnsi" w:cstheme="majorHAnsi"/>
          <w:spacing w:val="80"/>
        </w:rPr>
        <w:t xml:space="preserve"> </w:t>
      </w:r>
      <w:r w:rsidRPr="008854E1">
        <w:rPr>
          <w:rFonts w:asciiTheme="majorHAnsi" w:hAnsiTheme="majorHAnsi" w:cstheme="majorHAnsi"/>
        </w:rPr>
        <w:t>la</w:t>
      </w:r>
      <w:r w:rsidRPr="008854E1">
        <w:rPr>
          <w:rFonts w:asciiTheme="majorHAnsi" w:hAnsiTheme="majorHAnsi" w:cstheme="majorHAnsi"/>
          <w:spacing w:val="80"/>
        </w:rPr>
        <w:t xml:space="preserve"> </w:t>
      </w:r>
      <w:r w:rsidRPr="008854E1">
        <w:rPr>
          <w:rFonts w:asciiTheme="majorHAnsi" w:hAnsiTheme="majorHAnsi" w:cstheme="majorHAnsi"/>
        </w:rPr>
        <w:t>solicitud</w:t>
      </w:r>
      <w:r w:rsidRPr="008854E1">
        <w:rPr>
          <w:rFonts w:asciiTheme="majorHAnsi" w:hAnsiTheme="majorHAnsi" w:cstheme="majorHAnsi"/>
          <w:spacing w:val="80"/>
        </w:rPr>
        <w:t xml:space="preserve"> </w:t>
      </w:r>
      <w:r w:rsidRPr="008854E1">
        <w:rPr>
          <w:rFonts w:asciiTheme="majorHAnsi" w:hAnsiTheme="majorHAnsi" w:cstheme="majorHAnsi"/>
        </w:rPr>
        <w:t>de</w:t>
      </w:r>
      <w:r w:rsidRPr="008854E1">
        <w:rPr>
          <w:rFonts w:asciiTheme="majorHAnsi" w:hAnsiTheme="majorHAnsi" w:cstheme="majorHAnsi"/>
          <w:spacing w:val="80"/>
        </w:rPr>
        <w:t xml:space="preserve"> </w:t>
      </w:r>
      <w:r w:rsidRPr="008854E1">
        <w:rPr>
          <w:rFonts w:asciiTheme="majorHAnsi" w:hAnsiTheme="majorHAnsi" w:cstheme="majorHAnsi"/>
        </w:rPr>
        <w:t>encuentros</w:t>
      </w:r>
      <w:r w:rsidRPr="008854E1">
        <w:rPr>
          <w:rFonts w:asciiTheme="majorHAnsi" w:hAnsiTheme="majorHAnsi" w:cstheme="majorHAnsi"/>
          <w:spacing w:val="80"/>
        </w:rPr>
        <w:t xml:space="preserve"> </w:t>
      </w:r>
      <w:r w:rsidRPr="008854E1">
        <w:rPr>
          <w:rFonts w:asciiTheme="majorHAnsi" w:hAnsiTheme="majorHAnsi" w:cstheme="majorHAnsi"/>
        </w:rPr>
        <w:t>personalizados</w:t>
      </w:r>
      <w:r w:rsidRPr="008854E1">
        <w:rPr>
          <w:rFonts w:asciiTheme="majorHAnsi" w:hAnsiTheme="majorHAnsi" w:cstheme="majorHAnsi"/>
          <w:spacing w:val="80"/>
        </w:rPr>
        <w:t xml:space="preserve"> </w:t>
      </w:r>
      <w:r w:rsidRPr="008854E1">
        <w:rPr>
          <w:rFonts w:asciiTheme="majorHAnsi" w:hAnsiTheme="majorHAnsi" w:cstheme="majorHAnsi"/>
        </w:rPr>
        <w:t>con</w:t>
      </w:r>
      <w:r w:rsidRPr="008854E1">
        <w:rPr>
          <w:rFonts w:asciiTheme="majorHAnsi" w:hAnsiTheme="majorHAnsi" w:cstheme="majorHAnsi"/>
          <w:spacing w:val="80"/>
        </w:rPr>
        <w:t xml:space="preserve"> </w:t>
      </w:r>
      <w:r w:rsidRPr="008854E1">
        <w:rPr>
          <w:rFonts w:asciiTheme="majorHAnsi" w:hAnsiTheme="majorHAnsi" w:cstheme="majorHAnsi"/>
        </w:rPr>
        <w:t>especialistas,</w:t>
      </w:r>
      <w:r w:rsidRPr="008854E1">
        <w:rPr>
          <w:rFonts w:asciiTheme="majorHAnsi" w:hAnsiTheme="majorHAnsi" w:cstheme="majorHAnsi"/>
          <w:spacing w:val="40"/>
        </w:rPr>
        <w:t xml:space="preserve"> </w:t>
      </w:r>
      <w:r w:rsidRPr="008854E1">
        <w:rPr>
          <w:rFonts w:asciiTheme="majorHAnsi" w:hAnsiTheme="majorHAnsi" w:cstheme="majorHAnsi"/>
        </w:rPr>
        <w:t>psicólogos, profesores y tutores.</w:t>
      </w:r>
    </w:p>
    <w:p w14:paraId="40C3D48E" w14:textId="77777777" w:rsidR="000C3EC9" w:rsidRPr="008854E1" w:rsidRDefault="000C3EC9" w:rsidP="000C3EC9">
      <w:pPr>
        <w:pStyle w:val="Prrafodelista"/>
        <w:rPr>
          <w:rFonts w:asciiTheme="majorHAnsi" w:hAnsiTheme="majorHAnsi" w:cstheme="majorHAnsi"/>
        </w:rPr>
      </w:pPr>
    </w:p>
    <w:p w14:paraId="3B9791DE" w14:textId="77777777" w:rsidR="000C3EC9" w:rsidRPr="008854E1" w:rsidRDefault="000C3EC9" w:rsidP="000C3EC9">
      <w:pPr>
        <w:pStyle w:val="Prrafodelista"/>
        <w:ind w:left="720" w:firstLine="0"/>
        <w:jc w:val="both"/>
        <w:rPr>
          <w:rFonts w:asciiTheme="majorHAnsi" w:hAnsiTheme="majorHAnsi" w:cstheme="majorHAnsi"/>
        </w:rPr>
      </w:pPr>
    </w:p>
    <w:p w14:paraId="28BA8360" w14:textId="1D497D2D" w:rsidR="00EE1830" w:rsidRPr="008854E1" w:rsidRDefault="00172DAC" w:rsidP="00AB4591">
      <w:pPr>
        <w:jc w:val="both"/>
        <w:rPr>
          <w:rFonts w:asciiTheme="majorHAnsi" w:hAnsiTheme="majorHAnsi" w:cstheme="majorHAnsi"/>
          <w:b/>
          <w:bCs/>
          <w:sz w:val="24"/>
          <w:szCs w:val="24"/>
        </w:rPr>
      </w:pPr>
      <w:r w:rsidRPr="008854E1">
        <w:rPr>
          <w:rFonts w:asciiTheme="majorHAnsi" w:hAnsiTheme="majorHAnsi" w:cstheme="majorHAnsi"/>
          <w:b/>
          <w:bCs/>
          <w:spacing w:val="-2"/>
          <w:sz w:val="24"/>
          <w:szCs w:val="24"/>
        </w:rPr>
        <w:t>9</w:t>
      </w:r>
      <w:r w:rsidR="000C3EC9" w:rsidRPr="008854E1">
        <w:rPr>
          <w:rFonts w:asciiTheme="majorHAnsi" w:hAnsiTheme="majorHAnsi" w:cstheme="majorHAnsi"/>
          <w:b/>
          <w:bCs/>
          <w:spacing w:val="-2"/>
          <w:sz w:val="24"/>
          <w:szCs w:val="24"/>
        </w:rPr>
        <w:t xml:space="preserve">.6 </w:t>
      </w:r>
      <w:r w:rsidR="00EE1830" w:rsidRPr="008854E1">
        <w:rPr>
          <w:rFonts w:asciiTheme="majorHAnsi" w:hAnsiTheme="majorHAnsi" w:cstheme="majorHAnsi"/>
          <w:b/>
          <w:bCs/>
          <w:spacing w:val="-2"/>
          <w:sz w:val="24"/>
          <w:szCs w:val="24"/>
        </w:rPr>
        <w:t>Automatización</w:t>
      </w:r>
    </w:p>
    <w:p w14:paraId="164EBE96" w14:textId="77777777" w:rsidR="00EE1830" w:rsidRPr="008854E1" w:rsidRDefault="00EE1830" w:rsidP="00AB4591">
      <w:pPr>
        <w:jc w:val="both"/>
        <w:rPr>
          <w:rFonts w:asciiTheme="majorHAnsi" w:hAnsiTheme="majorHAnsi" w:cstheme="majorHAnsi"/>
          <w:sz w:val="24"/>
          <w:szCs w:val="24"/>
        </w:rPr>
      </w:pPr>
    </w:p>
    <w:p w14:paraId="65F2499F" w14:textId="77777777"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Se aplicará una plataforma de inteligencia artificial y machine </w:t>
      </w:r>
      <w:proofErr w:type="spellStart"/>
      <w:r w:rsidRPr="008854E1">
        <w:rPr>
          <w:rFonts w:asciiTheme="majorHAnsi" w:hAnsiTheme="majorHAnsi" w:cstheme="majorHAnsi"/>
          <w:sz w:val="24"/>
          <w:szCs w:val="24"/>
        </w:rPr>
        <w:t>learning</w:t>
      </w:r>
      <w:proofErr w:type="spellEnd"/>
      <w:r w:rsidRPr="008854E1">
        <w:rPr>
          <w:rFonts w:asciiTheme="majorHAnsi" w:hAnsiTheme="majorHAnsi" w:cstheme="majorHAnsi"/>
          <w:sz w:val="24"/>
          <w:szCs w:val="24"/>
        </w:rPr>
        <w:t xml:space="preserve">, que permite la </w:t>
      </w:r>
      <w:r w:rsidRPr="008854E1">
        <w:rPr>
          <w:rFonts w:asciiTheme="majorHAnsi" w:hAnsiTheme="majorHAnsi" w:cstheme="majorHAnsi"/>
          <w:sz w:val="24"/>
          <w:szCs w:val="24"/>
        </w:rPr>
        <w:lastRenderedPageBreak/>
        <w:t>automatización de las comunicaciones. La plataforma simplifica la manera de relacionamiento con muchas personas al mismo tiempo y, además, permite mayor eficiencia en el equipo social y tecnológico.</w:t>
      </w:r>
    </w:p>
    <w:p w14:paraId="1AFF3D65" w14:textId="77777777" w:rsidR="00EE1830" w:rsidRPr="008854E1" w:rsidRDefault="00EE1830" w:rsidP="00AB4591">
      <w:pPr>
        <w:jc w:val="both"/>
        <w:rPr>
          <w:rFonts w:asciiTheme="majorHAnsi" w:hAnsiTheme="majorHAnsi" w:cstheme="majorHAnsi"/>
          <w:sz w:val="24"/>
          <w:szCs w:val="24"/>
        </w:rPr>
      </w:pPr>
    </w:p>
    <w:p w14:paraId="4CE2FCFE" w14:textId="77777777"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Se parte de la creación de un árbol de decisiones tomando como recurso lo establecido para la permanencia. Se identifica las opciones de comunicación que tiene y toma el estudiante, lo que nos ayuda a construir los mensajes para él, y así organizarle todo el material académico y socioemocional disponible.</w:t>
      </w:r>
    </w:p>
    <w:p w14:paraId="3B108A0B" w14:textId="77777777" w:rsidR="00EE1830" w:rsidRPr="008854E1" w:rsidRDefault="00EE1830" w:rsidP="00AB4591">
      <w:pPr>
        <w:jc w:val="both"/>
        <w:rPr>
          <w:rFonts w:asciiTheme="majorHAnsi" w:hAnsiTheme="majorHAnsi" w:cstheme="majorHAnsi"/>
          <w:sz w:val="24"/>
          <w:szCs w:val="24"/>
        </w:rPr>
      </w:pPr>
    </w:p>
    <w:p w14:paraId="048CA5CF" w14:textId="59884518" w:rsidR="00EE1830" w:rsidRPr="008854E1" w:rsidRDefault="00172DAC" w:rsidP="00AB4591">
      <w:pPr>
        <w:jc w:val="both"/>
        <w:rPr>
          <w:rFonts w:asciiTheme="majorHAnsi" w:hAnsiTheme="majorHAnsi" w:cstheme="majorHAnsi"/>
          <w:b/>
          <w:bCs/>
          <w:sz w:val="24"/>
          <w:szCs w:val="24"/>
        </w:rPr>
      </w:pPr>
      <w:r w:rsidRPr="008854E1">
        <w:rPr>
          <w:rFonts w:asciiTheme="majorHAnsi" w:hAnsiTheme="majorHAnsi" w:cstheme="majorHAnsi"/>
          <w:b/>
          <w:bCs/>
          <w:sz w:val="24"/>
          <w:szCs w:val="24"/>
        </w:rPr>
        <w:t>9</w:t>
      </w:r>
      <w:r w:rsidR="000C3EC9" w:rsidRPr="008854E1">
        <w:rPr>
          <w:rFonts w:asciiTheme="majorHAnsi" w:hAnsiTheme="majorHAnsi" w:cstheme="majorHAnsi"/>
          <w:b/>
          <w:bCs/>
          <w:sz w:val="24"/>
          <w:szCs w:val="24"/>
        </w:rPr>
        <w:t xml:space="preserve">.7 </w:t>
      </w:r>
      <w:r w:rsidR="00EE1830" w:rsidRPr="008854E1">
        <w:rPr>
          <w:rFonts w:asciiTheme="majorHAnsi" w:hAnsiTheme="majorHAnsi" w:cstheme="majorHAnsi"/>
          <w:b/>
          <w:bCs/>
          <w:sz w:val="24"/>
          <w:szCs w:val="24"/>
        </w:rPr>
        <w:t>Ciencia</w:t>
      </w:r>
      <w:r w:rsidR="00EE1830" w:rsidRPr="008854E1">
        <w:rPr>
          <w:rFonts w:asciiTheme="majorHAnsi" w:hAnsiTheme="majorHAnsi" w:cstheme="majorHAnsi"/>
          <w:b/>
          <w:bCs/>
          <w:spacing w:val="-5"/>
          <w:sz w:val="24"/>
          <w:szCs w:val="24"/>
        </w:rPr>
        <w:t xml:space="preserve"> </w:t>
      </w:r>
      <w:r w:rsidR="00EE1830" w:rsidRPr="008854E1">
        <w:rPr>
          <w:rFonts w:asciiTheme="majorHAnsi" w:hAnsiTheme="majorHAnsi" w:cstheme="majorHAnsi"/>
          <w:b/>
          <w:bCs/>
          <w:sz w:val="24"/>
          <w:szCs w:val="24"/>
        </w:rPr>
        <w:t>de</w:t>
      </w:r>
      <w:r w:rsidR="00EE1830" w:rsidRPr="008854E1">
        <w:rPr>
          <w:rFonts w:asciiTheme="majorHAnsi" w:hAnsiTheme="majorHAnsi" w:cstheme="majorHAnsi"/>
          <w:b/>
          <w:bCs/>
          <w:spacing w:val="-5"/>
          <w:sz w:val="24"/>
          <w:szCs w:val="24"/>
        </w:rPr>
        <w:t xml:space="preserve"> </w:t>
      </w:r>
      <w:r w:rsidR="00EE1830" w:rsidRPr="008854E1">
        <w:rPr>
          <w:rFonts w:asciiTheme="majorHAnsi" w:hAnsiTheme="majorHAnsi" w:cstheme="majorHAnsi"/>
          <w:b/>
          <w:bCs/>
          <w:spacing w:val="-2"/>
          <w:sz w:val="24"/>
          <w:szCs w:val="24"/>
        </w:rPr>
        <w:t>datos</w:t>
      </w:r>
    </w:p>
    <w:p w14:paraId="22C1B990" w14:textId="77777777" w:rsidR="00EE1830" w:rsidRPr="008854E1" w:rsidRDefault="00EE1830" w:rsidP="00AB4591">
      <w:pPr>
        <w:jc w:val="both"/>
        <w:rPr>
          <w:rFonts w:asciiTheme="majorHAnsi" w:hAnsiTheme="majorHAnsi" w:cstheme="majorHAnsi"/>
          <w:sz w:val="24"/>
          <w:szCs w:val="24"/>
        </w:rPr>
      </w:pPr>
    </w:p>
    <w:p w14:paraId="434E4DC4" w14:textId="4E9B785E" w:rsidR="00574ACC" w:rsidRPr="008854E1" w:rsidRDefault="00EE1830" w:rsidP="00574ACC">
      <w:pPr>
        <w:jc w:val="both"/>
        <w:rPr>
          <w:rFonts w:asciiTheme="majorHAnsi" w:hAnsiTheme="majorHAnsi" w:cstheme="majorHAnsi"/>
          <w:sz w:val="24"/>
          <w:szCs w:val="24"/>
        </w:rPr>
      </w:pPr>
      <w:r w:rsidRPr="008854E1">
        <w:rPr>
          <w:rFonts w:asciiTheme="majorHAnsi" w:hAnsiTheme="majorHAnsi" w:cstheme="majorHAnsi"/>
          <w:sz w:val="24"/>
          <w:szCs w:val="24"/>
        </w:rPr>
        <w:t>Para cumplir con las estrategias con el objetivo de bajar el riesgo de deserción, se hace fundamental aplicar ciencia de datos, de manera transversal a cada propuesta. Será una tarea</w:t>
      </w:r>
      <w:r w:rsidRPr="008854E1">
        <w:rPr>
          <w:rFonts w:asciiTheme="majorHAnsi" w:hAnsiTheme="majorHAnsi" w:cstheme="majorHAnsi"/>
          <w:spacing w:val="61"/>
          <w:sz w:val="24"/>
          <w:szCs w:val="24"/>
        </w:rPr>
        <w:t xml:space="preserve"> </w:t>
      </w:r>
      <w:r w:rsidRPr="008854E1">
        <w:rPr>
          <w:rFonts w:asciiTheme="majorHAnsi" w:hAnsiTheme="majorHAnsi" w:cstheme="majorHAnsi"/>
          <w:sz w:val="24"/>
          <w:szCs w:val="24"/>
        </w:rPr>
        <w:t>sostenida</w:t>
      </w:r>
      <w:r w:rsidRPr="008854E1">
        <w:rPr>
          <w:rFonts w:asciiTheme="majorHAnsi" w:hAnsiTheme="majorHAnsi" w:cstheme="majorHAnsi"/>
          <w:spacing w:val="60"/>
          <w:sz w:val="24"/>
          <w:szCs w:val="24"/>
        </w:rPr>
        <w:t xml:space="preserve"> </w:t>
      </w:r>
      <w:r w:rsidRPr="008854E1">
        <w:rPr>
          <w:rFonts w:asciiTheme="majorHAnsi" w:hAnsiTheme="majorHAnsi" w:cstheme="majorHAnsi"/>
          <w:sz w:val="24"/>
          <w:szCs w:val="24"/>
        </w:rPr>
        <w:t>durante</w:t>
      </w:r>
      <w:r w:rsidRPr="008854E1">
        <w:rPr>
          <w:rFonts w:asciiTheme="majorHAnsi" w:hAnsiTheme="majorHAnsi" w:cstheme="majorHAnsi"/>
          <w:spacing w:val="58"/>
          <w:sz w:val="24"/>
          <w:szCs w:val="24"/>
        </w:rPr>
        <w:t xml:space="preserve"> </w:t>
      </w:r>
      <w:r w:rsidRPr="008854E1">
        <w:rPr>
          <w:rFonts w:asciiTheme="majorHAnsi" w:hAnsiTheme="majorHAnsi" w:cstheme="majorHAnsi"/>
          <w:sz w:val="24"/>
          <w:szCs w:val="24"/>
        </w:rPr>
        <w:t>todo</w:t>
      </w:r>
      <w:r w:rsidRPr="008854E1">
        <w:rPr>
          <w:rFonts w:asciiTheme="majorHAnsi" w:hAnsiTheme="majorHAnsi" w:cstheme="majorHAnsi"/>
          <w:spacing w:val="60"/>
          <w:sz w:val="24"/>
          <w:szCs w:val="24"/>
        </w:rPr>
        <w:t xml:space="preserve"> </w:t>
      </w:r>
      <w:r w:rsidRPr="008854E1">
        <w:rPr>
          <w:rFonts w:asciiTheme="majorHAnsi" w:hAnsiTheme="majorHAnsi" w:cstheme="majorHAnsi"/>
          <w:sz w:val="24"/>
          <w:szCs w:val="24"/>
        </w:rPr>
        <w:t>el</w:t>
      </w:r>
      <w:r w:rsidRPr="008854E1">
        <w:rPr>
          <w:rFonts w:asciiTheme="majorHAnsi" w:hAnsiTheme="majorHAnsi" w:cstheme="majorHAnsi"/>
          <w:spacing w:val="62"/>
          <w:sz w:val="24"/>
          <w:szCs w:val="24"/>
        </w:rPr>
        <w:t xml:space="preserve"> </w:t>
      </w:r>
      <w:r w:rsidRPr="008854E1">
        <w:rPr>
          <w:rFonts w:asciiTheme="majorHAnsi" w:hAnsiTheme="majorHAnsi" w:cstheme="majorHAnsi"/>
          <w:sz w:val="24"/>
          <w:szCs w:val="24"/>
        </w:rPr>
        <w:t>proyecto,</w:t>
      </w:r>
      <w:r w:rsidRPr="008854E1">
        <w:rPr>
          <w:rFonts w:asciiTheme="majorHAnsi" w:hAnsiTheme="majorHAnsi" w:cstheme="majorHAnsi"/>
          <w:spacing w:val="62"/>
          <w:sz w:val="24"/>
          <w:szCs w:val="24"/>
        </w:rPr>
        <w:t xml:space="preserve"> </w:t>
      </w:r>
      <w:r w:rsidRPr="008854E1">
        <w:rPr>
          <w:rFonts w:asciiTheme="majorHAnsi" w:hAnsiTheme="majorHAnsi" w:cstheme="majorHAnsi"/>
          <w:sz w:val="24"/>
          <w:szCs w:val="24"/>
        </w:rPr>
        <w:t>con</w:t>
      </w:r>
      <w:r w:rsidRPr="008854E1">
        <w:rPr>
          <w:rFonts w:asciiTheme="majorHAnsi" w:hAnsiTheme="majorHAnsi" w:cstheme="majorHAnsi"/>
          <w:spacing w:val="60"/>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58"/>
          <w:sz w:val="24"/>
          <w:szCs w:val="24"/>
        </w:rPr>
        <w:t xml:space="preserve"> </w:t>
      </w:r>
      <w:r w:rsidRPr="008854E1">
        <w:rPr>
          <w:rFonts w:asciiTheme="majorHAnsi" w:hAnsiTheme="majorHAnsi" w:cstheme="majorHAnsi"/>
          <w:sz w:val="24"/>
          <w:szCs w:val="24"/>
        </w:rPr>
        <w:t>que</w:t>
      </w:r>
      <w:r w:rsidRPr="008854E1">
        <w:rPr>
          <w:rFonts w:asciiTheme="majorHAnsi" w:hAnsiTheme="majorHAnsi" w:cstheme="majorHAnsi"/>
          <w:spacing w:val="60"/>
          <w:sz w:val="24"/>
          <w:szCs w:val="24"/>
        </w:rPr>
        <w:t xml:space="preserve"> </w:t>
      </w:r>
      <w:r w:rsidRPr="008854E1">
        <w:rPr>
          <w:rFonts w:asciiTheme="majorHAnsi" w:hAnsiTheme="majorHAnsi" w:cstheme="majorHAnsi"/>
          <w:sz w:val="24"/>
          <w:szCs w:val="24"/>
        </w:rPr>
        <w:t>se</w:t>
      </w:r>
      <w:r w:rsidRPr="008854E1">
        <w:rPr>
          <w:rFonts w:asciiTheme="majorHAnsi" w:hAnsiTheme="majorHAnsi" w:cstheme="majorHAnsi"/>
          <w:spacing w:val="60"/>
          <w:sz w:val="24"/>
          <w:szCs w:val="24"/>
        </w:rPr>
        <w:t xml:space="preserve"> </w:t>
      </w:r>
      <w:r w:rsidRPr="008854E1">
        <w:rPr>
          <w:rFonts w:asciiTheme="majorHAnsi" w:hAnsiTheme="majorHAnsi" w:cstheme="majorHAnsi"/>
          <w:sz w:val="24"/>
          <w:szCs w:val="24"/>
        </w:rPr>
        <w:t>atiende</w:t>
      </w:r>
      <w:r w:rsidRPr="008854E1">
        <w:rPr>
          <w:rFonts w:asciiTheme="majorHAnsi" w:hAnsiTheme="majorHAnsi" w:cstheme="majorHAnsi"/>
          <w:spacing w:val="63"/>
          <w:sz w:val="24"/>
          <w:szCs w:val="24"/>
        </w:rPr>
        <w:t xml:space="preserve"> </w:t>
      </w:r>
      <w:r w:rsidRPr="008854E1">
        <w:rPr>
          <w:rFonts w:asciiTheme="majorHAnsi" w:hAnsiTheme="majorHAnsi" w:cstheme="majorHAnsi"/>
          <w:sz w:val="24"/>
          <w:szCs w:val="24"/>
        </w:rPr>
        <w:t>diferentes</w:t>
      </w:r>
      <w:r w:rsidRPr="008854E1">
        <w:rPr>
          <w:rFonts w:asciiTheme="majorHAnsi" w:hAnsiTheme="majorHAnsi" w:cstheme="majorHAnsi"/>
          <w:spacing w:val="58"/>
          <w:sz w:val="24"/>
          <w:szCs w:val="24"/>
        </w:rPr>
        <w:t xml:space="preserve"> </w:t>
      </w:r>
      <w:r w:rsidRPr="008854E1">
        <w:rPr>
          <w:rFonts w:asciiTheme="majorHAnsi" w:hAnsiTheme="majorHAnsi" w:cstheme="majorHAnsi"/>
          <w:sz w:val="24"/>
          <w:szCs w:val="24"/>
        </w:rPr>
        <w:t>tipos</w:t>
      </w:r>
      <w:r w:rsidRPr="008854E1">
        <w:rPr>
          <w:rFonts w:asciiTheme="majorHAnsi" w:hAnsiTheme="majorHAnsi" w:cstheme="majorHAnsi"/>
          <w:spacing w:val="61"/>
          <w:sz w:val="24"/>
          <w:szCs w:val="24"/>
        </w:rPr>
        <w:t xml:space="preserve"> </w:t>
      </w:r>
      <w:r w:rsidR="00855263" w:rsidRPr="008854E1">
        <w:rPr>
          <w:rFonts w:asciiTheme="majorHAnsi" w:hAnsiTheme="majorHAnsi" w:cstheme="majorHAnsi"/>
          <w:sz w:val="24"/>
          <w:szCs w:val="24"/>
        </w:rPr>
        <w:t>de estudiante</w:t>
      </w:r>
      <w:r w:rsidR="00574ACC" w:rsidRPr="008854E1">
        <w:rPr>
          <w:rFonts w:asciiTheme="majorHAnsi" w:hAnsiTheme="majorHAnsi" w:cstheme="majorHAnsi"/>
          <w:spacing w:val="-10"/>
          <w:sz w:val="24"/>
          <w:szCs w:val="24"/>
        </w:rPr>
        <w:t xml:space="preserve"> </w:t>
      </w:r>
      <w:r w:rsidR="00574ACC" w:rsidRPr="008854E1">
        <w:rPr>
          <w:rFonts w:asciiTheme="majorHAnsi" w:hAnsiTheme="majorHAnsi" w:cstheme="majorHAnsi"/>
          <w:sz w:val="24"/>
          <w:szCs w:val="24"/>
        </w:rPr>
        <w:t>de</w:t>
      </w:r>
      <w:r w:rsidR="00574ACC" w:rsidRPr="008854E1">
        <w:rPr>
          <w:rFonts w:asciiTheme="majorHAnsi" w:hAnsiTheme="majorHAnsi" w:cstheme="majorHAnsi"/>
          <w:spacing w:val="-8"/>
          <w:sz w:val="24"/>
          <w:szCs w:val="24"/>
        </w:rPr>
        <w:t xml:space="preserve"> </w:t>
      </w:r>
      <w:r w:rsidR="00574ACC" w:rsidRPr="008854E1">
        <w:rPr>
          <w:rFonts w:asciiTheme="majorHAnsi" w:hAnsiTheme="majorHAnsi" w:cstheme="majorHAnsi"/>
          <w:sz w:val="24"/>
          <w:szCs w:val="24"/>
        </w:rPr>
        <w:t>acuerdo</w:t>
      </w:r>
      <w:r w:rsidR="00574ACC" w:rsidRPr="008854E1">
        <w:rPr>
          <w:rFonts w:asciiTheme="majorHAnsi" w:hAnsiTheme="majorHAnsi" w:cstheme="majorHAnsi"/>
          <w:spacing w:val="-10"/>
          <w:sz w:val="24"/>
          <w:szCs w:val="24"/>
        </w:rPr>
        <w:t xml:space="preserve"> </w:t>
      </w:r>
      <w:r w:rsidR="00574ACC" w:rsidRPr="008854E1">
        <w:rPr>
          <w:rFonts w:asciiTheme="majorHAnsi" w:hAnsiTheme="majorHAnsi" w:cstheme="majorHAnsi"/>
          <w:sz w:val="24"/>
          <w:szCs w:val="24"/>
        </w:rPr>
        <w:t>con</w:t>
      </w:r>
      <w:r w:rsidR="00574ACC" w:rsidRPr="008854E1">
        <w:rPr>
          <w:rFonts w:asciiTheme="majorHAnsi" w:hAnsiTheme="majorHAnsi" w:cstheme="majorHAnsi"/>
          <w:spacing w:val="-7"/>
          <w:sz w:val="24"/>
          <w:szCs w:val="24"/>
        </w:rPr>
        <w:t xml:space="preserve"> </w:t>
      </w:r>
      <w:r w:rsidR="00574ACC" w:rsidRPr="008854E1">
        <w:rPr>
          <w:rFonts w:asciiTheme="majorHAnsi" w:hAnsiTheme="majorHAnsi" w:cstheme="majorHAnsi"/>
          <w:sz w:val="24"/>
          <w:szCs w:val="24"/>
        </w:rPr>
        <w:t>su</w:t>
      </w:r>
      <w:r w:rsidR="00574ACC" w:rsidRPr="008854E1">
        <w:rPr>
          <w:rFonts w:asciiTheme="majorHAnsi" w:hAnsiTheme="majorHAnsi" w:cstheme="majorHAnsi"/>
          <w:spacing w:val="-10"/>
          <w:sz w:val="24"/>
          <w:szCs w:val="24"/>
        </w:rPr>
        <w:t xml:space="preserve"> </w:t>
      </w:r>
      <w:r w:rsidR="00574ACC" w:rsidRPr="008854E1">
        <w:rPr>
          <w:rFonts w:asciiTheme="majorHAnsi" w:hAnsiTheme="majorHAnsi" w:cstheme="majorHAnsi"/>
          <w:sz w:val="24"/>
          <w:szCs w:val="24"/>
        </w:rPr>
        <w:t>comportamiento</w:t>
      </w:r>
      <w:r w:rsidR="00574ACC" w:rsidRPr="008854E1">
        <w:rPr>
          <w:rFonts w:asciiTheme="majorHAnsi" w:hAnsiTheme="majorHAnsi" w:cstheme="majorHAnsi"/>
          <w:spacing w:val="-10"/>
          <w:sz w:val="24"/>
          <w:szCs w:val="24"/>
        </w:rPr>
        <w:t xml:space="preserve"> </w:t>
      </w:r>
      <w:r w:rsidR="00574ACC" w:rsidRPr="008854E1">
        <w:rPr>
          <w:rFonts w:asciiTheme="majorHAnsi" w:hAnsiTheme="majorHAnsi" w:cstheme="majorHAnsi"/>
          <w:sz w:val="24"/>
          <w:szCs w:val="24"/>
        </w:rPr>
        <w:t>en</w:t>
      </w:r>
      <w:r w:rsidR="00574ACC" w:rsidRPr="008854E1">
        <w:rPr>
          <w:rFonts w:asciiTheme="majorHAnsi" w:hAnsiTheme="majorHAnsi" w:cstheme="majorHAnsi"/>
          <w:spacing w:val="-8"/>
          <w:sz w:val="24"/>
          <w:szCs w:val="24"/>
        </w:rPr>
        <w:t xml:space="preserve"> </w:t>
      </w:r>
      <w:r w:rsidR="00574ACC" w:rsidRPr="008854E1">
        <w:rPr>
          <w:rFonts w:asciiTheme="majorHAnsi" w:hAnsiTheme="majorHAnsi" w:cstheme="majorHAnsi"/>
          <w:sz w:val="24"/>
          <w:szCs w:val="24"/>
        </w:rPr>
        <w:t>las</w:t>
      </w:r>
      <w:r w:rsidR="00574ACC" w:rsidRPr="008854E1">
        <w:rPr>
          <w:rFonts w:asciiTheme="majorHAnsi" w:hAnsiTheme="majorHAnsi" w:cstheme="majorHAnsi"/>
          <w:spacing w:val="-7"/>
          <w:sz w:val="24"/>
          <w:szCs w:val="24"/>
        </w:rPr>
        <w:t xml:space="preserve"> </w:t>
      </w:r>
      <w:r w:rsidR="00574ACC" w:rsidRPr="008854E1">
        <w:rPr>
          <w:rFonts w:asciiTheme="majorHAnsi" w:hAnsiTheme="majorHAnsi" w:cstheme="majorHAnsi"/>
          <w:sz w:val="24"/>
          <w:szCs w:val="24"/>
        </w:rPr>
        <w:t>plataformas</w:t>
      </w:r>
      <w:r w:rsidR="00574ACC" w:rsidRPr="008854E1">
        <w:rPr>
          <w:rFonts w:asciiTheme="majorHAnsi" w:hAnsiTheme="majorHAnsi" w:cstheme="majorHAnsi"/>
          <w:spacing w:val="-7"/>
          <w:sz w:val="24"/>
          <w:szCs w:val="24"/>
        </w:rPr>
        <w:t xml:space="preserve"> </w:t>
      </w:r>
      <w:r w:rsidR="00574ACC" w:rsidRPr="008854E1">
        <w:rPr>
          <w:rFonts w:asciiTheme="majorHAnsi" w:hAnsiTheme="majorHAnsi" w:cstheme="majorHAnsi"/>
          <w:sz w:val="24"/>
          <w:szCs w:val="24"/>
        </w:rPr>
        <w:t>digitales,</w:t>
      </w:r>
      <w:r w:rsidR="00574ACC" w:rsidRPr="008854E1">
        <w:rPr>
          <w:rFonts w:asciiTheme="majorHAnsi" w:hAnsiTheme="majorHAnsi" w:cstheme="majorHAnsi"/>
          <w:spacing w:val="-9"/>
          <w:sz w:val="24"/>
          <w:szCs w:val="24"/>
        </w:rPr>
        <w:t xml:space="preserve"> </w:t>
      </w:r>
      <w:r w:rsidR="00574ACC" w:rsidRPr="008854E1">
        <w:rPr>
          <w:rFonts w:asciiTheme="majorHAnsi" w:hAnsiTheme="majorHAnsi" w:cstheme="majorHAnsi"/>
          <w:sz w:val="24"/>
          <w:szCs w:val="24"/>
        </w:rPr>
        <w:t>y</w:t>
      </w:r>
      <w:r w:rsidR="00574ACC" w:rsidRPr="008854E1">
        <w:rPr>
          <w:rFonts w:asciiTheme="majorHAnsi" w:hAnsiTheme="majorHAnsi" w:cstheme="majorHAnsi"/>
          <w:spacing w:val="-9"/>
          <w:sz w:val="24"/>
          <w:szCs w:val="24"/>
        </w:rPr>
        <w:t xml:space="preserve"> </w:t>
      </w:r>
      <w:r w:rsidR="00574ACC" w:rsidRPr="008854E1">
        <w:rPr>
          <w:rFonts w:asciiTheme="majorHAnsi" w:hAnsiTheme="majorHAnsi" w:cstheme="majorHAnsi"/>
          <w:sz w:val="24"/>
          <w:szCs w:val="24"/>
        </w:rPr>
        <w:t>la</w:t>
      </w:r>
      <w:r w:rsidR="00574ACC" w:rsidRPr="008854E1">
        <w:rPr>
          <w:rFonts w:asciiTheme="majorHAnsi" w:hAnsiTheme="majorHAnsi" w:cstheme="majorHAnsi"/>
          <w:spacing w:val="-7"/>
          <w:sz w:val="24"/>
          <w:szCs w:val="24"/>
        </w:rPr>
        <w:t xml:space="preserve"> </w:t>
      </w:r>
      <w:r w:rsidR="00574ACC" w:rsidRPr="008854E1">
        <w:rPr>
          <w:rFonts w:asciiTheme="majorHAnsi" w:hAnsiTheme="majorHAnsi" w:cstheme="majorHAnsi"/>
          <w:sz w:val="24"/>
          <w:szCs w:val="24"/>
        </w:rPr>
        <w:t>relación</w:t>
      </w:r>
      <w:r w:rsidR="00574ACC" w:rsidRPr="008854E1">
        <w:rPr>
          <w:rFonts w:asciiTheme="majorHAnsi" w:hAnsiTheme="majorHAnsi" w:cstheme="majorHAnsi"/>
          <w:spacing w:val="-8"/>
          <w:sz w:val="24"/>
          <w:szCs w:val="24"/>
        </w:rPr>
        <w:t xml:space="preserve"> </w:t>
      </w:r>
      <w:r w:rsidR="00574ACC" w:rsidRPr="008854E1">
        <w:rPr>
          <w:rFonts w:asciiTheme="majorHAnsi" w:hAnsiTheme="majorHAnsi" w:cstheme="majorHAnsi"/>
          <w:sz w:val="24"/>
          <w:szCs w:val="24"/>
        </w:rPr>
        <w:t>del mismo con su desempeño en el programa.</w:t>
      </w:r>
    </w:p>
    <w:p w14:paraId="5F371181" w14:textId="77777777" w:rsidR="00EE1830" w:rsidRPr="008854E1" w:rsidRDefault="00EE1830" w:rsidP="00AB4591">
      <w:pPr>
        <w:jc w:val="both"/>
        <w:rPr>
          <w:rFonts w:asciiTheme="majorHAnsi" w:hAnsiTheme="majorHAnsi" w:cstheme="majorHAnsi"/>
          <w:sz w:val="24"/>
          <w:szCs w:val="24"/>
        </w:rPr>
      </w:pPr>
    </w:p>
    <w:p w14:paraId="55D1D5EC" w14:textId="77777777" w:rsidR="00574ACC" w:rsidRPr="008854E1" w:rsidRDefault="00574ACC" w:rsidP="00AB4591">
      <w:pPr>
        <w:jc w:val="both"/>
        <w:rPr>
          <w:rFonts w:asciiTheme="majorHAnsi" w:hAnsiTheme="majorHAnsi" w:cstheme="majorHAnsi"/>
          <w:sz w:val="24"/>
          <w:szCs w:val="24"/>
        </w:rPr>
      </w:pPr>
    </w:p>
    <w:p w14:paraId="4A417682" w14:textId="470D278C" w:rsidR="00574ACC" w:rsidRPr="008854E1" w:rsidRDefault="00172DAC" w:rsidP="00574ACC">
      <w:pPr>
        <w:jc w:val="both"/>
        <w:rPr>
          <w:rFonts w:asciiTheme="majorHAnsi" w:hAnsiTheme="majorHAnsi" w:cstheme="majorHAnsi"/>
          <w:b/>
          <w:bCs/>
          <w:sz w:val="24"/>
          <w:szCs w:val="24"/>
        </w:rPr>
      </w:pPr>
      <w:r w:rsidRPr="008854E1">
        <w:rPr>
          <w:rFonts w:asciiTheme="majorHAnsi" w:hAnsiTheme="majorHAnsi" w:cstheme="majorHAnsi"/>
          <w:b/>
          <w:bCs/>
          <w:sz w:val="24"/>
          <w:szCs w:val="24"/>
        </w:rPr>
        <w:t>9</w:t>
      </w:r>
      <w:r w:rsidR="00855263" w:rsidRPr="008854E1">
        <w:rPr>
          <w:rFonts w:asciiTheme="majorHAnsi" w:hAnsiTheme="majorHAnsi" w:cstheme="majorHAnsi"/>
          <w:b/>
          <w:bCs/>
          <w:sz w:val="24"/>
          <w:szCs w:val="24"/>
        </w:rPr>
        <w:t>.8 Almacenamiento</w:t>
      </w:r>
      <w:r w:rsidR="00574ACC" w:rsidRPr="008854E1">
        <w:rPr>
          <w:rFonts w:asciiTheme="majorHAnsi" w:hAnsiTheme="majorHAnsi" w:cstheme="majorHAnsi"/>
          <w:b/>
          <w:bCs/>
          <w:spacing w:val="-5"/>
          <w:sz w:val="24"/>
          <w:szCs w:val="24"/>
        </w:rPr>
        <w:t xml:space="preserve"> </w:t>
      </w:r>
      <w:r w:rsidR="00574ACC" w:rsidRPr="008854E1">
        <w:rPr>
          <w:rFonts w:asciiTheme="majorHAnsi" w:hAnsiTheme="majorHAnsi" w:cstheme="majorHAnsi"/>
          <w:b/>
          <w:bCs/>
          <w:sz w:val="24"/>
          <w:szCs w:val="24"/>
        </w:rPr>
        <w:t>e</w:t>
      </w:r>
      <w:r w:rsidR="00574ACC" w:rsidRPr="008854E1">
        <w:rPr>
          <w:rFonts w:asciiTheme="majorHAnsi" w:hAnsiTheme="majorHAnsi" w:cstheme="majorHAnsi"/>
          <w:b/>
          <w:bCs/>
          <w:spacing w:val="-9"/>
          <w:sz w:val="24"/>
          <w:szCs w:val="24"/>
        </w:rPr>
        <w:t xml:space="preserve"> </w:t>
      </w:r>
      <w:r w:rsidR="00574ACC" w:rsidRPr="008854E1">
        <w:rPr>
          <w:rFonts w:asciiTheme="majorHAnsi" w:hAnsiTheme="majorHAnsi" w:cstheme="majorHAnsi"/>
          <w:b/>
          <w:bCs/>
          <w:sz w:val="24"/>
          <w:szCs w:val="24"/>
        </w:rPr>
        <w:t>Integración</w:t>
      </w:r>
      <w:r w:rsidR="00574ACC" w:rsidRPr="008854E1">
        <w:rPr>
          <w:rFonts w:asciiTheme="majorHAnsi" w:hAnsiTheme="majorHAnsi" w:cstheme="majorHAnsi"/>
          <w:b/>
          <w:bCs/>
          <w:spacing w:val="-5"/>
          <w:sz w:val="24"/>
          <w:szCs w:val="24"/>
        </w:rPr>
        <w:t xml:space="preserve"> </w:t>
      </w:r>
      <w:r w:rsidR="00574ACC" w:rsidRPr="008854E1">
        <w:rPr>
          <w:rFonts w:asciiTheme="majorHAnsi" w:hAnsiTheme="majorHAnsi" w:cstheme="majorHAnsi"/>
          <w:b/>
          <w:bCs/>
          <w:sz w:val="24"/>
          <w:szCs w:val="24"/>
        </w:rPr>
        <w:t>de</w:t>
      </w:r>
      <w:r w:rsidR="00574ACC" w:rsidRPr="008854E1">
        <w:rPr>
          <w:rFonts w:asciiTheme="majorHAnsi" w:hAnsiTheme="majorHAnsi" w:cstheme="majorHAnsi"/>
          <w:b/>
          <w:bCs/>
          <w:spacing w:val="-10"/>
          <w:sz w:val="24"/>
          <w:szCs w:val="24"/>
        </w:rPr>
        <w:t xml:space="preserve"> </w:t>
      </w:r>
      <w:r w:rsidR="00574ACC" w:rsidRPr="008854E1">
        <w:rPr>
          <w:rFonts w:asciiTheme="majorHAnsi" w:hAnsiTheme="majorHAnsi" w:cstheme="majorHAnsi"/>
          <w:b/>
          <w:bCs/>
          <w:sz w:val="24"/>
          <w:szCs w:val="24"/>
        </w:rPr>
        <w:t>los</w:t>
      </w:r>
      <w:r w:rsidR="00574ACC" w:rsidRPr="008854E1">
        <w:rPr>
          <w:rFonts w:asciiTheme="majorHAnsi" w:hAnsiTheme="majorHAnsi" w:cstheme="majorHAnsi"/>
          <w:b/>
          <w:bCs/>
          <w:spacing w:val="-4"/>
          <w:sz w:val="24"/>
          <w:szCs w:val="24"/>
        </w:rPr>
        <w:t xml:space="preserve"> </w:t>
      </w:r>
      <w:r w:rsidR="00574ACC" w:rsidRPr="008854E1">
        <w:rPr>
          <w:rFonts w:asciiTheme="majorHAnsi" w:hAnsiTheme="majorHAnsi" w:cstheme="majorHAnsi"/>
          <w:b/>
          <w:bCs/>
          <w:spacing w:val="-2"/>
          <w:sz w:val="24"/>
          <w:szCs w:val="24"/>
        </w:rPr>
        <w:t>datos</w:t>
      </w:r>
    </w:p>
    <w:p w14:paraId="4C6C4100" w14:textId="77777777" w:rsidR="00574ACC" w:rsidRPr="008854E1" w:rsidRDefault="00574ACC" w:rsidP="00574ACC">
      <w:pPr>
        <w:jc w:val="both"/>
        <w:rPr>
          <w:rFonts w:asciiTheme="majorHAnsi" w:hAnsiTheme="majorHAnsi" w:cstheme="majorHAnsi"/>
          <w:sz w:val="24"/>
          <w:szCs w:val="24"/>
        </w:rPr>
      </w:pPr>
    </w:p>
    <w:p w14:paraId="70068CCA" w14:textId="77777777" w:rsidR="00574ACC" w:rsidRPr="008854E1" w:rsidRDefault="00574ACC" w:rsidP="00574ACC">
      <w:pPr>
        <w:jc w:val="both"/>
        <w:rPr>
          <w:rFonts w:asciiTheme="majorHAnsi" w:hAnsiTheme="majorHAnsi" w:cstheme="majorHAnsi"/>
          <w:sz w:val="24"/>
          <w:szCs w:val="24"/>
        </w:rPr>
      </w:pPr>
      <w:r w:rsidRPr="008854E1">
        <w:rPr>
          <w:rFonts w:asciiTheme="majorHAnsi" w:hAnsiTheme="majorHAnsi" w:cstheme="majorHAnsi"/>
          <w:sz w:val="24"/>
          <w:szCs w:val="24"/>
        </w:rPr>
        <w:t>La recolección de los datos, de distintas fuentes obliga a un almacenamiento relacional o no relacional. Los analistas tienen a su alcance los datos correspondientes a cada estudiante, donde se mide el comportamiento de cada uno en la plataforma web, la asistencia a las sesiones</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síncronas, sus notas parciales y</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el trabajo</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grupal. Este esquema de</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datos</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es</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almacenado</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en</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nube,</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debido</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a</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elasticidad</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misma</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y</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posibilidad</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 xml:space="preserve">de </w:t>
      </w:r>
      <w:r w:rsidRPr="008854E1">
        <w:rPr>
          <w:rFonts w:asciiTheme="majorHAnsi" w:hAnsiTheme="majorHAnsi" w:cstheme="majorHAnsi"/>
          <w:spacing w:val="-2"/>
          <w:sz w:val="24"/>
          <w:szCs w:val="24"/>
        </w:rPr>
        <w:t>escalar.</w:t>
      </w:r>
    </w:p>
    <w:p w14:paraId="465421E3" w14:textId="77777777" w:rsidR="00574ACC" w:rsidRPr="008854E1" w:rsidRDefault="00574ACC" w:rsidP="00574ACC">
      <w:pPr>
        <w:jc w:val="both"/>
        <w:rPr>
          <w:rFonts w:asciiTheme="majorHAnsi" w:hAnsiTheme="majorHAnsi" w:cstheme="majorHAnsi"/>
          <w:sz w:val="24"/>
          <w:szCs w:val="24"/>
        </w:rPr>
      </w:pPr>
    </w:p>
    <w:p w14:paraId="24A4C8B9" w14:textId="13618F34" w:rsidR="00574ACC" w:rsidRPr="008854E1" w:rsidRDefault="00172DAC" w:rsidP="00574ACC">
      <w:pPr>
        <w:jc w:val="both"/>
        <w:rPr>
          <w:rFonts w:asciiTheme="majorHAnsi" w:hAnsiTheme="majorHAnsi" w:cstheme="majorHAnsi"/>
          <w:b/>
          <w:bCs/>
          <w:sz w:val="24"/>
          <w:szCs w:val="24"/>
        </w:rPr>
      </w:pPr>
      <w:r w:rsidRPr="008854E1">
        <w:rPr>
          <w:rFonts w:asciiTheme="majorHAnsi" w:hAnsiTheme="majorHAnsi" w:cstheme="majorHAnsi"/>
          <w:b/>
          <w:bCs/>
          <w:sz w:val="24"/>
          <w:szCs w:val="24"/>
        </w:rPr>
        <w:t>9</w:t>
      </w:r>
      <w:r w:rsidR="00574ACC" w:rsidRPr="008854E1">
        <w:rPr>
          <w:rFonts w:asciiTheme="majorHAnsi" w:hAnsiTheme="majorHAnsi" w:cstheme="majorHAnsi"/>
          <w:b/>
          <w:bCs/>
          <w:sz w:val="24"/>
          <w:szCs w:val="24"/>
        </w:rPr>
        <w:t>.9 Etapa</w:t>
      </w:r>
      <w:r w:rsidR="00574ACC" w:rsidRPr="008854E1">
        <w:rPr>
          <w:rFonts w:asciiTheme="majorHAnsi" w:hAnsiTheme="majorHAnsi" w:cstheme="majorHAnsi"/>
          <w:b/>
          <w:bCs/>
          <w:spacing w:val="-4"/>
          <w:sz w:val="24"/>
          <w:szCs w:val="24"/>
        </w:rPr>
        <w:t xml:space="preserve"> </w:t>
      </w:r>
      <w:r w:rsidR="00574ACC" w:rsidRPr="008854E1">
        <w:rPr>
          <w:rFonts w:asciiTheme="majorHAnsi" w:hAnsiTheme="majorHAnsi" w:cstheme="majorHAnsi"/>
          <w:b/>
          <w:bCs/>
          <w:sz w:val="24"/>
          <w:szCs w:val="24"/>
        </w:rPr>
        <w:t>3:</w:t>
      </w:r>
      <w:r w:rsidR="00574ACC" w:rsidRPr="008854E1">
        <w:rPr>
          <w:rFonts w:asciiTheme="majorHAnsi" w:hAnsiTheme="majorHAnsi" w:cstheme="majorHAnsi"/>
          <w:b/>
          <w:bCs/>
          <w:spacing w:val="-2"/>
          <w:sz w:val="24"/>
          <w:szCs w:val="24"/>
        </w:rPr>
        <w:t xml:space="preserve"> </w:t>
      </w:r>
      <w:r w:rsidR="00574ACC" w:rsidRPr="008854E1">
        <w:rPr>
          <w:rFonts w:asciiTheme="majorHAnsi" w:hAnsiTheme="majorHAnsi" w:cstheme="majorHAnsi"/>
          <w:b/>
          <w:bCs/>
          <w:sz w:val="24"/>
          <w:szCs w:val="24"/>
        </w:rPr>
        <w:t>Aprovechamiento</w:t>
      </w:r>
      <w:r w:rsidR="00574ACC" w:rsidRPr="008854E1">
        <w:rPr>
          <w:rFonts w:asciiTheme="majorHAnsi" w:hAnsiTheme="majorHAnsi" w:cstheme="majorHAnsi"/>
          <w:b/>
          <w:bCs/>
          <w:spacing w:val="-4"/>
          <w:sz w:val="24"/>
          <w:szCs w:val="24"/>
        </w:rPr>
        <w:t xml:space="preserve"> </w:t>
      </w:r>
      <w:r w:rsidR="00574ACC" w:rsidRPr="008854E1">
        <w:rPr>
          <w:rFonts w:asciiTheme="majorHAnsi" w:hAnsiTheme="majorHAnsi" w:cstheme="majorHAnsi"/>
          <w:b/>
          <w:bCs/>
          <w:sz w:val="24"/>
          <w:szCs w:val="24"/>
        </w:rPr>
        <w:t>de</w:t>
      </w:r>
      <w:r w:rsidR="00574ACC" w:rsidRPr="008854E1">
        <w:rPr>
          <w:rFonts w:asciiTheme="majorHAnsi" w:hAnsiTheme="majorHAnsi" w:cstheme="majorHAnsi"/>
          <w:b/>
          <w:bCs/>
          <w:spacing w:val="-5"/>
          <w:sz w:val="24"/>
          <w:szCs w:val="24"/>
        </w:rPr>
        <w:t xml:space="preserve"> </w:t>
      </w:r>
      <w:r w:rsidR="00574ACC" w:rsidRPr="008854E1">
        <w:rPr>
          <w:rFonts w:asciiTheme="majorHAnsi" w:hAnsiTheme="majorHAnsi" w:cstheme="majorHAnsi"/>
          <w:b/>
          <w:bCs/>
          <w:sz w:val="24"/>
          <w:szCs w:val="24"/>
        </w:rPr>
        <w:t>los</w:t>
      </w:r>
      <w:r w:rsidR="00574ACC" w:rsidRPr="008854E1">
        <w:rPr>
          <w:rFonts w:asciiTheme="majorHAnsi" w:hAnsiTheme="majorHAnsi" w:cstheme="majorHAnsi"/>
          <w:b/>
          <w:bCs/>
          <w:spacing w:val="-6"/>
          <w:sz w:val="24"/>
          <w:szCs w:val="24"/>
        </w:rPr>
        <w:t xml:space="preserve"> </w:t>
      </w:r>
      <w:r w:rsidR="00574ACC" w:rsidRPr="008854E1">
        <w:rPr>
          <w:rFonts w:asciiTheme="majorHAnsi" w:hAnsiTheme="majorHAnsi" w:cstheme="majorHAnsi"/>
          <w:b/>
          <w:bCs/>
          <w:spacing w:val="-2"/>
          <w:sz w:val="24"/>
          <w:szCs w:val="24"/>
        </w:rPr>
        <w:t>datos</w:t>
      </w:r>
    </w:p>
    <w:p w14:paraId="60B53114" w14:textId="77777777" w:rsidR="00574ACC" w:rsidRPr="008854E1" w:rsidRDefault="00574ACC" w:rsidP="00574ACC">
      <w:pPr>
        <w:jc w:val="both"/>
        <w:rPr>
          <w:rFonts w:asciiTheme="majorHAnsi" w:hAnsiTheme="majorHAnsi" w:cstheme="majorHAnsi"/>
          <w:sz w:val="24"/>
          <w:szCs w:val="24"/>
        </w:rPr>
      </w:pPr>
    </w:p>
    <w:p w14:paraId="2228BE3C" w14:textId="77777777" w:rsidR="00574ACC" w:rsidRPr="008854E1" w:rsidRDefault="00574ACC" w:rsidP="00574ACC">
      <w:pPr>
        <w:jc w:val="both"/>
        <w:rPr>
          <w:rFonts w:asciiTheme="majorHAnsi" w:hAnsiTheme="majorHAnsi" w:cstheme="majorHAnsi"/>
          <w:sz w:val="24"/>
          <w:szCs w:val="24"/>
        </w:rPr>
      </w:pPr>
      <w:r w:rsidRPr="008854E1">
        <w:rPr>
          <w:rFonts w:asciiTheme="majorHAnsi" w:hAnsiTheme="majorHAnsi" w:cstheme="majorHAnsi"/>
          <w:sz w:val="24"/>
          <w:szCs w:val="24"/>
        </w:rPr>
        <w:t>En esta</w:t>
      </w:r>
      <w:r w:rsidRPr="008854E1">
        <w:rPr>
          <w:rFonts w:asciiTheme="majorHAnsi" w:hAnsiTheme="majorHAnsi" w:cstheme="majorHAnsi"/>
          <w:spacing w:val="-1"/>
          <w:sz w:val="24"/>
          <w:szCs w:val="24"/>
        </w:rPr>
        <w:t xml:space="preserve"> </w:t>
      </w:r>
      <w:r w:rsidRPr="008854E1">
        <w:rPr>
          <w:rFonts w:asciiTheme="majorHAnsi" w:hAnsiTheme="majorHAnsi" w:cstheme="majorHAnsi"/>
          <w:sz w:val="24"/>
          <w:szCs w:val="24"/>
        </w:rPr>
        <w:t>etapa</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se</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determinará cuál de</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las variables tiene</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mayor incidencia,</w:t>
      </w:r>
      <w:r w:rsidRPr="008854E1">
        <w:rPr>
          <w:rFonts w:asciiTheme="majorHAnsi" w:hAnsiTheme="majorHAnsi" w:cstheme="majorHAnsi"/>
          <w:spacing w:val="-1"/>
          <w:sz w:val="24"/>
          <w:szCs w:val="24"/>
        </w:rPr>
        <w:t xml:space="preserve"> </w:t>
      </w:r>
      <w:r w:rsidRPr="008854E1">
        <w:rPr>
          <w:rFonts w:asciiTheme="majorHAnsi" w:hAnsiTheme="majorHAnsi" w:cstheme="majorHAnsi"/>
          <w:sz w:val="24"/>
          <w:szCs w:val="24"/>
        </w:rPr>
        <w:t>en la deserción o permanencia, basados en el algoritmo construido en la caracterización piloto; con estas variables</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cada</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una</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tiene</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un</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peso</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asociado</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a</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incidencia</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deserción.</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Como</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resultado se tendrá un sistema de alertas tempranas que entrega porcentajes de riesgo, para la deserción,</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en</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las</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componentes</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académica,</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emocional,</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social</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y</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económica</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cada</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uno</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de los estudiantes del programa.</w:t>
      </w:r>
    </w:p>
    <w:p w14:paraId="658A2F86" w14:textId="77777777" w:rsidR="00574ACC" w:rsidRPr="008854E1" w:rsidRDefault="00574ACC" w:rsidP="00AB4591">
      <w:pPr>
        <w:jc w:val="both"/>
        <w:rPr>
          <w:rFonts w:asciiTheme="majorHAnsi" w:hAnsiTheme="majorHAnsi" w:cstheme="majorHAnsi"/>
          <w:sz w:val="24"/>
          <w:szCs w:val="24"/>
        </w:rPr>
        <w:sectPr w:rsidR="00574ACC" w:rsidRPr="008854E1" w:rsidSect="000F3971">
          <w:headerReference w:type="default" r:id="rId11"/>
          <w:footerReference w:type="default" r:id="rId12"/>
          <w:pgSz w:w="12240" w:h="15840"/>
          <w:pgMar w:top="2552" w:right="1701" w:bottom="1701" w:left="1701" w:header="714" w:footer="0" w:gutter="0"/>
          <w:pgNumType w:start="0"/>
          <w:cols w:space="720"/>
          <w:titlePg/>
          <w:docGrid w:linePitch="299"/>
        </w:sectPr>
      </w:pPr>
    </w:p>
    <w:p w14:paraId="2EFC32FC" w14:textId="4F9746DE" w:rsidR="00EE1830" w:rsidRPr="008854E1" w:rsidRDefault="00EE1830" w:rsidP="00AB4591">
      <w:pPr>
        <w:jc w:val="both"/>
        <w:rPr>
          <w:rFonts w:asciiTheme="majorHAnsi" w:hAnsiTheme="majorHAnsi" w:cstheme="majorHAnsi"/>
          <w:sz w:val="24"/>
          <w:szCs w:val="24"/>
        </w:rPr>
      </w:pPr>
    </w:p>
    <w:p w14:paraId="6E7476DB" w14:textId="48C8BF71" w:rsidR="0085174C" w:rsidRPr="008854E1" w:rsidRDefault="0085174C" w:rsidP="00936AF2">
      <w:pPr>
        <w:pStyle w:val="Prrafodelista"/>
        <w:numPr>
          <w:ilvl w:val="0"/>
          <w:numId w:val="17"/>
        </w:numPr>
        <w:jc w:val="center"/>
        <w:rPr>
          <w:rFonts w:asciiTheme="majorHAnsi" w:hAnsiTheme="majorHAnsi" w:cstheme="majorHAnsi"/>
          <w:b/>
          <w:bCs/>
        </w:rPr>
      </w:pPr>
      <w:r w:rsidRPr="008854E1">
        <w:rPr>
          <w:rFonts w:asciiTheme="majorHAnsi" w:hAnsiTheme="majorHAnsi" w:cstheme="majorHAnsi"/>
          <w:b/>
          <w:bCs/>
        </w:rPr>
        <w:t>COSTOS</w:t>
      </w:r>
      <w:r w:rsidRPr="008854E1">
        <w:rPr>
          <w:rFonts w:asciiTheme="majorHAnsi" w:hAnsiTheme="majorHAnsi" w:cstheme="majorHAnsi"/>
          <w:b/>
          <w:bCs/>
          <w:spacing w:val="-4"/>
        </w:rPr>
        <w:t xml:space="preserve"> </w:t>
      </w:r>
      <w:r w:rsidRPr="008854E1">
        <w:rPr>
          <w:rFonts w:asciiTheme="majorHAnsi" w:hAnsiTheme="majorHAnsi" w:cstheme="majorHAnsi"/>
          <w:b/>
          <w:bCs/>
        </w:rPr>
        <w:t>DE</w:t>
      </w:r>
      <w:r w:rsidRPr="008854E1">
        <w:rPr>
          <w:rFonts w:asciiTheme="majorHAnsi" w:hAnsiTheme="majorHAnsi" w:cstheme="majorHAnsi"/>
          <w:b/>
          <w:bCs/>
          <w:spacing w:val="-4"/>
        </w:rPr>
        <w:t xml:space="preserve"> </w:t>
      </w:r>
      <w:r w:rsidRPr="008854E1">
        <w:rPr>
          <w:rFonts w:asciiTheme="majorHAnsi" w:hAnsiTheme="majorHAnsi" w:cstheme="majorHAnsi"/>
          <w:b/>
          <w:bCs/>
          <w:spacing w:val="-2"/>
        </w:rPr>
        <w:t>PERMANENCIA</w:t>
      </w:r>
    </w:p>
    <w:p w14:paraId="0500B0AA" w14:textId="77777777" w:rsidR="0085174C" w:rsidRPr="008854E1" w:rsidRDefault="0085174C" w:rsidP="00AB4591">
      <w:pPr>
        <w:jc w:val="both"/>
        <w:rPr>
          <w:rFonts w:asciiTheme="majorHAnsi" w:hAnsiTheme="majorHAnsi" w:cstheme="majorHAnsi"/>
          <w:sz w:val="24"/>
          <w:szCs w:val="24"/>
        </w:rPr>
      </w:pPr>
    </w:p>
    <w:tbl>
      <w:tblPr>
        <w:tblStyle w:val="TableNormal1"/>
        <w:tblW w:w="9569" w:type="dxa"/>
        <w:tblInd w:w="-470"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2730"/>
        <w:gridCol w:w="5529"/>
        <w:gridCol w:w="1310"/>
      </w:tblGrid>
      <w:tr w:rsidR="00301D98" w:rsidRPr="00301D98" w14:paraId="10142EBC" w14:textId="77777777" w:rsidTr="00301D98">
        <w:trPr>
          <w:trHeight w:val="203"/>
        </w:trPr>
        <w:tc>
          <w:tcPr>
            <w:tcW w:w="9569" w:type="dxa"/>
            <w:gridSpan w:val="3"/>
            <w:shd w:val="clear" w:color="auto" w:fill="385623" w:themeFill="accent6" w:themeFillShade="80"/>
          </w:tcPr>
          <w:p w14:paraId="06861C0A" w14:textId="245AFBF8" w:rsidR="0085174C" w:rsidRPr="00301D98" w:rsidRDefault="0085174C" w:rsidP="00936AF2">
            <w:pPr>
              <w:jc w:val="center"/>
              <w:rPr>
                <w:rFonts w:asciiTheme="majorHAnsi" w:hAnsiTheme="majorHAnsi" w:cstheme="majorHAnsi"/>
                <w:color w:val="FFFFFF" w:themeColor="background1"/>
                <w:sz w:val="24"/>
                <w:szCs w:val="24"/>
                <w:lang w:val="es-CO"/>
              </w:rPr>
            </w:pPr>
            <w:r w:rsidRPr="00301D98">
              <w:rPr>
                <w:rFonts w:asciiTheme="majorHAnsi" w:hAnsiTheme="majorHAnsi" w:cstheme="majorHAnsi"/>
                <w:color w:val="FFFFFF" w:themeColor="background1"/>
                <w:sz w:val="24"/>
                <w:szCs w:val="24"/>
                <w:lang w:val="es-CO"/>
              </w:rPr>
              <w:t>Contrapartida</w:t>
            </w:r>
            <w:r w:rsidRPr="00301D98">
              <w:rPr>
                <w:rFonts w:asciiTheme="majorHAnsi" w:hAnsiTheme="majorHAnsi" w:cstheme="majorHAnsi"/>
                <w:color w:val="FFFFFF" w:themeColor="background1"/>
                <w:spacing w:val="-12"/>
                <w:sz w:val="24"/>
                <w:szCs w:val="24"/>
                <w:lang w:val="es-CO"/>
              </w:rPr>
              <w:t xml:space="preserve"> </w:t>
            </w:r>
            <w:r w:rsidR="00855263" w:rsidRPr="00301D98">
              <w:rPr>
                <w:rFonts w:asciiTheme="majorHAnsi" w:hAnsiTheme="majorHAnsi" w:cstheme="majorHAnsi"/>
                <w:color w:val="FFFFFF" w:themeColor="background1"/>
                <w:sz w:val="24"/>
                <w:szCs w:val="24"/>
                <w:lang w:val="es-CO"/>
              </w:rPr>
              <w:t>Robótica</w:t>
            </w:r>
            <w:r w:rsidRPr="00301D98">
              <w:rPr>
                <w:rFonts w:asciiTheme="majorHAnsi" w:hAnsiTheme="majorHAnsi" w:cstheme="majorHAnsi"/>
                <w:color w:val="FFFFFF" w:themeColor="background1"/>
                <w:sz w:val="24"/>
                <w:szCs w:val="24"/>
                <w:lang w:val="es-CO"/>
              </w:rPr>
              <w:t xml:space="preserve"> y automatización </w:t>
            </w:r>
            <w:r w:rsidR="00301D98" w:rsidRPr="00301D98">
              <w:rPr>
                <w:rFonts w:asciiTheme="majorHAnsi" w:hAnsiTheme="majorHAnsi" w:cstheme="majorHAnsi"/>
                <w:color w:val="FFFFFF" w:themeColor="background1"/>
                <w:sz w:val="24"/>
                <w:szCs w:val="24"/>
                <w:lang w:val="es-CO"/>
              </w:rPr>
              <w:t xml:space="preserve"> </w:t>
            </w:r>
          </w:p>
          <w:p w14:paraId="61EE5A89" w14:textId="77777777" w:rsidR="0085174C" w:rsidRPr="00301D98" w:rsidRDefault="0085174C" w:rsidP="00936AF2">
            <w:pPr>
              <w:jc w:val="center"/>
              <w:rPr>
                <w:rFonts w:asciiTheme="majorHAnsi" w:hAnsiTheme="majorHAnsi" w:cstheme="majorHAnsi"/>
                <w:color w:val="FFFFFF" w:themeColor="background1"/>
                <w:sz w:val="24"/>
                <w:szCs w:val="24"/>
              </w:rPr>
            </w:pPr>
            <w:r w:rsidRPr="00301D98">
              <w:rPr>
                <w:rFonts w:asciiTheme="majorHAnsi" w:hAnsiTheme="majorHAnsi" w:cstheme="majorHAnsi"/>
                <w:color w:val="FFFFFF" w:themeColor="background1"/>
                <w:sz w:val="24"/>
                <w:szCs w:val="24"/>
              </w:rPr>
              <w:t>.</w:t>
            </w:r>
            <w:r w:rsidRPr="00301D98">
              <w:rPr>
                <w:rFonts w:asciiTheme="majorHAnsi" w:hAnsiTheme="majorHAnsi" w:cstheme="majorHAnsi"/>
                <w:color w:val="FFFFFF" w:themeColor="background1"/>
                <w:spacing w:val="-9"/>
                <w:sz w:val="24"/>
                <w:szCs w:val="24"/>
              </w:rPr>
              <w:t xml:space="preserve"> </w:t>
            </w:r>
            <w:r w:rsidRPr="00301D98">
              <w:rPr>
                <w:rFonts w:asciiTheme="majorHAnsi" w:hAnsiTheme="majorHAnsi" w:cstheme="majorHAnsi"/>
                <w:color w:val="FFFFFF" w:themeColor="background1"/>
                <w:sz w:val="24"/>
                <w:szCs w:val="24"/>
              </w:rPr>
              <w:t>Programa</w:t>
            </w:r>
            <w:r w:rsidRPr="00301D98">
              <w:rPr>
                <w:rFonts w:asciiTheme="majorHAnsi" w:hAnsiTheme="majorHAnsi" w:cstheme="majorHAnsi"/>
                <w:color w:val="FFFFFF" w:themeColor="background1"/>
                <w:spacing w:val="-12"/>
                <w:sz w:val="24"/>
                <w:szCs w:val="24"/>
              </w:rPr>
              <w:t xml:space="preserve"> </w:t>
            </w:r>
            <w:proofErr w:type="spellStart"/>
            <w:r w:rsidRPr="00301D98">
              <w:rPr>
                <w:rFonts w:asciiTheme="majorHAnsi" w:hAnsiTheme="majorHAnsi" w:cstheme="majorHAnsi"/>
                <w:color w:val="FFFFFF" w:themeColor="background1"/>
                <w:sz w:val="24"/>
                <w:szCs w:val="24"/>
              </w:rPr>
              <w:t>Talento</w:t>
            </w:r>
            <w:proofErr w:type="spellEnd"/>
            <w:r w:rsidRPr="00301D98">
              <w:rPr>
                <w:rFonts w:asciiTheme="majorHAnsi" w:hAnsiTheme="majorHAnsi" w:cstheme="majorHAnsi"/>
                <w:color w:val="FFFFFF" w:themeColor="background1"/>
                <w:spacing w:val="-11"/>
                <w:sz w:val="24"/>
                <w:szCs w:val="24"/>
              </w:rPr>
              <w:t xml:space="preserve"> </w:t>
            </w:r>
            <w:proofErr w:type="spellStart"/>
            <w:r w:rsidRPr="00301D98">
              <w:rPr>
                <w:rFonts w:asciiTheme="majorHAnsi" w:hAnsiTheme="majorHAnsi" w:cstheme="majorHAnsi"/>
                <w:color w:val="FFFFFF" w:themeColor="background1"/>
                <w:sz w:val="24"/>
                <w:szCs w:val="24"/>
              </w:rPr>
              <w:t>Especializado</w:t>
            </w:r>
            <w:proofErr w:type="spellEnd"/>
            <w:r w:rsidRPr="00301D98">
              <w:rPr>
                <w:rFonts w:asciiTheme="majorHAnsi" w:hAnsiTheme="majorHAnsi" w:cstheme="majorHAnsi"/>
                <w:color w:val="FFFFFF" w:themeColor="background1"/>
                <w:sz w:val="24"/>
                <w:szCs w:val="24"/>
              </w:rPr>
              <w:t>.</w:t>
            </w:r>
          </w:p>
        </w:tc>
      </w:tr>
      <w:tr w:rsidR="00936AF2" w:rsidRPr="008854E1" w14:paraId="158F8082" w14:textId="77777777" w:rsidTr="00BD1C32">
        <w:trPr>
          <w:trHeight w:val="348"/>
        </w:trPr>
        <w:tc>
          <w:tcPr>
            <w:tcW w:w="2730" w:type="dxa"/>
          </w:tcPr>
          <w:p w14:paraId="7151AA86" w14:textId="052849A9" w:rsidR="0085174C" w:rsidRPr="008854E1" w:rsidRDefault="0085174C" w:rsidP="00172DAC">
            <w:pPr>
              <w:jc w:val="center"/>
              <w:rPr>
                <w:rFonts w:asciiTheme="majorHAnsi" w:hAnsiTheme="majorHAnsi" w:cstheme="majorHAnsi"/>
                <w:sz w:val="24"/>
                <w:szCs w:val="24"/>
                <w:lang w:val="es-CO"/>
              </w:rPr>
            </w:pPr>
            <w:r w:rsidRPr="008854E1">
              <w:rPr>
                <w:rFonts w:asciiTheme="majorHAnsi" w:hAnsiTheme="majorHAnsi" w:cstheme="majorHAnsi"/>
                <w:spacing w:val="-2"/>
                <w:sz w:val="24"/>
                <w:szCs w:val="24"/>
                <w:lang w:val="es-CO"/>
              </w:rPr>
              <w:t xml:space="preserve">Interfaz gráfica y </w:t>
            </w:r>
            <w:r w:rsidR="00855263" w:rsidRPr="008854E1">
              <w:rPr>
                <w:rFonts w:asciiTheme="majorHAnsi" w:hAnsiTheme="majorHAnsi" w:cstheme="majorHAnsi"/>
                <w:spacing w:val="-2"/>
                <w:sz w:val="24"/>
                <w:szCs w:val="24"/>
                <w:lang w:val="es-CO"/>
              </w:rPr>
              <w:t>Poo</w:t>
            </w:r>
            <w:r w:rsidRPr="008854E1">
              <w:rPr>
                <w:rFonts w:asciiTheme="majorHAnsi" w:hAnsiTheme="majorHAnsi" w:cstheme="majorHAnsi"/>
                <w:sz w:val="24"/>
                <w:szCs w:val="24"/>
                <w:lang w:val="es-CO"/>
              </w:rPr>
              <w:t xml:space="preserve"> (Cinco</w:t>
            </w:r>
            <w:r w:rsidRPr="008854E1">
              <w:rPr>
                <w:rFonts w:asciiTheme="majorHAnsi" w:hAnsiTheme="majorHAnsi" w:cstheme="majorHAnsi"/>
                <w:spacing w:val="-9"/>
                <w:sz w:val="24"/>
                <w:szCs w:val="24"/>
                <w:lang w:val="es-CO"/>
              </w:rPr>
              <w:t xml:space="preserve"> </w:t>
            </w:r>
            <w:r w:rsidRPr="008854E1">
              <w:rPr>
                <w:rFonts w:asciiTheme="majorHAnsi" w:hAnsiTheme="majorHAnsi" w:cstheme="majorHAnsi"/>
                <w:spacing w:val="-2"/>
                <w:sz w:val="24"/>
                <w:szCs w:val="24"/>
                <w:lang w:val="es-CO"/>
              </w:rPr>
              <w:t>meses)</w:t>
            </w:r>
          </w:p>
        </w:tc>
        <w:tc>
          <w:tcPr>
            <w:tcW w:w="5529" w:type="dxa"/>
          </w:tcPr>
          <w:p w14:paraId="6507DAC7"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z w:val="24"/>
                <w:szCs w:val="24"/>
              </w:rPr>
              <w:t>1200</w:t>
            </w:r>
            <w:r w:rsidRPr="008854E1">
              <w:rPr>
                <w:rFonts w:asciiTheme="majorHAnsi" w:hAnsiTheme="majorHAnsi" w:cstheme="majorHAnsi"/>
                <w:spacing w:val="-7"/>
                <w:sz w:val="24"/>
                <w:szCs w:val="24"/>
              </w:rPr>
              <w:t xml:space="preserve"> </w:t>
            </w:r>
            <w:proofErr w:type="spellStart"/>
            <w:r w:rsidRPr="008854E1">
              <w:rPr>
                <w:rFonts w:asciiTheme="majorHAnsi" w:hAnsiTheme="majorHAnsi" w:cstheme="majorHAnsi"/>
                <w:sz w:val="24"/>
                <w:szCs w:val="24"/>
              </w:rPr>
              <w:t>estudiantes</w:t>
            </w:r>
            <w:proofErr w:type="spellEnd"/>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5</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meses</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para</w:t>
            </w:r>
            <w:r w:rsidRPr="008854E1">
              <w:rPr>
                <w:rFonts w:asciiTheme="majorHAnsi" w:hAnsiTheme="majorHAnsi" w:cstheme="majorHAnsi"/>
                <w:spacing w:val="-8"/>
                <w:sz w:val="24"/>
                <w:szCs w:val="24"/>
              </w:rPr>
              <w:t xml:space="preserve"> </w:t>
            </w:r>
            <w:proofErr w:type="spellStart"/>
            <w:r w:rsidRPr="008854E1">
              <w:rPr>
                <w:rFonts w:asciiTheme="majorHAnsi" w:hAnsiTheme="majorHAnsi" w:cstheme="majorHAnsi"/>
                <w:spacing w:val="-2"/>
                <w:sz w:val="24"/>
                <w:szCs w:val="24"/>
              </w:rPr>
              <w:t>permanencia</w:t>
            </w:r>
            <w:proofErr w:type="spellEnd"/>
          </w:p>
        </w:tc>
        <w:tc>
          <w:tcPr>
            <w:tcW w:w="1310" w:type="dxa"/>
          </w:tcPr>
          <w:p w14:paraId="7960E71F"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14.100.000</w:t>
            </w:r>
          </w:p>
        </w:tc>
      </w:tr>
      <w:tr w:rsidR="00936AF2" w:rsidRPr="008854E1" w14:paraId="72CE8FA8" w14:textId="77777777" w:rsidTr="00BD1C32">
        <w:trPr>
          <w:trHeight w:val="203"/>
        </w:trPr>
        <w:tc>
          <w:tcPr>
            <w:tcW w:w="2730" w:type="dxa"/>
          </w:tcPr>
          <w:p w14:paraId="3D41B299" w14:textId="77777777" w:rsidR="0085174C" w:rsidRPr="008854E1" w:rsidRDefault="0085174C" w:rsidP="00172DAC">
            <w:pPr>
              <w:jc w:val="center"/>
              <w:rPr>
                <w:rFonts w:asciiTheme="majorHAnsi" w:hAnsiTheme="majorHAnsi" w:cstheme="majorHAnsi"/>
                <w:sz w:val="24"/>
                <w:szCs w:val="24"/>
              </w:rPr>
            </w:pPr>
            <w:proofErr w:type="spellStart"/>
            <w:r w:rsidRPr="008854E1">
              <w:rPr>
                <w:rFonts w:asciiTheme="majorHAnsi" w:hAnsiTheme="majorHAnsi" w:cstheme="majorHAnsi"/>
                <w:sz w:val="24"/>
                <w:szCs w:val="24"/>
              </w:rPr>
              <w:t>Líder</w:t>
            </w:r>
            <w:proofErr w:type="spellEnd"/>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5"/>
                <w:sz w:val="24"/>
                <w:szCs w:val="24"/>
              </w:rPr>
              <w:t xml:space="preserve"> </w:t>
            </w:r>
            <w:proofErr w:type="spellStart"/>
            <w:r w:rsidRPr="008854E1">
              <w:rPr>
                <w:rFonts w:asciiTheme="majorHAnsi" w:hAnsiTheme="majorHAnsi" w:cstheme="majorHAnsi"/>
                <w:spacing w:val="-2"/>
                <w:sz w:val="24"/>
                <w:szCs w:val="24"/>
              </w:rPr>
              <w:t>permanencia</w:t>
            </w:r>
            <w:proofErr w:type="spellEnd"/>
          </w:p>
        </w:tc>
        <w:tc>
          <w:tcPr>
            <w:tcW w:w="5529" w:type="dxa"/>
          </w:tcPr>
          <w:p w14:paraId="1C6D7A57" w14:textId="77777777" w:rsidR="0085174C" w:rsidRPr="008854E1" w:rsidRDefault="0085174C" w:rsidP="00172DAC">
            <w:pPr>
              <w:jc w:val="center"/>
              <w:rPr>
                <w:rFonts w:asciiTheme="majorHAnsi" w:hAnsiTheme="majorHAnsi" w:cstheme="majorHAnsi"/>
                <w:sz w:val="24"/>
                <w:szCs w:val="24"/>
              </w:rPr>
            </w:pPr>
            <w:proofErr w:type="spellStart"/>
            <w:r w:rsidRPr="008854E1">
              <w:rPr>
                <w:rFonts w:asciiTheme="majorHAnsi" w:hAnsiTheme="majorHAnsi" w:cstheme="majorHAnsi"/>
                <w:sz w:val="24"/>
                <w:szCs w:val="24"/>
              </w:rPr>
              <w:t>Contrato</w:t>
            </w:r>
            <w:proofErr w:type="spellEnd"/>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6"/>
                <w:sz w:val="24"/>
                <w:szCs w:val="24"/>
              </w:rPr>
              <w:t xml:space="preserve"> </w:t>
            </w:r>
            <w:proofErr w:type="spellStart"/>
            <w:r w:rsidRPr="008854E1">
              <w:rPr>
                <w:rFonts w:asciiTheme="majorHAnsi" w:hAnsiTheme="majorHAnsi" w:cstheme="majorHAnsi"/>
                <w:sz w:val="24"/>
                <w:szCs w:val="24"/>
              </w:rPr>
              <w:t>cinco</w:t>
            </w:r>
            <w:proofErr w:type="spellEnd"/>
            <w:r w:rsidRPr="008854E1">
              <w:rPr>
                <w:rFonts w:asciiTheme="majorHAnsi" w:hAnsiTheme="majorHAnsi" w:cstheme="majorHAnsi"/>
                <w:spacing w:val="-6"/>
                <w:sz w:val="24"/>
                <w:szCs w:val="24"/>
              </w:rPr>
              <w:t xml:space="preserve"> </w:t>
            </w:r>
            <w:r w:rsidRPr="008854E1">
              <w:rPr>
                <w:rFonts w:asciiTheme="majorHAnsi" w:hAnsiTheme="majorHAnsi" w:cstheme="majorHAnsi"/>
                <w:spacing w:val="-2"/>
                <w:sz w:val="24"/>
                <w:szCs w:val="24"/>
              </w:rPr>
              <w:t>meses</w:t>
            </w:r>
          </w:p>
        </w:tc>
        <w:tc>
          <w:tcPr>
            <w:tcW w:w="1310" w:type="dxa"/>
          </w:tcPr>
          <w:p w14:paraId="2EFB1E85"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30.000.000</w:t>
            </w:r>
          </w:p>
        </w:tc>
      </w:tr>
      <w:tr w:rsidR="00936AF2" w:rsidRPr="008854E1" w14:paraId="00B57803" w14:textId="77777777" w:rsidTr="00BD1C32">
        <w:trPr>
          <w:trHeight w:val="200"/>
        </w:trPr>
        <w:tc>
          <w:tcPr>
            <w:tcW w:w="2730" w:type="dxa"/>
          </w:tcPr>
          <w:p w14:paraId="796A1AD6" w14:textId="77777777" w:rsidR="0085174C" w:rsidRPr="008854E1" w:rsidRDefault="0085174C" w:rsidP="00172DAC">
            <w:pPr>
              <w:jc w:val="center"/>
              <w:rPr>
                <w:rFonts w:asciiTheme="majorHAnsi" w:hAnsiTheme="majorHAnsi" w:cstheme="majorHAnsi"/>
                <w:sz w:val="24"/>
                <w:szCs w:val="24"/>
              </w:rPr>
            </w:pPr>
            <w:r w:rsidRPr="00791221">
              <w:rPr>
                <w:rFonts w:asciiTheme="majorHAnsi" w:hAnsiTheme="majorHAnsi" w:cstheme="majorHAnsi"/>
                <w:spacing w:val="-2"/>
                <w:sz w:val="24"/>
                <w:szCs w:val="24"/>
                <w:lang w:val="es-CO"/>
              </w:rPr>
              <w:t>Evaluación</w:t>
            </w:r>
            <w:r w:rsidRPr="008854E1">
              <w:rPr>
                <w:rFonts w:asciiTheme="majorHAnsi" w:hAnsiTheme="majorHAnsi" w:cstheme="majorHAnsi"/>
                <w:spacing w:val="3"/>
                <w:sz w:val="24"/>
                <w:szCs w:val="24"/>
              </w:rPr>
              <w:t xml:space="preserve"> </w:t>
            </w:r>
            <w:proofErr w:type="spellStart"/>
            <w:r w:rsidRPr="008854E1">
              <w:rPr>
                <w:rFonts w:asciiTheme="majorHAnsi" w:hAnsiTheme="majorHAnsi" w:cstheme="majorHAnsi"/>
                <w:spacing w:val="-2"/>
                <w:sz w:val="24"/>
                <w:szCs w:val="24"/>
              </w:rPr>
              <w:t>neurocognitiva</w:t>
            </w:r>
            <w:proofErr w:type="spellEnd"/>
            <w:r w:rsidRPr="008854E1">
              <w:rPr>
                <w:rFonts w:asciiTheme="majorHAnsi" w:hAnsiTheme="majorHAnsi" w:cstheme="majorHAnsi"/>
                <w:spacing w:val="-2"/>
                <w:sz w:val="24"/>
                <w:szCs w:val="24"/>
              </w:rPr>
              <w:t>.</w:t>
            </w:r>
          </w:p>
        </w:tc>
        <w:tc>
          <w:tcPr>
            <w:tcW w:w="5529" w:type="dxa"/>
          </w:tcPr>
          <w:p w14:paraId="769478DA"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z w:val="24"/>
                <w:szCs w:val="24"/>
              </w:rPr>
              <w:t>Una</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sola</w:t>
            </w:r>
            <w:r w:rsidRPr="008854E1">
              <w:rPr>
                <w:rFonts w:asciiTheme="majorHAnsi" w:hAnsiTheme="majorHAnsi" w:cstheme="majorHAnsi"/>
                <w:spacing w:val="-6"/>
                <w:sz w:val="24"/>
                <w:szCs w:val="24"/>
              </w:rPr>
              <w:t xml:space="preserve"> </w:t>
            </w:r>
            <w:proofErr w:type="spellStart"/>
            <w:r w:rsidRPr="008854E1">
              <w:rPr>
                <w:rFonts w:asciiTheme="majorHAnsi" w:hAnsiTheme="majorHAnsi" w:cstheme="majorHAnsi"/>
                <w:spacing w:val="-5"/>
                <w:sz w:val="24"/>
                <w:szCs w:val="24"/>
              </w:rPr>
              <w:t>vez</w:t>
            </w:r>
            <w:proofErr w:type="spellEnd"/>
          </w:p>
        </w:tc>
        <w:tc>
          <w:tcPr>
            <w:tcW w:w="1310" w:type="dxa"/>
            <w:shd w:val="clear" w:color="auto" w:fill="auto"/>
          </w:tcPr>
          <w:p w14:paraId="38ED3FCD" w14:textId="77777777" w:rsidR="0085174C" w:rsidRPr="008854E1" w:rsidRDefault="0085174C" w:rsidP="00172DAC">
            <w:pPr>
              <w:jc w:val="center"/>
              <w:rPr>
                <w:rFonts w:asciiTheme="majorHAnsi" w:hAnsiTheme="majorHAnsi" w:cstheme="majorHAnsi"/>
                <w:sz w:val="24"/>
                <w:szCs w:val="24"/>
              </w:rPr>
            </w:pPr>
            <w:proofErr w:type="spellStart"/>
            <w:r w:rsidRPr="008854E1">
              <w:rPr>
                <w:rFonts w:asciiTheme="majorHAnsi" w:hAnsiTheme="majorHAnsi" w:cstheme="majorHAnsi"/>
                <w:spacing w:val="-4"/>
                <w:sz w:val="24"/>
                <w:szCs w:val="24"/>
              </w:rPr>
              <w:t>xxxx</w:t>
            </w:r>
            <w:proofErr w:type="spellEnd"/>
          </w:p>
        </w:tc>
      </w:tr>
      <w:tr w:rsidR="00936AF2" w:rsidRPr="008854E1" w14:paraId="79025A94" w14:textId="77777777" w:rsidTr="00BD1C32">
        <w:trPr>
          <w:trHeight w:val="203"/>
        </w:trPr>
        <w:tc>
          <w:tcPr>
            <w:tcW w:w="2730" w:type="dxa"/>
          </w:tcPr>
          <w:p w14:paraId="4CC9CB14" w14:textId="77777777" w:rsidR="0085174C" w:rsidRPr="008854E1" w:rsidRDefault="0085174C" w:rsidP="00172DAC">
            <w:pPr>
              <w:jc w:val="center"/>
              <w:rPr>
                <w:rFonts w:asciiTheme="majorHAnsi" w:hAnsiTheme="majorHAnsi" w:cstheme="majorHAnsi"/>
                <w:sz w:val="24"/>
                <w:szCs w:val="24"/>
              </w:rPr>
            </w:pPr>
            <w:proofErr w:type="spellStart"/>
            <w:r w:rsidRPr="008854E1">
              <w:rPr>
                <w:rFonts w:asciiTheme="majorHAnsi" w:hAnsiTheme="majorHAnsi" w:cstheme="majorHAnsi"/>
                <w:spacing w:val="-2"/>
                <w:sz w:val="24"/>
                <w:szCs w:val="24"/>
              </w:rPr>
              <w:t>Psicólogo</w:t>
            </w:r>
            <w:proofErr w:type="spellEnd"/>
          </w:p>
        </w:tc>
        <w:tc>
          <w:tcPr>
            <w:tcW w:w="5529" w:type="dxa"/>
          </w:tcPr>
          <w:p w14:paraId="74809CC0" w14:textId="77777777" w:rsidR="0085174C" w:rsidRPr="008854E1" w:rsidRDefault="0085174C" w:rsidP="00172DAC">
            <w:pPr>
              <w:jc w:val="center"/>
              <w:rPr>
                <w:rFonts w:asciiTheme="majorHAnsi" w:hAnsiTheme="majorHAnsi" w:cstheme="majorHAnsi"/>
                <w:sz w:val="24"/>
                <w:szCs w:val="24"/>
              </w:rPr>
            </w:pPr>
            <w:proofErr w:type="spellStart"/>
            <w:r w:rsidRPr="008854E1">
              <w:rPr>
                <w:rFonts w:asciiTheme="majorHAnsi" w:hAnsiTheme="majorHAnsi" w:cstheme="majorHAnsi"/>
                <w:sz w:val="24"/>
                <w:szCs w:val="24"/>
              </w:rPr>
              <w:t>Contrato</w:t>
            </w:r>
            <w:proofErr w:type="spellEnd"/>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6"/>
                <w:sz w:val="24"/>
                <w:szCs w:val="24"/>
              </w:rPr>
              <w:t xml:space="preserve"> </w:t>
            </w:r>
            <w:proofErr w:type="spellStart"/>
            <w:r w:rsidRPr="008854E1">
              <w:rPr>
                <w:rFonts w:asciiTheme="majorHAnsi" w:hAnsiTheme="majorHAnsi" w:cstheme="majorHAnsi"/>
                <w:sz w:val="24"/>
                <w:szCs w:val="24"/>
              </w:rPr>
              <w:t>cinco</w:t>
            </w:r>
            <w:proofErr w:type="spellEnd"/>
            <w:r w:rsidRPr="008854E1">
              <w:rPr>
                <w:rFonts w:asciiTheme="majorHAnsi" w:hAnsiTheme="majorHAnsi" w:cstheme="majorHAnsi"/>
                <w:spacing w:val="-6"/>
                <w:sz w:val="24"/>
                <w:szCs w:val="24"/>
              </w:rPr>
              <w:t xml:space="preserve"> </w:t>
            </w:r>
            <w:r w:rsidRPr="008854E1">
              <w:rPr>
                <w:rFonts w:asciiTheme="majorHAnsi" w:hAnsiTheme="majorHAnsi" w:cstheme="majorHAnsi"/>
                <w:spacing w:val="-2"/>
                <w:sz w:val="24"/>
                <w:szCs w:val="24"/>
              </w:rPr>
              <w:t>meses</w:t>
            </w:r>
          </w:p>
        </w:tc>
        <w:tc>
          <w:tcPr>
            <w:tcW w:w="1310" w:type="dxa"/>
          </w:tcPr>
          <w:p w14:paraId="050A58EE"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21.471.890</w:t>
            </w:r>
          </w:p>
        </w:tc>
      </w:tr>
      <w:tr w:rsidR="00936AF2" w:rsidRPr="008854E1" w14:paraId="2CC43084" w14:textId="77777777" w:rsidTr="00BD1C32">
        <w:trPr>
          <w:trHeight w:val="203"/>
        </w:trPr>
        <w:tc>
          <w:tcPr>
            <w:tcW w:w="2730" w:type="dxa"/>
          </w:tcPr>
          <w:p w14:paraId="6A59E1D7" w14:textId="77777777" w:rsidR="0085174C" w:rsidRPr="008854E1" w:rsidRDefault="0085174C" w:rsidP="00172DAC">
            <w:pPr>
              <w:jc w:val="center"/>
              <w:rPr>
                <w:rFonts w:asciiTheme="majorHAnsi" w:hAnsiTheme="majorHAnsi" w:cstheme="majorHAnsi"/>
                <w:sz w:val="24"/>
                <w:szCs w:val="24"/>
              </w:rPr>
            </w:pPr>
            <w:proofErr w:type="spellStart"/>
            <w:r w:rsidRPr="008854E1">
              <w:rPr>
                <w:rFonts w:asciiTheme="majorHAnsi" w:hAnsiTheme="majorHAnsi" w:cstheme="majorHAnsi"/>
                <w:sz w:val="24"/>
                <w:szCs w:val="24"/>
              </w:rPr>
              <w:t>Analista</w:t>
            </w:r>
            <w:proofErr w:type="spellEnd"/>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7"/>
                <w:sz w:val="24"/>
                <w:szCs w:val="24"/>
              </w:rPr>
              <w:t xml:space="preserve"> </w:t>
            </w:r>
            <w:proofErr w:type="spellStart"/>
            <w:r w:rsidRPr="008854E1">
              <w:rPr>
                <w:rFonts w:asciiTheme="majorHAnsi" w:hAnsiTheme="majorHAnsi" w:cstheme="majorHAnsi"/>
                <w:spacing w:val="-2"/>
                <w:sz w:val="24"/>
                <w:szCs w:val="24"/>
              </w:rPr>
              <w:t>Datos</w:t>
            </w:r>
            <w:proofErr w:type="spellEnd"/>
          </w:p>
        </w:tc>
        <w:tc>
          <w:tcPr>
            <w:tcW w:w="5529" w:type="dxa"/>
          </w:tcPr>
          <w:p w14:paraId="1539DB89" w14:textId="77777777" w:rsidR="0085174C" w:rsidRPr="008854E1" w:rsidRDefault="0085174C" w:rsidP="00172DAC">
            <w:pPr>
              <w:jc w:val="center"/>
              <w:rPr>
                <w:rFonts w:asciiTheme="majorHAnsi" w:hAnsiTheme="majorHAnsi" w:cstheme="majorHAnsi"/>
                <w:sz w:val="24"/>
                <w:szCs w:val="24"/>
              </w:rPr>
            </w:pPr>
            <w:proofErr w:type="spellStart"/>
            <w:r w:rsidRPr="008854E1">
              <w:rPr>
                <w:rFonts w:asciiTheme="majorHAnsi" w:hAnsiTheme="majorHAnsi" w:cstheme="majorHAnsi"/>
                <w:sz w:val="24"/>
                <w:szCs w:val="24"/>
              </w:rPr>
              <w:t>Contrato</w:t>
            </w:r>
            <w:proofErr w:type="spellEnd"/>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6"/>
                <w:sz w:val="24"/>
                <w:szCs w:val="24"/>
              </w:rPr>
              <w:t xml:space="preserve"> </w:t>
            </w:r>
            <w:proofErr w:type="spellStart"/>
            <w:r w:rsidRPr="008854E1">
              <w:rPr>
                <w:rFonts w:asciiTheme="majorHAnsi" w:hAnsiTheme="majorHAnsi" w:cstheme="majorHAnsi"/>
                <w:sz w:val="24"/>
                <w:szCs w:val="24"/>
              </w:rPr>
              <w:t>cinco</w:t>
            </w:r>
            <w:proofErr w:type="spellEnd"/>
            <w:r w:rsidRPr="008854E1">
              <w:rPr>
                <w:rFonts w:asciiTheme="majorHAnsi" w:hAnsiTheme="majorHAnsi" w:cstheme="majorHAnsi"/>
                <w:spacing w:val="-6"/>
                <w:sz w:val="24"/>
                <w:szCs w:val="24"/>
              </w:rPr>
              <w:t xml:space="preserve"> </w:t>
            </w:r>
            <w:r w:rsidRPr="008854E1">
              <w:rPr>
                <w:rFonts w:asciiTheme="majorHAnsi" w:hAnsiTheme="majorHAnsi" w:cstheme="majorHAnsi"/>
                <w:spacing w:val="-2"/>
                <w:sz w:val="24"/>
                <w:szCs w:val="24"/>
              </w:rPr>
              <w:t>meses</w:t>
            </w:r>
          </w:p>
        </w:tc>
        <w:tc>
          <w:tcPr>
            <w:tcW w:w="1310" w:type="dxa"/>
          </w:tcPr>
          <w:p w14:paraId="67A7D5DB"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15.000.000</w:t>
            </w:r>
          </w:p>
        </w:tc>
      </w:tr>
      <w:tr w:rsidR="00936AF2" w:rsidRPr="008854E1" w14:paraId="57F7D7B2" w14:textId="77777777" w:rsidTr="00BD1C32">
        <w:trPr>
          <w:trHeight w:val="203"/>
        </w:trPr>
        <w:tc>
          <w:tcPr>
            <w:tcW w:w="2730" w:type="dxa"/>
          </w:tcPr>
          <w:p w14:paraId="7D85F863" w14:textId="77777777" w:rsidR="0085174C" w:rsidRPr="008854E1" w:rsidRDefault="0085174C" w:rsidP="00172DAC">
            <w:pPr>
              <w:jc w:val="center"/>
              <w:rPr>
                <w:rFonts w:asciiTheme="majorHAnsi" w:hAnsiTheme="majorHAnsi" w:cstheme="majorHAnsi"/>
                <w:sz w:val="24"/>
                <w:szCs w:val="24"/>
              </w:rPr>
            </w:pPr>
            <w:proofErr w:type="spellStart"/>
            <w:r w:rsidRPr="008854E1">
              <w:rPr>
                <w:rFonts w:asciiTheme="majorHAnsi" w:hAnsiTheme="majorHAnsi" w:cstheme="majorHAnsi"/>
                <w:spacing w:val="-2"/>
                <w:sz w:val="24"/>
                <w:szCs w:val="24"/>
              </w:rPr>
              <w:t>Asesor</w:t>
            </w:r>
            <w:proofErr w:type="spellEnd"/>
            <w:r w:rsidRPr="008854E1">
              <w:rPr>
                <w:rFonts w:asciiTheme="majorHAnsi" w:hAnsiTheme="majorHAnsi" w:cstheme="majorHAnsi"/>
                <w:spacing w:val="5"/>
                <w:sz w:val="24"/>
                <w:szCs w:val="24"/>
              </w:rPr>
              <w:t xml:space="preserve"> </w:t>
            </w:r>
            <w:proofErr w:type="spellStart"/>
            <w:r w:rsidRPr="008854E1">
              <w:rPr>
                <w:rFonts w:asciiTheme="majorHAnsi" w:hAnsiTheme="majorHAnsi" w:cstheme="majorHAnsi"/>
                <w:spacing w:val="-2"/>
                <w:sz w:val="24"/>
                <w:szCs w:val="24"/>
              </w:rPr>
              <w:t>Arquitectura</w:t>
            </w:r>
            <w:proofErr w:type="spellEnd"/>
            <w:r w:rsidRPr="008854E1">
              <w:rPr>
                <w:rFonts w:asciiTheme="majorHAnsi" w:hAnsiTheme="majorHAnsi" w:cstheme="majorHAnsi"/>
                <w:spacing w:val="5"/>
                <w:sz w:val="24"/>
                <w:szCs w:val="24"/>
              </w:rPr>
              <w:t xml:space="preserve"> </w:t>
            </w:r>
            <w:r w:rsidRPr="008854E1">
              <w:rPr>
                <w:rFonts w:asciiTheme="majorHAnsi" w:hAnsiTheme="majorHAnsi" w:cstheme="majorHAnsi"/>
                <w:spacing w:val="-5"/>
                <w:sz w:val="24"/>
                <w:szCs w:val="24"/>
              </w:rPr>
              <w:t>TI</w:t>
            </w:r>
          </w:p>
        </w:tc>
        <w:tc>
          <w:tcPr>
            <w:tcW w:w="5529" w:type="dxa"/>
          </w:tcPr>
          <w:p w14:paraId="1796F643" w14:textId="77777777" w:rsidR="0085174C" w:rsidRPr="008854E1" w:rsidRDefault="0085174C" w:rsidP="00172DAC">
            <w:pPr>
              <w:jc w:val="center"/>
              <w:rPr>
                <w:rFonts w:asciiTheme="majorHAnsi" w:hAnsiTheme="majorHAnsi" w:cstheme="majorHAnsi"/>
                <w:sz w:val="24"/>
                <w:szCs w:val="24"/>
              </w:rPr>
            </w:pPr>
            <w:proofErr w:type="spellStart"/>
            <w:r w:rsidRPr="008854E1">
              <w:rPr>
                <w:rFonts w:asciiTheme="majorHAnsi" w:hAnsiTheme="majorHAnsi" w:cstheme="majorHAnsi"/>
                <w:sz w:val="24"/>
                <w:szCs w:val="24"/>
              </w:rPr>
              <w:t>Contrato</w:t>
            </w:r>
            <w:proofErr w:type="spellEnd"/>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6"/>
                <w:sz w:val="24"/>
                <w:szCs w:val="24"/>
              </w:rPr>
              <w:t xml:space="preserve"> </w:t>
            </w:r>
            <w:proofErr w:type="spellStart"/>
            <w:r w:rsidRPr="008854E1">
              <w:rPr>
                <w:rFonts w:asciiTheme="majorHAnsi" w:hAnsiTheme="majorHAnsi" w:cstheme="majorHAnsi"/>
                <w:sz w:val="24"/>
                <w:szCs w:val="24"/>
              </w:rPr>
              <w:t>cinco</w:t>
            </w:r>
            <w:proofErr w:type="spellEnd"/>
            <w:r w:rsidRPr="008854E1">
              <w:rPr>
                <w:rFonts w:asciiTheme="majorHAnsi" w:hAnsiTheme="majorHAnsi" w:cstheme="majorHAnsi"/>
                <w:spacing w:val="-6"/>
                <w:sz w:val="24"/>
                <w:szCs w:val="24"/>
              </w:rPr>
              <w:t xml:space="preserve"> </w:t>
            </w:r>
            <w:r w:rsidRPr="008854E1">
              <w:rPr>
                <w:rFonts w:asciiTheme="majorHAnsi" w:hAnsiTheme="majorHAnsi" w:cstheme="majorHAnsi"/>
                <w:spacing w:val="-2"/>
                <w:sz w:val="24"/>
                <w:szCs w:val="24"/>
              </w:rPr>
              <w:t>meses</w:t>
            </w:r>
          </w:p>
        </w:tc>
        <w:tc>
          <w:tcPr>
            <w:tcW w:w="1310" w:type="dxa"/>
          </w:tcPr>
          <w:p w14:paraId="15722B67"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7.500.000</w:t>
            </w:r>
          </w:p>
        </w:tc>
      </w:tr>
      <w:tr w:rsidR="00936AF2" w:rsidRPr="008854E1" w14:paraId="50918E08" w14:textId="77777777" w:rsidTr="00BD1C32">
        <w:trPr>
          <w:trHeight w:val="203"/>
        </w:trPr>
        <w:tc>
          <w:tcPr>
            <w:tcW w:w="2730" w:type="dxa"/>
          </w:tcPr>
          <w:p w14:paraId="5A1ABA3A" w14:textId="77777777" w:rsidR="0085174C" w:rsidRPr="008854E1" w:rsidRDefault="0085174C" w:rsidP="00172DAC">
            <w:pPr>
              <w:jc w:val="center"/>
              <w:rPr>
                <w:rFonts w:asciiTheme="majorHAnsi" w:hAnsiTheme="majorHAnsi" w:cstheme="majorHAnsi"/>
                <w:sz w:val="24"/>
                <w:szCs w:val="24"/>
              </w:rPr>
            </w:pPr>
            <w:proofErr w:type="spellStart"/>
            <w:r w:rsidRPr="008854E1">
              <w:rPr>
                <w:rFonts w:asciiTheme="majorHAnsi" w:hAnsiTheme="majorHAnsi" w:cstheme="majorHAnsi"/>
                <w:w w:val="95"/>
                <w:sz w:val="24"/>
                <w:szCs w:val="24"/>
              </w:rPr>
              <w:t>Comunicadora</w:t>
            </w:r>
            <w:proofErr w:type="spellEnd"/>
            <w:r w:rsidRPr="008854E1">
              <w:rPr>
                <w:rFonts w:asciiTheme="majorHAnsi" w:hAnsiTheme="majorHAnsi" w:cstheme="majorHAnsi"/>
                <w:spacing w:val="36"/>
                <w:sz w:val="24"/>
                <w:szCs w:val="24"/>
              </w:rPr>
              <w:t xml:space="preserve"> </w:t>
            </w:r>
            <w:r w:rsidRPr="008854E1">
              <w:rPr>
                <w:rFonts w:asciiTheme="majorHAnsi" w:hAnsiTheme="majorHAnsi" w:cstheme="majorHAnsi"/>
                <w:spacing w:val="-2"/>
                <w:sz w:val="24"/>
                <w:szCs w:val="24"/>
              </w:rPr>
              <w:t>Social</w:t>
            </w:r>
          </w:p>
        </w:tc>
        <w:tc>
          <w:tcPr>
            <w:tcW w:w="5529" w:type="dxa"/>
          </w:tcPr>
          <w:p w14:paraId="4E6738DB" w14:textId="77777777" w:rsidR="0085174C" w:rsidRPr="008854E1" w:rsidRDefault="0085174C" w:rsidP="00172DAC">
            <w:pPr>
              <w:jc w:val="center"/>
              <w:rPr>
                <w:rFonts w:asciiTheme="majorHAnsi" w:hAnsiTheme="majorHAnsi" w:cstheme="majorHAnsi"/>
                <w:sz w:val="24"/>
                <w:szCs w:val="24"/>
              </w:rPr>
            </w:pPr>
            <w:proofErr w:type="spellStart"/>
            <w:r w:rsidRPr="008854E1">
              <w:rPr>
                <w:rFonts w:asciiTheme="majorHAnsi" w:hAnsiTheme="majorHAnsi" w:cstheme="majorHAnsi"/>
                <w:sz w:val="24"/>
                <w:szCs w:val="24"/>
              </w:rPr>
              <w:t>Contrato</w:t>
            </w:r>
            <w:proofErr w:type="spellEnd"/>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6"/>
                <w:sz w:val="24"/>
                <w:szCs w:val="24"/>
              </w:rPr>
              <w:t xml:space="preserve"> </w:t>
            </w:r>
            <w:proofErr w:type="spellStart"/>
            <w:r w:rsidRPr="008854E1">
              <w:rPr>
                <w:rFonts w:asciiTheme="majorHAnsi" w:hAnsiTheme="majorHAnsi" w:cstheme="majorHAnsi"/>
                <w:sz w:val="24"/>
                <w:szCs w:val="24"/>
              </w:rPr>
              <w:t>cinco</w:t>
            </w:r>
            <w:proofErr w:type="spellEnd"/>
            <w:r w:rsidRPr="008854E1">
              <w:rPr>
                <w:rFonts w:asciiTheme="majorHAnsi" w:hAnsiTheme="majorHAnsi" w:cstheme="majorHAnsi"/>
                <w:spacing w:val="-6"/>
                <w:sz w:val="24"/>
                <w:szCs w:val="24"/>
              </w:rPr>
              <w:t xml:space="preserve"> </w:t>
            </w:r>
            <w:r w:rsidRPr="008854E1">
              <w:rPr>
                <w:rFonts w:asciiTheme="majorHAnsi" w:hAnsiTheme="majorHAnsi" w:cstheme="majorHAnsi"/>
                <w:spacing w:val="-2"/>
                <w:sz w:val="24"/>
                <w:szCs w:val="24"/>
              </w:rPr>
              <w:t>meses</w:t>
            </w:r>
          </w:p>
        </w:tc>
        <w:tc>
          <w:tcPr>
            <w:tcW w:w="1310" w:type="dxa"/>
          </w:tcPr>
          <w:p w14:paraId="68FD1813"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5.000.000</w:t>
            </w:r>
          </w:p>
        </w:tc>
      </w:tr>
      <w:tr w:rsidR="00936AF2" w:rsidRPr="008854E1" w14:paraId="21AB249D" w14:textId="77777777" w:rsidTr="00BD1C32">
        <w:trPr>
          <w:trHeight w:val="200"/>
        </w:trPr>
        <w:tc>
          <w:tcPr>
            <w:tcW w:w="2730" w:type="dxa"/>
          </w:tcPr>
          <w:p w14:paraId="7B02AFC8"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z w:val="24"/>
                <w:szCs w:val="24"/>
              </w:rPr>
              <w:t>Cinco</w:t>
            </w:r>
            <w:r w:rsidRPr="008854E1">
              <w:rPr>
                <w:rFonts w:asciiTheme="majorHAnsi" w:hAnsiTheme="majorHAnsi" w:cstheme="majorHAnsi"/>
                <w:spacing w:val="-8"/>
                <w:sz w:val="24"/>
                <w:szCs w:val="24"/>
              </w:rPr>
              <w:t xml:space="preserve"> </w:t>
            </w:r>
            <w:proofErr w:type="spellStart"/>
            <w:r w:rsidRPr="008854E1">
              <w:rPr>
                <w:rFonts w:asciiTheme="majorHAnsi" w:hAnsiTheme="majorHAnsi" w:cstheme="majorHAnsi"/>
                <w:sz w:val="24"/>
                <w:szCs w:val="24"/>
              </w:rPr>
              <w:t>Auxiliares</w:t>
            </w:r>
            <w:proofErr w:type="spellEnd"/>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7"/>
                <w:sz w:val="24"/>
                <w:szCs w:val="24"/>
              </w:rPr>
              <w:t xml:space="preserve"> </w:t>
            </w:r>
            <w:proofErr w:type="spellStart"/>
            <w:r w:rsidRPr="008854E1">
              <w:rPr>
                <w:rFonts w:asciiTheme="majorHAnsi" w:hAnsiTheme="majorHAnsi" w:cstheme="majorHAnsi"/>
                <w:spacing w:val="-2"/>
                <w:sz w:val="24"/>
                <w:szCs w:val="24"/>
              </w:rPr>
              <w:t>permanencia</w:t>
            </w:r>
            <w:proofErr w:type="spellEnd"/>
          </w:p>
        </w:tc>
        <w:tc>
          <w:tcPr>
            <w:tcW w:w="5529" w:type="dxa"/>
          </w:tcPr>
          <w:p w14:paraId="311E748F" w14:textId="77777777" w:rsidR="0085174C" w:rsidRPr="008854E1" w:rsidRDefault="0085174C" w:rsidP="00172DAC">
            <w:pPr>
              <w:jc w:val="center"/>
              <w:rPr>
                <w:rFonts w:asciiTheme="majorHAnsi" w:hAnsiTheme="majorHAnsi" w:cstheme="majorHAnsi"/>
                <w:sz w:val="24"/>
                <w:szCs w:val="24"/>
                <w:lang w:val="es-CO"/>
              </w:rPr>
            </w:pPr>
            <w:r w:rsidRPr="008854E1">
              <w:rPr>
                <w:rFonts w:asciiTheme="majorHAnsi" w:hAnsiTheme="majorHAnsi" w:cstheme="majorHAnsi"/>
                <w:sz w:val="24"/>
                <w:szCs w:val="24"/>
                <w:lang w:val="es-CO"/>
              </w:rPr>
              <w:t>Contrato</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de</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cinco</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meses</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para</w:t>
            </w:r>
            <w:r w:rsidRPr="008854E1">
              <w:rPr>
                <w:rFonts w:asciiTheme="majorHAnsi" w:hAnsiTheme="majorHAnsi" w:cstheme="majorHAnsi"/>
                <w:spacing w:val="-7"/>
                <w:sz w:val="24"/>
                <w:szCs w:val="24"/>
                <w:lang w:val="es-CO"/>
              </w:rPr>
              <w:t xml:space="preserve"> </w:t>
            </w:r>
            <w:r w:rsidRPr="008854E1">
              <w:rPr>
                <w:rFonts w:asciiTheme="majorHAnsi" w:hAnsiTheme="majorHAnsi" w:cstheme="majorHAnsi"/>
                <w:sz w:val="24"/>
                <w:szCs w:val="24"/>
                <w:lang w:val="es-CO"/>
              </w:rPr>
              <w:t>cinco</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pacing w:val="-2"/>
                <w:sz w:val="24"/>
                <w:szCs w:val="24"/>
                <w:lang w:val="es-CO"/>
              </w:rPr>
              <w:t>auxiliares</w:t>
            </w:r>
          </w:p>
        </w:tc>
        <w:tc>
          <w:tcPr>
            <w:tcW w:w="1310" w:type="dxa"/>
          </w:tcPr>
          <w:p w14:paraId="786A50D0"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88.013.150</w:t>
            </w:r>
          </w:p>
        </w:tc>
      </w:tr>
      <w:tr w:rsidR="00936AF2" w:rsidRPr="008854E1" w14:paraId="4320A11A" w14:textId="77777777" w:rsidTr="00BD1C32">
        <w:trPr>
          <w:trHeight w:val="203"/>
        </w:trPr>
        <w:tc>
          <w:tcPr>
            <w:tcW w:w="2730" w:type="dxa"/>
          </w:tcPr>
          <w:p w14:paraId="3DA867FD" w14:textId="77777777" w:rsidR="0085174C" w:rsidRPr="008854E1" w:rsidRDefault="0085174C" w:rsidP="00172DAC">
            <w:pPr>
              <w:jc w:val="center"/>
              <w:rPr>
                <w:rFonts w:asciiTheme="majorHAnsi" w:hAnsiTheme="majorHAnsi" w:cstheme="majorHAnsi"/>
                <w:sz w:val="24"/>
                <w:szCs w:val="24"/>
                <w:lang w:val="es-CO"/>
              </w:rPr>
            </w:pPr>
            <w:r w:rsidRPr="008854E1">
              <w:rPr>
                <w:rFonts w:asciiTheme="majorHAnsi" w:hAnsiTheme="majorHAnsi" w:cstheme="majorHAnsi"/>
                <w:sz w:val="24"/>
                <w:szCs w:val="24"/>
                <w:lang w:val="es-CO"/>
              </w:rPr>
              <w:t>Minutos</w:t>
            </w:r>
            <w:r w:rsidRPr="008854E1">
              <w:rPr>
                <w:rFonts w:asciiTheme="majorHAnsi" w:hAnsiTheme="majorHAnsi" w:cstheme="majorHAnsi"/>
                <w:spacing w:val="-8"/>
                <w:sz w:val="24"/>
                <w:szCs w:val="24"/>
                <w:lang w:val="es-CO"/>
              </w:rPr>
              <w:t xml:space="preserve"> </w:t>
            </w:r>
            <w:r w:rsidRPr="008854E1">
              <w:rPr>
                <w:rFonts w:asciiTheme="majorHAnsi" w:hAnsiTheme="majorHAnsi" w:cstheme="majorHAnsi"/>
                <w:sz w:val="24"/>
                <w:szCs w:val="24"/>
                <w:lang w:val="es-CO"/>
              </w:rPr>
              <w:t>de</w:t>
            </w:r>
            <w:r w:rsidRPr="008854E1">
              <w:rPr>
                <w:rFonts w:asciiTheme="majorHAnsi" w:hAnsiTheme="majorHAnsi" w:cstheme="majorHAnsi"/>
                <w:spacing w:val="-8"/>
                <w:sz w:val="24"/>
                <w:szCs w:val="24"/>
                <w:lang w:val="es-CO"/>
              </w:rPr>
              <w:t xml:space="preserve"> </w:t>
            </w:r>
            <w:r w:rsidRPr="008854E1">
              <w:rPr>
                <w:rFonts w:asciiTheme="majorHAnsi" w:hAnsiTheme="majorHAnsi" w:cstheme="majorHAnsi"/>
                <w:sz w:val="24"/>
                <w:szCs w:val="24"/>
                <w:lang w:val="es-CO"/>
              </w:rPr>
              <w:t>servicio</w:t>
            </w:r>
            <w:r w:rsidRPr="008854E1">
              <w:rPr>
                <w:rFonts w:asciiTheme="majorHAnsi" w:hAnsiTheme="majorHAnsi" w:cstheme="majorHAnsi"/>
                <w:spacing w:val="-7"/>
                <w:sz w:val="24"/>
                <w:szCs w:val="24"/>
                <w:lang w:val="es-CO"/>
              </w:rPr>
              <w:t xml:space="preserve"> </w:t>
            </w:r>
            <w:r w:rsidRPr="008854E1">
              <w:rPr>
                <w:rFonts w:asciiTheme="majorHAnsi" w:hAnsiTheme="majorHAnsi" w:cstheme="majorHAnsi"/>
                <w:sz w:val="24"/>
                <w:szCs w:val="24"/>
                <w:lang w:val="es-CO"/>
              </w:rPr>
              <w:t>celular</w:t>
            </w:r>
            <w:r w:rsidRPr="008854E1">
              <w:rPr>
                <w:rFonts w:asciiTheme="majorHAnsi" w:hAnsiTheme="majorHAnsi" w:cstheme="majorHAnsi"/>
                <w:spacing w:val="-7"/>
                <w:sz w:val="24"/>
                <w:szCs w:val="24"/>
                <w:lang w:val="es-CO"/>
              </w:rPr>
              <w:t xml:space="preserve"> </w:t>
            </w:r>
            <w:r w:rsidRPr="008854E1">
              <w:rPr>
                <w:rFonts w:asciiTheme="majorHAnsi" w:hAnsiTheme="majorHAnsi" w:cstheme="majorHAnsi"/>
                <w:sz w:val="24"/>
                <w:szCs w:val="24"/>
                <w:lang w:val="es-CO"/>
              </w:rPr>
              <w:t>para</w:t>
            </w:r>
            <w:r w:rsidRPr="008854E1">
              <w:rPr>
                <w:rFonts w:asciiTheme="majorHAnsi" w:hAnsiTheme="majorHAnsi" w:cstheme="majorHAnsi"/>
                <w:spacing w:val="-8"/>
                <w:sz w:val="24"/>
                <w:szCs w:val="24"/>
                <w:lang w:val="es-CO"/>
              </w:rPr>
              <w:t xml:space="preserve"> </w:t>
            </w:r>
            <w:r w:rsidRPr="008854E1">
              <w:rPr>
                <w:rFonts w:asciiTheme="majorHAnsi" w:hAnsiTheme="majorHAnsi" w:cstheme="majorHAnsi"/>
                <w:spacing w:val="-2"/>
                <w:sz w:val="24"/>
                <w:szCs w:val="24"/>
                <w:lang w:val="es-CO"/>
              </w:rPr>
              <w:t>soporte</w:t>
            </w:r>
          </w:p>
        </w:tc>
        <w:tc>
          <w:tcPr>
            <w:tcW w:w="5529" w:type="dxa"/>
          </w:tcPr>
          <w:p w14:paraId="00AA1D4C" w14:textId="77777777" w:rsidR="0085174C" w:rsidRPr="008854E1" w:rsidRDefault="0085174C" w:rsidP="00172DAC">
            <w:pPr>
              <w:jc w:val="center"/>
              <w:rPr>
                <w:rFonts w:asciiTheme="majorHAnsi" w:hAnsiTheme="majorHAnsi" w:cstheme="majorHAnsi"/>
                <w:sz w:val="24"/>
                <w:szCs w:val="24"/>
                <w:lang w:val="es-CO"/>
              </w:rPr>
            </w:pPr>
            <w:r w:rsidRPr="008854E1">
              <w:rPr>
                <w:rFonts w:asciiTheme="majorHAnsi" w:hAnsiTheme="majorHAnsi" w:cstheme="majorHAnsi"/>
                <w:sz w:val="24"/>
                <w:szCs w:val="24"/>
                <w:lang w:val="es-CO"/>
              </w:rPr>
              <w:t>1200</w:t>
            </w:r>
            <w:r w:rsidRPr="008854E1">
              <w:rPr>
                <w:rFonts w:asciiTheme="majorHAnsi" w:hAnsiTheme="majorHAnsi" w:cstheme="majorHAnsi"/>
                <w:spacing w:val="-8"/>
                <w:sz w:val="24"/>
                <w:szCs w:val="24"/>
                <w:lang w:val="es-CO"/>
              </w:rPr>
              <w:t xml:space="preserve"> </w:t>
            </w:r>
            <w:r w:rsidRPr="008854E1">
              <w:rPr>
                <w:rFonts w:asciiTheme="majorHAnsi" w:hAnsiTheme="majorHAnsi" w:cstheme="majorHAnsi"/>
                <w:sz w:val="24"/>
                <w:szCs w:val="24"/>
                <w:lang w:val="es-CO"/>
              </w:rPr>
              <w:t>estudiantes</w:t>
            </w:r>
            <w:r w:rsidRPr="008854E1">
              <w:rPr>
                <w:rFonts w:asciiTheme="majorHAnsi" w:hAnsiTheme="majorHAnsi" w:cstheme="majorHAnsi"/>
                <w:spacing w:val="-8"/>
                <w:sz w:val="24"/>
                <w:szCs w:val="24"/>
                <w:lang w:val="es-CO"/>
              </w:rPr>
              <w:t xml:space="preserve"> </w:t>
            </w:r>
            <w:r w:rsidRPr="008854E1">
              <w:rPr>
                <w:rFonts w:asciiTheme="majorHAnsi" w:hAnsiTheme="majorHAnsi" w:cstheme="majorHAnsi"/>
                <w:sz w:val="24"/>
                <w:szCs w:val="24"/>
                <w:lang w:val="es-CO"/>
              </w:rPr>
              <w:t>soportados</w:t>
            </w:r>
            <w:r w:rsidRPr="008854E1">
              <w:rPr>
                <w:rFonts w:asciiTheme="majorHAnsi" w:hAnsiTheme="majorHAnsi" w:cstheme="majorHAnsi"/>
                <w:spacing w:val="-8"/>
                <w:sz w:val="24"/>
                <w:szCs w:val="24"/>
                <w:lang w:val="es-CO"/>
              </w:rPr>
              <w:t xml:space="preserve"> </w:t>
            </w:r>
            <w:r w:rsidRPr="008854E1">
              <w:rPr>
                <w:rFonts w:asciiTheme="majorHAnsi" w:hAnsiTheme="majorHAnsi" w:cstheme="majorHAnsi"/>
                <w:sz w:val="24"/>
                <w:szCs w:val="24"/>
                <w:lang w:val="es-CO"/>
              </w:rPr>
              <w:t>por</w:t>
            </w:r>
            <w:r w:rsidRPr="008854E1">
              <w:rPr>
                <w:rFonts w:asciiTheme="majorHAnsi" w:hAnsiTheme="majorHAnsi" w:cstheme="majorHAnsi"/>
                <w:spacing w:val="-4"/>
                <w:sz w:val="24"/>
                <w:szCs w:val="24"/>
                <w:lang w:val="es-CO"/>
              </w:rPr>
              <w:t xml:space="preserve"> </w:t>
            </w:r>
            <w:r w:rsidRPr="008854E1">
              <w:rPr>
                <w:rFonts w:asciiTheme="majorHAnsi" w:hAnsiTheme="majorHAnsi" w:cstheme="majorHAnsi"/>
                <w:sz w:val="24"/>
                <w:szCs w:val="24"/>
                <w:lang w:val="es-CO"/>
              </w:rPr>
              <w:t>8</w:t>
            </w:r>
            <w:r w:rsidRPr="008854E1">
              <w:rPr>
                <w:rFonts w:asciiTheme="majorHAnsi" w:hAnsiTheme="majorHAnsi" w:cstheme="majorHAnsi"/>
                <w:spacing w:val="-8"/>
                <w:sz w:val="24"/>
                <w:szCs w:val="24"/>
                <w:lang w:val="es-CO"/>
              </w:rPr>
              <w:t xml:space="preserve"> </w:t>
            </w:r>
            <w:r w:rsidRPr="008854E1">
              <w:rPr>
                <w:rFonts w:asciiTheme="majorHAnsi" w:hAnsiTheme="majorHAnsi" w:cstheme="majorHAnsi"/>
                <w:sz w:val="24"/>
                <w:szCs w:val="24"/>
                <w:lang w:val="es-CO"/>
              </w:rPr>
              <w:t>personas</w:t>
            </w:r>
            <w:r w:rsidRPr="008854E1">
              <w:rPr>
                <w:rFonts w:asciiTheme="majorHAnsi" w:hAnsiTheme="majorHAnsi" w:cstheme="majorHAnsi"/>
                <w:spacing w:val="-8"/>
                <w:sz w:val="24"/>
                <w:szCs w:val="24"/>
                <w:lang w:val="es-CO"/>
              </w:rPr>
              <w:t xml:space="preserve"> </w:t>
            </w:r>
            <w:r w:rsidRPr="008854E1">
              <w:rPr>
                <w:rFonts w:asciiTheme="majorHAnsi" w:hAnsiTheme="majorHAnsi" w:cstheme="majorHAnsi"/>
                <w:sz w:val="24"/>
                <w:szCs w:val="24"/>
                <w:lang w:val="es-CO"/>
              </w:rPr>
              <w:t>durante</w:t>
            </w:r>
            <w:r w:rsidRPr="008854E1">
              <w:rPr>
                <w:rFonts w:asciiTheme="majorHAnsi" w:hAnsiTheme="majorHAnsi" w:cstheme="majorHAnsi"/>
                <w:spacing w:val="-7"/>
                <w:sz w:val="24"/>
                <w:szCs w:val="24"/>
                <w:lang w:val="es-CO"/>
              </w:rPr>
              <w:t xml:space="preserve"> </w:t>
            </w:r>
            <w:r w:rsidRPr="008854E1">
              <w:rPr>
                <w:rFonts w:asciiTheme="majorHAnsi" w:hAnsiTheme="majorHAnsi" w:cstheme="majorHAnsi"/>
                <w:sz w:val="24"/>
                <w:szCs w:val="24"/>
                <w:lang w:val="es-CO"/>
              </w:rPr>
              <w:t>5</w:t>
            </w:r>
            <w:r w:rsidRPr="008854E1">
              <w:rPr>
                <w:rFonts w:asciiTheme="majorHAnsi" w:hAnsiTheme="majorHAnsi" w:cstheme="majorHAnsi"/>
                <w:spacing w:val="-8"/>
                <w:sz w:val="24"/>
                <w:szCs w:val="24"/>
                <w:lang w:val="es-CO"/>
              </w:rPr>
              <w:t xml:space="preserve"> </w:t>
            </w:r>
            <w:r w:rsidRPr="008854E1">
              <w:rPr>
                <w:rFonts w:asciiTheme="majorHAnsi" w:hAnsiTheme="majorHAnsi" w:cstheme="majorHAnsi"/>
                <w:spacing w:val="-4"/>
                <w:sz w:val="24"/>
                <w:szCs w:val="24"/>
                <w:lang w:val="es-CO"/>
              </w:rPr>
              <w:t>meses</w:t>
            </w:r>
          </w:p>
        </w:tc>
        <w:tc>
          <w:tcPr>
            <w:tcW w:w="1310" w:type="dxa"/>
          </w:tcPr>
          <w:p w14:paraId="19328B8F" w14:textId="77777777" w:rsidR="0085174C" w:rsidRPr="008854E1" w:rsidRDefault="0085174C" w:rsidP="00172DAC">
            <w:pPr>
              <w:jc w:val="center"/>
              <w:rPr>
                <w:rFonts w:asciiTheme="majorHAnsi" w:hAnsiTheme="majorHAnsi" w:cstheme="majorHAnsi"/>
                <w:sz w:val="24"/>
                <w:szCs w:val="24"/>
                <w:lang w:val="es-CO"/>
              </w:rPr>
            </w:pPr>
          </w:p>
        </w:tc>
      </w:tr>
      <w:tr w:rsidR="00936AF2" w:rsidRPr="008854E1" w14:paraId="37B00114" w14:textId="77777777" w:rsidTr="00BD1C32">
        <w:trPr>
          <w:trHeight w:val="203"/>
        </w:trPr>
        <w:tc>
          <w:tcPr>
            <w:tcW w:w="2730" w:type="dxa"/>
          </w:tcPr>
          <w:p w14:paraId="55D1319B" w14:textId="77777777" w:rsidR="0085174C" w:rsidRPr="008854E1" w:rsidRDefault="0085174C" w:rsidP="00172DAC">
            <w:pPr>
              <w:jc w:val="center"/>
              <w:rPr>
                <w:rFonts w:asciiTheme="majorHAnsi" w:hAnsiTheme="majorHAnsi" w:cstheme="majorHAnsi"/>
                <w:sz w:val="24"/>
                <w:szCs w:val="24"/>
              </w:rPr>
            </w:pPr>
            <w:proofErr w:type="spellStart"/>
            <w:r w:rsidRPr="008854E1">
              <w:rPr>
                <w:rFonts w:asciiTheme="majorHAnsi" w:hAnsiTheme="majorHAnsi" w:cstheme="majorHAnsi"/>
                <w:sz w:val="24"/>
                <w:szCs w:val="24"/>
              </w:rPr>
              <w:t>Servicio</w:t>
            </w:r>
            <w:proofErr w:type="spellEnd"/>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WhatsApp</w:t>
            </w:r>
            <w:r w:rsidRPr="008854E1">
              <w:rPr>
                <w:rFonts w:asciiTheme="majorHAnsi" w:hAnsiTheme="majorHAnsi" w:cstheme="majorHAnsi"/>
                <w:spacing w:val="-8"/>
                <w:sz w:val="24"/>
                <w:szCs w:val="24"/>
              </w:rPr>
              <w:t xml:space="preserve"> </w:t>
            </w:r>
            <w:proofErr w:type="spellStart"/>
            <w:r w:rsidRPr="008854E1">
              <w:rPr>
                <w:rFonts w:asciiTheme="majorHAnsi" w:hAnsiTheme="majorHAnsi" w:cstheme="majorHAnsi"/>
                <w:spacing w:val="-2"/>
                <w:sz w:val="24"/>
                <w:szCs w:val="24"/>
              </w:rPr>
              <w:t>masivo</w:t>
            </w:r>
            <w:proofErr w:type="spellEnd"/>
          </w:p>
        </w:tc>
        <w:tc>
          <w:tcPr>
            <w:tcW w:w="5529" w:type="dxa"/>
          </w:tcPr>
          <w:p w14:paraId="5568F0A8" w14:textId="77777777" w:rsidR="0085174C" w:rsidRPr="008854E1" w:rsidRDefault="0085174C" w:rsidP="00172DAC">
            <w:pPr>
              <w:jc w:val="center"/>
              <w:rPr>
                <w:rFonts w:asciiTheme="majorHAnsi" w:hAnsiTheme="majorHAnsi" w:cstheme="majorHAnsi"/>
                <w:sz w:val="24"/>
                <w:szCs w:val="24"/>
              </w:rPr>
            </w:pPr>
          </w:p>
        </w:tc>
        <w:tc>
          <w:tcPr>
            <w:tcW w:w="1310" w:type="dxa"/>
          </w:tcPr>
          <w:p w14:paraId="35E545B5" w14:textId="77777777" w:rsidR="0085174C" w:rsidRPr="008854E1" w:rsidRDefault="0085174C" w:rsidP="00172DAC">
            <w:pPr>
              <w:jc w:val="center"/>
              <w:rPr>
                <w:rFonts w:asciiTheme="majorHAnsi" w:hAnsiTheme="majorHAnsi" w:cstheme="majorHAnsi"/>
                <w:sz w:val="24"/>
                <w:szCs w:val="24"/>
              </w:rPr>
            </w:pPr>
          </w:p>
        </w:tc>
      </w:tr>
      <w:tr w:rsidR="00936AF2" w:rsidRPr="008854E1" w14:paraId="008B04AD" w14:textId="77777777" w:rsidTr="00BD1C32">
        <w:trPr>
          <w:trHeight w:val="203"/>
        </w:trPr>
        <w:tc>
          <w:tcPr>
            <w:tcW w:w="2730" w:type="dxa"/>
          </w:tcPr>
          <w:p w14:paraId="76262B50"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Total</w:t>
            </w:r>
          </w:p>
        </w:tc>
        <w:tc>
          <w:tcPr>
            <w:tcW w:w="5529" w:type="dxa"/>
          </w:tcPr>
          <w:p w14:paraId="31588E1B" w14:textId="77777777" w:rsidR="0085174C" w:rsidRPr="008854E1" w:rsidRDefault="0085174C" w:rsidP="00172DAC">
            <w:pPr>
              <w:jc w:val="center"/>
              <w:rPr>
                <w:rFonts w:asciiTheme="majorHAnsi" w:hAnsiTheme="majorHAnsi" w:cstheme="majorHAnsi"/>
                <w:sz w:val="24"/>
                <w:szCs w:val="24"/>
              </w:rPr>
            </w:pPr>
          </w:p>
        </w:tc>
        <w:tc>
          <w:tcPr>
            <w:tcW w:w="1310" w:type="dxa"/>
          </w:tcPr>
          <w:p w14:paraId="2D5066F8" w14:textId="77777777" w:rsidR="0085174C" w:rsidRPr="008854E1" w:rsidRDefault="0085174C" w:rsidP="00172DAC">
            <w:pPr>
              <w:jc w:val="center"/>
              <w:rPr>
                <w:rFonts w:asciiTheme="majorHAnsi" w:hAnsiTheme="majorHAnsi" w:cstheme="majorHAnsi"/>
                <w:sz w:val="24"/>
                <w:szCs w:val="24"/>
              </w:rPr>
            </w:pPr>
          </w:p>
        </w:tc>
      </w:tr>
    </w:tbl>
    <w:p w14:paraId="4B618A83" w14:textId="77777777" w:rsidR="00EE1830" w:rsidRPr="00CC4277" w:rsidRDefault="00EE1830" w:rsidP="00BD1C32">
      <w:pPr>
        <w:jc w:val="both"/>
        <w:rPr>
          <w:rFonts w:ascii="Arial" w:hAnsi="Arial" w:cs="Arial"/>
          <w:sz w:val="24"/>
          <w:szCs w:val="24"/>
        </w:rPr>
      </w:pPr>
    </w:p>
    <w:sectPr w:rsidR="00EE1830" w:rsidRPr="00CC4277" w:rsidSect="00AB4591">
      <w:headerReference w:type="default" r:id="rId13"/>
      <w:footerReference w:type="default" r:id="rId14"/>
      <w:pgSz w:w="12240" w:h="15840"/>
      <w:pgMar w:top="2268" w:right="1701" w:bottom="1701" w:left="1701" w:header="229" w:footer="1345"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0F2BC" w14:textId="77777777" w:rsidR="00237BE4" w:rsidRDefault="00237BE4">
      <w:r>
        <w:separator/>
      </w:r>
    </w:p>
  </w:endnote>
  <w:endnote w:type="continuationSeparator" w:id="0">
    <w:p w14:paraId="5C84F5AB" w14:textId="77777777" w:rsidR="00237BE4" w:rsidRDefault="00237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Cascadia Code">
    <w:altName w:val="Segoe UI Symbol"/>
    <w:charset w:val="00"/>
    <w:family w:val="modern"/>
    <w:pitch w:val="fixed"/>
    <w:sig w:usb0="A1002AFF" w:usb1="C000F9FB" w:usb2="00040020" w:usb3="00000000" w:csb0="000001FF" w:csb1="00000000"/>
  </w:font>
  <w:font w:name="STXinwei">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AA0D4" w14:textId="57FDE619" w:rsidR="003A36A7" w:rsidRDefault="00D17E2C" w:rsidP="003A36A7">
    <w:pPr>
      <w:pStyle w:val="Textoindependiente"/>
      <w:kinsoku w:val="0"/>
      <w:overflowPunct w:val="0"/>
      <w:spacing w:line="14" w:lineRule="auto"/>
      <w:rPr>
        <w:rFonts w:ascii="Times New Roman" w:hAnsi="Times New Roman" w:cs="Times New Roman"/>
        <w:b w:val="0"/>
        <w:bCs w:val="0"/>
        <w:sz w:val="20"/>
        <w:szCs w:val="20"/>
      </w:rPr>
    </w:pPr>
    <w:r>
      <w:rPr>
        <w:noProof/>
      </w:rPr>
      <mc:AlternateContent>
        <mc:Choice Requires="wps">
          <w:drawing>
            <wp:anchor distT="0" distB="0" distL="114300" distR="114300" simplePos="0" relativeHeight="251679744" behindDoc="1" locked="0" layoutInCell="0" allowOverlap="1" wp14:anchorId="51D3E80B" wp14:editId="0D0E8C83">
              <wp:simplePos x="0" y="0"/>
              <wp:positionH relativeFrom="page">
                <wp:posOffset>6538686</wp:posOffset>
              </wp:positionH>
              <wp:positionV relativeFrom="margin">
                <wp:posOffset>7312025</wp:posOffset>
              </wp:positionV>
              <wp:extent cx="1006837" cy="293914"/>
              <wp:effectExtent l="0" t="0" r="3175" b="11430"/>
              <wp:wrapNone/>
              <wp:docPr id="1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6837" cy="293914"/>
                      </a:xfrm>
                      <a:prstGeom prst="rect">
                        <a:avLst/>
                      </a:prstGeom>
                      <a:noFill/>
                      <a:ln>
                        <a:noFill/>
                      </a:ln>
                    </wps:spPr>
                    <wps:txbx>
                      <w:txbxContent>
                        <w:p w14:paraId="35DCE731" w14:textId="77777777" w:rsidR="003A36A7" w:rsidRPr="00D17E2C" w:rsidRDefault="003A36A7" w:rsidP="003A36A7">
                          <w:pPr>
                            <w:pStyle w:val="Textoindependiente"/>
                            <w:kinsoku w:val="0"/>
                            <w:overflowPunct w:val="0"/>
                            <w:spacing w:before="18"/>
                            <w:ind w:left="20"/>
                            <w:rPr>
                              <w:b w:val="0"/>
                              <w:bCs w:val="0"/>
                              <w:i/>
                              <w:iCs/>
                              <w:spacing w:val="-10"/>
                              <w:sz w:val="18"/>
                              <w:szCs w:val="18"/>
                            </w:rPr>
                          </w:pPr>
                          <w:r w:rsidRPr="00D17E2C">
                            <w:rPr>
                              <w:b w:val="0"/>
                              <w:bCs w:val="0"/>
                              <w:i/>
                              <w:iCs/>
                              <w:sz w:val="18"/>
                              <w:szCs w:val="18"/>
                            </w:rPr>
                            <w:t>Página</w:t>
                          </w:r>
                          <w:r w:rsidRPr="00D17E2C">
                            <w:rPr>
                              <w:b w:val="0"/>
                              <w:bCs w:val="0"/>
                              <w:i/>
                              <w:iCs/>
                              <w:spacing w:val="-3"/>
                              <w:sz w:val="18"/>
                              <w:szCs w:val="18"/>
                            </w:rPr>
                            <w:t xml:space="preserve"> </w:t>
                          </w:r>
                          <w:r w:rsidRPr="00D17E2C">
                            <w:rPr>
                              <w:b w:val="0"/>
                              <w:bCs w:val="0"/>
                              <w:i/>
                              <w:iCs/>
                              <w:sz w:val="18"/>
                              <w:szCs w:val="18"/>
                            </w:rPr>
                            <w:fldChar w:fldCharType="begin"/>
                          </w:r>
                          <w:r w:rsidRPr="00D17E2C">
                            <w:rPr>
                              <w:b w:val="0"/>
                              <w:bCs w:val="0"/>
                              <w:i/>
                              <w:iCs/>
                              <w:sz w:val="18"/>
                              <w:szCs w:val="18"/>
                            </w:rPr>
                            <w:instrText xml:space="preserve"> PAGE </w:instrText>
                          </w:r>
                          <w:r w:rsidRPr="00D17E2C">
                            <w:rPr>
                              <w:b w:val="0"/>
                              <w:bCs w:val="0"/>
                              <w:i/>
                              <w:iCs/>
                              <w:sz w:val="18"/>
                              <w:szCs w:val="18"/>
                            </w:rPr>
                            <w:fldChar w:fldCharType="separate"/>
                          </w:r>
                          <w:r w:rsidRPr="00D17E2C">
                            <w:rPr>
                              <w:b w:val="0"/>
                              <w:bCs w:val="0"/>
                              <w:i/>
                              <w:iCs/>
                              <w:noProof/>
                              <w:sz w:val="18"/>
                              <w:szCs w:val="18"/>
                            </w:rPr>
                            <w:t>1</w:t>
                          </w:r>
                          <w:r w:rsidRPr="00D17E2C">
                            <w:rPr>
                              <w:b w:val="0"/>
                              <w:bCs w:val="0"/>
                              <w:i/>
                              <w:iCs/>
                              <w:sz w:val="18"/>
                              <w:szCs w:val="18"/>
                            </w:rPr>
                            <w:fldChar w:fldCharType="end"/>
                          </w:r>
                          <w:r w:rsidRPr="00D17E2C">
                            <w:rPr>
                              <w:b w:val="0"/>
                              <w:bCs w:val="0"/>
                              <w:i/>
                              <w:iCs/>
                              <w:spacing w:val="-2"/>
                              <w:sz w:val="18"/>
                              <w:szCs w:val="18"/>
                            </w:rPr>
                            <w:t xml:space="preserve"> </w:t>
                          </w:r>
                          <w:r w:rsidRPr="00D17E2C">
                            <w:rPr>
                              <w:b w:val="0"/>
                              <w:bCs w:val="0"/>
                              <w:i/>
                              <w:iCs/>
                              <w:sz w:val="18"/>
                              <w:szCs w:val="18"/>
                            </w:rPr>
                            <w:t>de</w:t>
                          </w:r>
                          <w:r w:rsidRPr="00D17E2C">
                            <w:rPr>
                              <w:b w:val="0"/>
                              <w:bCs w:val="0"/>
                              <w:i/>
                              <w:iCs/>
                              <w:spacing w:val="-2"/>
                              <w:sz w:val="18"/>
                              <w:szCs w:val="18"/>
                            </w:rPr>
                            <w:t xml:space="preserve"> </w:t>
                          </w:r>
                          <w:r w:rsidRPr="00D17E2C">
                            <w:rPr>
                              <w:b w:val="0"/>
                              <w:bCs w:val="0"/>
                              <w:i/>
                              <w:iCs/>
                              <w:spacing w:val="-10"/>
                              <w:sz w:val="18"/>
                              <w:szCs w:val="18"/>
                            </w:rPr>
                            <w:fldChar w:fldCharType="begin"/>
                          </w:r>
                          <w:r w:rsidRPr="00D17E2C">
                            <w:rPr>
                              <w:b w:val="0"/>
                              <w:bCs w:val="0"/>
                              <w:i/>
                              <w:iCs/>
                              <w:spacing w:val="-10"/>
                              <w:sz w:val="18"/>
                              <w:szCs w:val="18"/>
                            </w:rPr>
                            <w:instrText xml:space="preserve"> NUMPAGES </w:instrText>
                          </w:r>
                          <w:r w:rsidRPr="00D17E2C">
                            <w:rPr>
                              <w:b w:val="0"/>
                              <w:bCs w:val="0"/>
                              <w:i/>
                              <w:iCs/>
                              <w:spacing w:val="-10"/>
                              <w:sz w:val="18"/>
                              <w:szCs w:val="18"/>
                            </w:rPr>
                            <w:fldChar w:fldCharType="separate"/>
                          </w:r>
                          <w:r w:rsidRPr="00D17E2C">
                            <w:rPr>
                              <w:b w:val="0"/>
                              <w:bCs w:val="0"/>
                              <w:i/>
                              <w:iCs/>
                              <w:noProof/>
                              <w:spacing w:val="-10"/>
                              <w:sz w:val="18"/>
                              <w:szCs w:val="18"/>
                            </w:rPr>
                            <w:t>2</w:t>
                          </w:r>
                          <w:r w:rsidRPr="00D17E2C">
                            <w:rPr>
                              <w:b w:val="0"/>
                              <w:bCs w:val="0"/>
                              <w:i/>
                              <w:iCs/>
                              <w:spacing w:val="-10"/>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D3E80B" id="_x0000_t202" coordsize="21600,21600" o:spt="202" path="m,l,21600r21600,l21600,xe">
              <v:stroke joinstyle="miter"/>
              <v:path gradientshapeok="t" o:connecttype="rect"/>
            </v:shapetype>
            <v:shape id="Text Box 6" o:spid="_x0000_s1036" type="#_x0000_t202" style="position:absolute;margin-left:514.85pt;margin-top:575.75pt;width:79.3pt;height:23.1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" o:allowincell="f" filled="f" stroked="f">
              <v:textbox inset="0,0,0,0">
                <w:txbxContent>
                  <w:p w14:paraId="35DCE731" w14:textId="77777777" w:rsidR="003A36A7" w:rsidRPr="00D17E2C" w:rsidRDefault="003A36A7" w:rsidP="003A36A7">
                    <w:pPr>
                      <w:pStyle w:val="Textoindependiente"/>
                      <w:kinsoku w:val="0"/>
                      <w:overflowPunct w:val="0"/>
                      <w:spacing w:before="18"/>
                      <w:ind w:left="20"/>
                      <w:rPr>
                        <w:b w:val="0"/>
                        <w:bCs w:val="0"/>
                        <w:i/>
                        <w:iCs/>
                        <w:spacing w:val="-10"/>
                        <w:sz w:val="18"/>
                        <w:szCs w:val="18"/>
                      </w:rPr>
                    </w:pPr>
                    <w:r w:rsidRPr="00D17E2C">
                      <w:rPr>
                        <w:b w:val="0"/>
                        <w:bCs w:val="0"/>
                        <w:i/>
                        <w:iCs/>
                        <w:sz w:val="18"/>
                        <w:szCs w:val="18"/>
                      </w:rPr>
                      <w:t>Página</w:t>
                    </w:r>
                    <w:r w:rsidRPr="00D17E2C">
                      <w:rPr>
                        <w:b w:val="0"/>
                        <w:bCs w:val="0"/>
                        <w:i/>
                        <w:iCs/>
                        <w:spacing w:val="-3"/>
                        <w:sz w:val="18"/>
                        <w:szCs w:val="18"/>
                      </w:rPr>
                      <w:t xml:space="preserve"> </w:t>
                    </w:r>
                    <w:r w:rsidRPr="00D17E2C">
                      <w:rPr>
                        <w:b w:val="0"/>
                        <w:bCs w:val="0"/>
                        <w:i/>
                        <w:iCs/>
                        <w:sz w:val="18"/>
                        <w:szCs w:val="18"/>
                      </w:rPr>
                      <w:fldChar w:fldCharType="begin"/>
                    </w:r>
                    <w:r w:rsidRPr="00D17E2C">
                      <w:rPr>
                        <w:b w:val="0"/>
                        <w:bCs w:val="0"/>
                        <w:i/>
                        <w:iCs/>
                        <w:sz w:val="18"/>
                        <w:szCs w:val="18"/>
                      </w:rPr>
                      <w:instrText xml:space="preserve"> PAGE </w:instrText>
                    </w:r>
                    <w:r w:rsidRPr="00D17E2C">
                      <w:rPr>
                        <w:b w:val="0"/>
                        <w:bCs w:val="0"/>
                        <w:i/>
                        <w:iCs/>
                        <w:sz w:val="18"/>
                        <w:szCs w:val="18"/>
                      </w:rPr>
                      <w:fldChar w:fldCharType="separate"/>
                    </w:r>
                    <w:r w:rsidRPr="00D17E2C">
                      <w:rPr>
                        <w:b w:val="0"/>
                        <w:bCs w:val="0"/>
                        <w:i/>
                        <w:iCs/>
                        <w:noProof/>
                        <w:sz w:val="18"/>
                        <w:szCs w:val="18"/>
                      </w:rPr>
                      <w:t>1</w:t>
                    </w:r>
                    <w:r w:rsidRPr="00D17E2C">
                      <w:rPr>
                        <w:b w:val="0"/>
                        <w:bCs w:val="0"/>
                        <w:i/>
                        <w:iCs/>
                        <w:sz w:val="18"/>
                        <w:szCs w:val="18"/>
                      </w:rPr>
                      <w:fldChar w:fldCharType="end"/>
                    </w:r>
                    <w:r w:rsidRPr="00D17E2C">
                      <w:rPr>
                        <w:b w:val="0"/>
                        <w:bCs w:val="0"/>
                        <w:i/>
                        <w:iCs/>
                        <w:spacing w:val="-2"/>
                        <w:sz w:val="18"/>
                        <w:szCs w:val="18"/>
                      </w:rPr>
                      <w:t xml:space="preserve"> </w:t>
                    </w:r>
                    <w:r w:rsidRPr="00D17E2C">
                      <w:rPr>
                        <w:b w:val="0"/>
                        <w:bCs w:val="0"/>
                        <w:i/>
                        <w:iCs/>
                        <w:sz w:val="18"/>
                        <w:szCs w:val="18"/>
                      </w:rPr>
                      <w:t>de</w:t>
                    </w:r>
                    <w:r w:rsidRPr="00D17E2C">
                      <w:rPr>
                        <w:b w:val="0"/>
                        <w:bCs w:val="0"/>
                        <w:i/>
                        <w:iCs/>
                        <w:spacing w:val="-2"/>
                        <w:sz w:val="18"/>
                        <w:szCs w:val="18"/>
                      </w:rPr>
                      <w:t xml:space="preserve"> </w:t>
                    </w:r>
                    <w:r w:rsidRPr="00D17E2C">
                      <w:rPr>
                        <w:b w:val="0"/>
                        <w:bCs w:val="0"/>
                        <w:i/>
                        <w:iCs/>
                        <w:spacing w:val="-10"/>
                        <w:sz w:val="18"/>
                        <w:szCs w:val="18"/>
                      </w:rPr>
                      <w:fldChar w:fldCharType="begin"/>
                    </w:r>
                    <w:r w:rsidRPr="00D17E2C">
                      <w:rPr>
                        <w:b w:val="0"/>
                        <w:bCs w:val="0"/>
                        <w:i/>
                        <w:iCs/>
                        <w:spacing w:val="-10"/>
                        <w:sz w:val="18"/>
                        <w:szCs w:val="18"/>
                      </w:rPr>
                      <w:instrText xml:space="preserve"> NUMPAGES </w:instrText>
                    </w:r>
                    <w:r w:rsidRPr="00D17E2C">
                      <w:rPr>
                        <w:b w:val="0"/>
                        <w:bCs w:val="0"/>
                        <w:i/>
                        <w:iCs/>
                        <w:spacing w:val="-10"/>
                        <w:sz w:val="18"/>
                        <w:szCs w:val="18"/>
                      </w:rPr>
                      <w:fldChar w:fldCharType="separate"/>
                    </w:r>
                    <w:r w:rsidRPr="00D17E2C">
                      <w:rPr>
                        <w:b w:val="0"/>
                        <w:bCs w:val="0"/>
                        <w:i/>
                        <w:iCs/>
                        <w:noProof/>
                        <w:spacing w:val="-10"/>
                        <w:sz w:val="18"/>
                        <w:szCs w:val="18"/>
                      </w:rPr>
                      <w:t>2</w:t>
                    </w:r>
                    <w:r w:rsidRPr="00D17E2C">
                      <w:rPr>
                        <w:b w:val="0"/>
                        <w:bCs w:val="0"/>
                        <w:i/>
                        <w:iCs/>
                        <w:spacing w:val="-10"/>
                        <w:sz w:val="18"/>
                        <w:szCs w:val="18"/>
                      </w:rPr>
                      <w:fldChar w:fldCharType="end"/>
                    </w:r>
                  </w:p>
                </w:txbxContent>
              </v:textbox>
              <w10:wrap anchorx="page" anchory="margin"/>
            </v:shape>
          </w:pict>
        </mc:Fallback>
      </mc:AlternateContent>
    </w:r>
    <w:r w:rsidRPr="00D17E2C">
      <w:rPr>
        <w:rFonts w:ascii="Times New Roman" w:hAnsi="Times New Roman" w:cs="Times New Roman"/>
        <w:b w:val="0"/>
        <w:bCs w:val="0"/>
        <w:noProof/>
        <w:sz w:val="20"/>
        <w:szCs w:val="20"/>
      </w:rPr>
      <w:drawing>
        <wp:anchor distT="0" distB="0" distL="114300" distR="114300" simplePos="0" relativeHeight="251658239" behindDoc="0" locked="0" layoutInCell="1" allowOverlap="1" wp14:anchorId="13665533" wp14:editId="60B4048E">
          <wp:simplePos x="0" y="0"/>
          <wp:positionH relativeFrom="page">
            <wp:posOffset>-477066</wp:posOffset>
          </wp:positionH>
          <wp:positionV relativeFrom="paragraph">
            <wp:posOffset>-671377</wp:posOffset>
          </wp:positionV>
          <wp:extent cx="9168331" cy="838200"/>
          <wp:effectExtent l="0" t="0" r="0" b="0"/>
          <wp:wrapNone/>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168331" cy="838200"/>
                  </a:xfrm>
                  <a:prstGeom prst="rect">
                    <a:avLst/>
                  </a:prstGeom>
                </pic:spPr>
              </pic:pic>
            </a:graphicData>
          </a:graphic>
          <wp14:sizeRelH relativeFrom="margin">
            <wp14:pctWidth>0</wp14:pctWidth>
          </wp14:sizeRelH>
          <wp14:sizeRelV relativeFrom="margin">
            <wp14:pctHeight>0</wp14:pctHeight>
          </wp14:sizeRelV>
        </wp:anchor>
      </w:drawing>
    </w:r>
    <w:r w:rsidR="003A36A7">
      <w:rPr>
        <w:noProof/>
      </w:rPr>
      <mc:AlternateContent>
        <mc:Choice Requires="wps">
          <w:drawing>
            <wp:anchor distT="0" distB="0" distL="114300" distR="114300" simplePos="0" relativeHeight="251672576" behindDoc="1" locked="0" layoutInCell="0" allowOverlap="1" wp14:anchorId="5FA93F3F" wp14:editId="274B7F4C">
              <wp:simplePos x="0" y="0"/>
              <wp:positionH relativeFrom="page">
                <wp:posOffset>2950845</wp:posOffset>
              </wp:positionH>
              <wp:positionV relativeFrom="page">
                <wp:posOffset>9343390</wp:posOffset>
              </wp:positionV>
              <wp:extent cx="1868805" cy="154940"/>
              <wp:effectExtent l="0" t="0" r="0" b="0"/>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88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F3F98" w14:textId="4B17D2E3" w:rsidR="003A36A7" w:rsidRDefault="003A36A7" w:rsidP="003A36A7">
                          <w:pPr>
                            <w:pStyle w:val="Textoindependiente"/>
                            <w:kinsoku w:val="0"/>
                            <w:overflowPunct w:val="0"/>
                            <w:spacing w:before="16"/>
                            <w:ind w:left="20"/>
                            <w:rPr>
                              <w:rFonts w:ascii="Arial" w:hAnsi="Arial" w:cs="Arial"/>
                              <w:b w:val="0"/>
                              <w:bCs w:val="0"/>
                              <w:i/>
                              <w:iCs/>
                              <w:color w:val="7F7F7F"/>
                              <w:spacing w:val="-2"/>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93F3F" id="Text Box 5" o:spid="_x0000_s1037" type="#_x0000_t202" style="position:absolute;margin-left:232.35pt;margin-top:735.7pt;width:147.15pt;height:12.2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" o:allowincell="f" filled="f" stroked="f">
              <v:textbox inset="0,0,0,0">
                <w:txbxContent>
                  <w:p w14:paraId="74EF3F98" w14:textId="4B17D2E3" w:rsidR="003A36A7" w:rsidRDefault="003A36A7" w:rsidP="003A36A7">
                    <w:pPr>
                      <w:pStyle w:val="Textoindependiente"/>
                      <w:kinsoku w:val="0"/>
                      <w:overflowPunct w:val="0"/>
                      <w:spacing w:before="16"/>
                      <w:ind w:left="20"/>
                      <w:rPr>
                        <w:rFonts w:ascii="Arial" w:hAnsi="Arial" w:cs="Arial"/>
                        <w:b w:val="0"/>
                        <w:bCs w:val="0"/>
                        <w:i/>
                        <w:iCs/>
                        <w:color w:val="7F7F7F"/>
                        <w:spacing w:val="-2"/>
                        <w:sz w:val="18"/>
                        <w:szCs w:val="18"/>
                      </w:rPr>
                    </w:pPr>
                  </w:p>
                </w:txbxContent>
              </v:textbox>
              <w10:wrap anchorx="page" anchory="page"/>
            </v:shape>
          </w:pict>
        </mc:Fallback>
      </mc:AlternateContent>
    </w:r>
  </w:p>
  <w:p w14:paraId="2E399DA3" w14:textId="77777777" w:rsidR="003A36A7" w:rsidRDefault="003A36A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BD6C3" w14:textId="1432E085" w:rsidR="008779ED" w:rsidRDefault="00D17E2C">
    <w:pPr>
      <w:pStyle w:val="Textoindependiente"/>
      <w:kinsoku w:val="0"/>
      <w:overflowPunct w:val="0"/>
      <w:spacing w:line="14" w:lineRule="auto"/>
      <w:rPr>
        <w:rFonts w:ascii="Times New Roman" w:hAnsi="Times New Roman" w:cs="Times New Roman"/>
        <w:b w:val="0"/>
        <w:bCs w:val="0"/>
        <w:sz w:val="20"/>
        <w:szCs w:val="20"/>
      </w:rPr>
    </w:pPr>
    <w:r>
      <w:rPr>
        <w:noProof/>
      </w:rPr>
      <mc:AlternateContent>
        <mc:Choice Requires="wps">
          <w:drawing>
            <wp:anchor distT="0" distB="0" distL="114300" distR="114300" simplePos="0" relativeHeight="251665408" behindDoc="1" locked="0" layoutInCell="0" allowOverlap="1" wp14:anchorId="64ACB099" wp14:editId="4F80BAA7">
              <wp:simplePos x="0" y="0"/>
              <wp:positionH relativeFrom="page">
                <wp:posOffset>6411232</wp:posOffset>
              </wp:positionH>
              <wp:positionV relativeFrom="page">
                <wp:posOffset>8697232</wp:posOffset>
              </wp:positionV>
              <wp:extent cx="881743" cy="203018"/>
              <wp:effectExtent l="0" t="0" r="13970" b="6985"/>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1743" cy="2030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02685" w14:textId="77777777" w:rsidR="008779ED" w:rsidRDefault="008779ED">
                          <w:pPr>
                            <w:pStyle w:val="Textoindependiente"/>
                            <w:kinsoku w:val="0"/>
                            <w:overflowPunct w:val="0"/>
                            <w:spacing w:before="18"/>
                            <w:ind w:left="20"/>
                            <w:rPr>
                              <w:b w:val="0"/>
                              <w:bCs w:val="0"/>
                              <w:i/>
                              <w:iCs/>
                              <w:color w:val="767171"/>
                              <w:spacing w:val="-10"/>
                              <w:sz w:val="16"/>
                              <w:szCs w:val="16"/>
                            </w:rPr>
                          </w:pPr>
                          <w:r>
                            <w:rPr>
                              <w:b w:val="0"/>
                              <w:bCs w:val="0"/>
                              <w:i/>
                              <w:iCs/>
                              <w:color w:val="767171"/>
                              <w:sz w:val="16"/>
                              <w:szCs w:val="16"/>
                            </w:rPr>
                            <w:t>Página</w:t>
                          </w:r>
                          <w:r>
                            <w:rPr>
                              <w:b w:val="0"/>
                              <w:bCs w:val="0"/>
                              <w:i/>
                              <w:iCs/>
                              <w:color w:val="767171"/>
                              <w:spacing w:val="-3"/>
                              <w:sz w:val="16"/>
                              <w:szCs w:val="16"/>
                            </w:rPr>
                            <w:t xml:space="preserve"> </w:t>
                          </w:r>
                          <w:r>
                            <w:rPr>
                              <w:b w:val="0"/>
                              <w:bCs w:val="0"/>
                              <w:i/>
                              <w:iCs/>
                              <w:color w:val="767171"/>
                              <w:sz w:val="16"/>
                              <w:szCs w:val="16"/>
                            </w:rPr>
                            <w:fldChar w:fldCharType="begin"/>
                          </w:r>
                          <w:r>
                            <w:rPr>
                              <w:b w:val="0"/>
                              <w:bCs w:val="0"/>
                              <w:i/>
                              <w:iCs/>
                              <w:color w:val="767171"/>
                              <w:sz w:val="16"/>
                              <w:szCs w:val="16"/>
                            </w:rPr>
                            <w:instrText xml:space="preserve"> PAGE </w:instrText>
                          </w:r>
                          <w:r>
                            <w:rPr>
                              <w:b w:val="0"/>
                              <w:bCs w:val="0"/>
                              <w:i/>
                              <w:iCs/>
                              <w:color w:val="767171"/>
                              <w:sz w:val="16"/>
                              <w:szCs w:val="16"/>
                            </w:rPr>
                            <w:fldChar w:fldCharType="separate"/>
                          </w:r>
                          <w:r w:rsidR="00855576">
                            <w:rPr>
                              <w:b w:val="0"/>
                              <w:bCs w:val="0"/>
                              <w:i/>
                              <w:iCs/>
                              <w:noProof/>
                              <w:color w:val="767171"/>
                              <w:sz w:val="16"/>
                              <w:szCs w:val="16"/>
                            </w:rPr>
                            <w:t>1</w:t>
                          </w:r>
                          <w:r>
                            <w:rPr>
                              <w:b w:val="0"/>
                              <w:bCs w:val="0"/>
                              <w:i/>
                              <w:iCs/>
                              <w:color w:val="767171"/>
                              <w:sz w:val="16"/>
                              <w:szCs w:val="16"/>
                            </w:rPr>
                            <w:fldChar w:fldCharType="end"/>
                          </w:r>
                          <w:r>
                            <w:rPr>
                              <w:b w:val="0"/>
                              <w:bCs w:val="0"/>
                              <w:i/>
                              <w:iCs/>
                              <w:color w:val="767171"/>
                              <w:spacing w:val="-2"/>
                              <w:sz w:val="16"/>
                              <w:szCs w:val="16"/>
                            </w:rPr>
                            <w:t xml:space="preserve"> </w:t>
                          </w:r>
                          <w:r>
                            <w:rPr>
                              <w:b w:val="0"/>
                              <w:bCs w:val="0"/>
                              <w:i/>
                              <w:iCs/>
                              <w:color w:val="767171"/>
                              <w:sz w:val="16"/>
                              <w:szCs w:val="16"/>
                            </w:rPr>
                            <w:t>de</w:t>
                          </w:r>
                          <w:r>
                            <w:rPr>
                              <w:b w:val="0"/>
                              <w:bCs w:val="0"/>
                              <w:i/>
                              <w:iCs/>
                              <w:color w:val="767171"/>
                              <w:spacing w:val="-2"/>
                              <w:sz w:val="16"/>
                              <w:szCs w:val="16"/>
                            </w:rPr>
                            <w:t xml:space="preserve"> </w:t>
                          </w:r>
                          <w:r>
                            <w:rPr>
                              <w:b w:val="0"/>
                              <w:bCs w:val="0"/>
                              <w:i/>
                              <w:iCs/>
                              <w:color w:val="767171"/>
                              <w:spacing w:val="-10"/>
                              <w:sz w:val="16"/>
                              <w:szCs w:val="16"/>
                            </w:rPr>
                            <w:fldChar w:fldCharType="begin"/>
                          </w:r>
                          <w:r>
                            <w:rPr>
                              <w:b w:val="0"/>
                              <w:bCs w:val="0"/>
                              <w:i/>
                              <w:iCs/>
                              <w:color w:val="767171"/>
                              <w:spacing w:val="-10"/>
                              <w:sz w:val="16"/>
                              <w:szCs w:val="16"/>
                            </w:rPr>
                            <w:instrText xml:space="preserve"> NUMPAGES </w:instrText>
                          </w:r>
                          <w:r>
                            <w:rPr>
                              <w:b w:val="0"/>
                              <w:bCs w:val="0"/>
                              <w:i/>
                              <w:iCs/>
                              <w:color w:val="767171"/>
                              <w:spacing w:val="-10"/>
                              <w:sz w:val="16"/>
                              <w:szCs w:val="16"/>
                            </w:rPr>
                            <w:fldChar w:fldCharType="separate"/>
                          </w:r>
                          <w:r w:rsidR="00855576">
                            <w:rPr>
                              <w:b w:val="0"/>
                              <w:bCs w:val="0"/>
                              <w:i/>
                              <w:iCs/>
                              <w:noProof/>
                              <w:color w:val="767171"/>
                              <w:spacing w:val="-10"/>
                              <w:sz w:val="16"/>
                              <w:szCs w:val="16"/>
                            </w:rPr>
                            <w:t>2</w:t>
                          </w:r>
                          <w:r>
                            <w:rPr>
                              <w:b w:val="0"/>
                              <w:bCs w:val="0"/>
                              <w:i/>
                              <w:iCs/>
                              <w:color w:val="767171"/>
                              <w:spacing w:val="-10"/>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ACB099" id="_x0000_t202" coordsize="21600,21600" o:spt="202" path="m,l,21600r21600,l21600,xe">
              <v:stroke joinstyle="miter"/>
              <v:path gradientshapeok="t" o:connecttype="rect"/>
            </v:shapetype>
            <v:shape id="_x0000_s1038" type="#_x0000_t202" style="position:absolute;margin-left:504.8pt;margin-top:684.8pt;width:69.45pt;height:16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" o:allowincell="f" filled="f" stroked="f">
              <v:textbox inset="0,0,0,0">
                <w:txbxContent>
                  <w:p w14:paraId="61402685" w14:textId="77777777" w:rsidR="008779ED" w:rsidRDefault="008779ED">
                    <w:pPr>
                      <w:pStyle w:val="Textoindependiente"/>
                      <w:kinsoku w:val="0"/>
                      <w:overflowPunct w:val="0"/>
                      <w:spacing w:before="18"/>
                      <w:ind w:left="20"/>
                      <w:rPr>
                        <w:b w:val="0"/>
                        <w:bCs w:val="0"/>
                        <w:i/>
                        <w:iCs/>
                        <w:color w:val="767171"/>
                        <w:spacing w:val="-10"/>
                        <w:sz w:val="16"/>
                        <w:szCs w:val="16"/>
                      </w:rPr>
                    </w:pPr>
                    <w:r>
                      <w:rPr>
                        <w:b w:val="0"/>
                        <w:bCs w:val="0"/>
                        <w:i/>
                        <w:iCs/>
                        <w:color w:val="767171"/>
                        <w:sz w:val="16"/>
                        <w:szCs w:val="16"/>
                      </w:rPr>
                      <w:t>Página</w:t>
                    </w:r>
                    <w:r>
                      <w:rPr>
                        <w:b w:val="0"/>
                        <w:bCs w:val="0"/>
                        <w:i/>
                        <w:iCs/>
                        <w:color w:val="767171"/>
                        <w:spacing w:val="-3"/>
                        <w:sz w:val="16"/>
                        <w:szCs w:val="16"/>
                      </w:rPr>
                      <w:t xml:space="preserve"> </w:t>
                    </w:r>
                    <w:r>
                      <w:rPr>
                        <w:b w:val="0"/>
                        <w:bCs w:val="0"/>
                        <w:i/>
                        <w:iCs/>
                        <w:color w:val="767171"/>
                        <w:sz w:val="16"/>
                        <w:szCs w:val="16"/>
                      </w:rPr>
                      <w:fldChar w:fldCharType="begin"/>
                    </w:r>
                    <w:r>
                      <w:rPr>
                        <w:b w:val="0"/>
                        <w:bCs w:val="0"/>
                        <w:i/>
                        <w:iCs/>
                        <w:color w:val="767171"/>
                        <w:sz w:val="16"/>
                        <w:szCs w:val="16"/>
                      </w:rPr>
                      <w:instrText xml:space="preserve"> PAGE </w:instrText>
                    </w:r>
                    <w:r>
                      <w:rPr>
                        <w:b w:val="0"/>
                        <w:bCs w:val="0"/>
                        <w:i/>
                        <w:iCs/>
                        <w:color w:val="767171"/>
                        <w:sz w:val="16"/>
                        <w:szCs w:val="16"/>
                      </w:rPr>
                      <w:fldChar w:fldCharType="separate"/>
                    </w:r>
                    <w:r w:rsidR="00855576">
                      <w:rPr>
                        <w:b w:val="0"/>
                        <w:bCs w:val="0"/>
                        <w:i/>
                        <w:iCs/>
                        <w:noProof/>
                        <w:color w:val="767171"/>
                        <w:sz w:val="16"/>
                        <w:szCs w:val="16"/>
                      </w:rPr>
                      <w:t>1</w:t>
                    </w:r>
                    <w:r>
                      <w:rPr>
                        <w:b w:val="0"/>
                        <w:bCs w:val="0"/>
                        <w:i/>
                        <w:iCs/>
                        <w:color w:val="767171"/>
                        <w:sz w:val="16"/>
                        <w:szCs w:val="16"/>
                      </w:rPr>
                      <w:fldChar w:fldCharType="end"/>
                    </w:r>
                    <w:r>
                      <w:rPr>
                        <w:b w:val="0"/>
                        <w:bCs w:val="0"/>
                        <w:i/>
                        <w:iCs/>
                        <w:color w:val="767171"/>
                        <w:spacing w:val="-2"/>
                        <w:sz w:val="16"/>
                        <w:szCs w:val="16"/>
                      </w:rPr>
                      <w:t xml:space="preserve"> </w:t>
                    </w:r>
                    <w:r>
                      <w:rPr>
                        <w:b w:val="0"/>
                        <w:bCs w:val="0"/>
                        <w:i/>
                        <w:iCs/>
                        <w:color w:val="767171"/>
                        <w:sz w:val="16"/>
                        <w:szCs w:val="16"/>
                      </w:rPr>
                      <w:t>de</w:t>
                    </w:r>
                    <w:r>
                      <w:rPr>
                        <w:b w:val="0"/>
                        <w:bCs w:val="0"/>
                        <w:i/>
                        <w:iCs/>
                        <w:color w:val="767171"/>
                        <w:spacing w:val="-2"/>
                        <w:sz w:val="16"/>
                        <w:szCs w:val="16"/>
                      </w:rPr>
                      <w:t xml:space="preserve"> </w:t>
                    </w:r>
                    <w:r>
                      <w:rPr>
                        <w:b w:val="0"/>
                        <w:bCs w:val="0"/>
                        <w:i/>
                        <w:iCs/>
                        <w:color w:val="767171"/>
                        <w:spacing w:val="-10"/>
                        <w:sz w:val="16"/>
                        <w:szCs w:val="16"/>
                      </w:rPr>
                      <w:fldChar w:fldCharType="begin"/>
                    </w:r>
                    <w:r>
                      <w:rPr>
                        <w:b w:val="0"/>
                        <w:bCs w:val="0"/>
                        <w:i/>
                        <w:iCs/>
                        <w:color w:val="767171"/>
                        <w:spacing w:val="-10"/>
                        <w:sz w:val="16"/>
                        <w:szCs w:val="16"/>
                      </w:rPr>
                      <w:instrText xml:space="preserve"> NUMPAGES </w:instrText>
                    </w:r>
                    <w:r>
                      <w:rPr>
                        <w:b w:val="0"/>
                        <w:bCs w:val="0"/>
                        <w:i/>
                        <w:iCs/>
                        <w:color w:val="767171"/>
                        <w:spacing w:val="-10"/>
                        <w:sz w:val="16"/>
                        <w:szCs w:val="16"/>
                      </w:rPr>
                      <w:fldChar w:fldCharType="separate"/>
                    </w:r>
                    <w:r w:rsidR="00855576">
                      <w:rPr>
                        <w:b w:val="0"/>
                        <w:bCs w:val="0"/>
                        <w:i/>
                        <w:iCs/>
                        <w:noProof/>
                        <w:color w:val="767171"/>
                        <w:spacing w:val="-10"/>
                        <w:sz w:val="16"/>
                        <w:szCs w:val="16"/>
                      </w:rPr>
                      <w:t>2</w:t>
                    </w:r>
                    <w:r>
                      <w:rPr>
                        <w:b w:val="0"/>
                        <w:bCs w:val="0"/>
                        <w:i/>
                        <w:iCs/>
                        <w:color w:val="767171"/>
                        <w:spacing w:val="-10"/>
                        <w:sz w:val="16"/>
                        <w:szCs w:val="16"/>
                      </w:rPr>
                      <w:fldChar w:fldCharType="end"/>
                    </w:r>
                  </w:p>
                </w:txbxContent>
              </v:textbox>
              <w10:wrap anchorx="page" anchory="page"/>
            </v:shape>
          </w:pict>
        </mc:Fallback>
      </mc:AlternateContent>
    </w:r>
    <w:r w:rsidRPr="00D17E2C">
      <w:rPr>
        <w:rFonts w:ascii="Times New Roman" w:hAnsi="Times New Roman" w:cs="Times New Roman"/>
        <w:b w:val="0"/>
        <w:bCs w:val="0"/>
        <w:noProof/>
        <w:sz w:val="20"/>
        <w:szCs w:val="20"/>
      </w:rPr>
      <w:drawing>
        <wp:anchor distT="0" distB="0" distL="114300" distR="114300" simplePos="0" relativeHeight="251676672" behindDoc="0" locked="0" layoutInCell="1" allowOverlap="1" wp14:anchorId="364F8FDB" wp14:editId="1567AF0C">
          <wp:simplePos x="0" y="0"/>
          <wp:positionH relativeFrom="page">
            <wp:posOffset>-466725</wp:posOffset>
          </wp:positionH>
          <wp:positionV relativeFrom="paragraph">
            <wp:posOffset>-43724</wp:posOffset>
          </wp:positionV>
          <wp:extent cx="9168331" cy="838200"/>
          <wp:effectExtent l="0" t="0" r="0"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168331" cy="838200"/>
                  </a:xfrm>
                  <a:prstGeom prst="rect">
                    <a:avLst/>
                  </a:prstGeom>
                </pic:spPr>
              </pic:pic>
            </a:graphicData>
          </a:graphic>
          <wp14:sizeRelH relativeFrom="margin">
            <wp14:pctWidth>0</wp14:pctWidth>
          </wp14:sizeRelH>
          <wp14:sizeRelV relativeFrom="margin">
            <wp14:pctHeight>0</wp14:pctHeight>
          </wp14:sizeRelV>
        </wp:anchor>
      </w:drawing>
    </w:r>
    <w:r w:rsidRPr="00D17E2C">
      <w:rPr>
        <w:rFonts w:ascii="Times New Roman" w:hAnsi="Times New Roman" w:cs="Times New Roman"/>
        <w:b w:val="0"/>
        <w:bCs w:val="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488C3" w14:textId="77777777" w:rsidR="00237BE4" w:rsidRDefault="00237BE4">
      <w:r>
        <w:separator/>
      </w:r>
    </w:p>
  </w:footnote>
  <w:footnote w:type="continuationSeparator" w:id="0">
    <w:p w14:paraId="6B9C72E3" w14:textId="77777777" w:rsidR="00237BE4" w:rsidRDefault="00237B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7D5E5" w14:textId="4D362D2A" w:rsidR="00570DA3" w:rsidRDefault="00570DA3" w:rsidP="00740C11">
    <w:pPr>
      <w:pStyle w:val="Textoindependiente"/>
      <w:kinsoku w:val="0"/>
      <w:overflowPunct w:val="0"/>
      <w:spacing w:line="14" w:lineRule="auto"/>
      <w:rPr>
        <w:noProof/>
      </w:rPr>
    </w:pPr>
    <w:r>
      <w:rPr>
        <w:noProof/>
      </w:rPr>
      <w:drawing>
        <wp:anchor distT="0" distB="0" distL="114300" distR="114300" simplePos="0" relativeHeight="251675648" behindDoc="0" locked="0" layoutInCell="1" allowOverlap="1" wp14:anchorId="14625928" wp14:editId="74D26B8B">
          <wp:simplePos x="0" y="0"/>
          <wp:positionH relativeFrom="rightMargin">
            <wp:align>left</wp:align>
          </wp:positionH>
          <wp:positionV relativeFrom="paragraph">
            <wp:posOffset>13335</wp:posOffset>
          </wp:positionV>
          <wp:extent cx="925254" cy="762000"/>
          <wp:effectExtent l="0" t="0" r="0" b="0"/>
          <wp:wrapNone/>
          <wp:docPr id="53" name="Imagen 53" descr="Universidad Gran Colom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niversidad Gran Colombia"/>
                  <pic:cNvPicPr>
                    <a:picLocks noChangeAspect="1" noChangeArrowheads="1"/>
                  </pic:cNvPicPr>
                </pic:nvPicPr>
                <pic:blipFill rotWithShape="1">
                  <a:blip r:embed="rId1">
                    <a:extLst>
                      <a:ext uri="{28A0092B-C50C-407E-A947-70E740481C1C}">
                        <a14:useLocalDpi xmlns:a14="http://schemas.microsoft.com/office/drawing/2010/main" val="0"/>
                      </a:ext>
                    </a:extLst>
                  </a:blip>
                  <a:srcRect l="75696"/>
                  <a:stretch/>
                </pic:blipFill>
                <pic:spPr bwMode="auto">
                  <a:xfrm>
                    <a:off x="0" y="0"/>
                    <a:ext cx="925254" cy="76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1" locked="0" layoutInCell="1" allowOverlap="1" wp14:anchorId="008B7076" wp14:editId="6ADAE8E9">
          <wp:simplePos x="0" y="0"/>
          <wp:positionH relativeFrom="column">
            <wp:posOffset>4853940</wp:posOffset>
          </wp:positionH>
          <wp:positionV relativeFrom="paragraph">
            <wp:posOffset>-443865</wp:posOffset>
          </wp:positionV>
          <wp:extent cx="857250" cy="1743075"/>
          <wp:effectExtent l="0" t="0" r="0" b="9525"/>
          <wp:wrapNone/>
          <wp:docPr id="54" name="Imagen 54" descr="Expo U , Feria Virtual Universita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xpo U , Feria Virtual Universitaria"/>
                  <pic:cNvPicPr>
                    <a:picLocks noChangeAspect="1" noChangeArrowheads="1"/>
                  </pic:cNvPicPr>
                </pic:nvPicPr>
                <pic:blipFill rotWithShape="1">
                  <a:blip r:embed="rId2">
                    <a:extLst>
                      <a:ext uri="{28A0092B-C50C-407E-A947-70E740481C1C}">
                        <a14:useLocalDpi xmlns:a14="http://schemas.microsoft.com/office/drawing/2010/main" val="0"/>
                      </a:ext>
                    </a:extLst>
                  </a:blip>
                  <a:srcRect r="50819"/>
                  <a:stretch/>
                </pic:blipFill>
                <pic:spPr bwMode="auto">
                  <a:xfrm>
                    <a:off x="0" y="0"/>
                    <a:ext cx="857250" cy="1743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2760DF" w14:textId="49AB5705" w:rsidR="00740C11" w:rsidRDefault="00740C11" w:rsidP="00740C11">
    <w:pPr>
      <w:pStyle w:val="Textoindependiente"/>
      <w:kinsoku w:val="0"/>
      <w:overflowPunct w:val="0"/>
      <w:spacing w:line="14" w:lineRule="auto"/>
      <w:rPr>
        <w:rFonts w:ascii="Times New Roman" w:hAnsi="Times New Roman" w:cs="Times New Roman"/>
        <w:b w:val="0"/>
        <w:bCs w:val="0"/>
        <w:sz w:val="20"/>
        <w:szCs w:val="20"/>
      </w:rPr>
    </w:pPr>
  </w:p>
  <w:p w14:paraId="6DF84DBE" w14:textId="3A658BCA" w:rsidR="006650EE" w:rsidRDefault="006650EE" w:rsidP="006650EE">
    <w:pPr>
      <w:pStyle w:val="Encabezado"/>
    </w:pPr>
    <w:r>
      <w:t xml:space="preserve">Fecha de elaboración:  </w:t>
    </w:r>
    <w:r w:rsidR="0081465B">
      <w:t>marzo</w:t>
    </w:r>
    <w:r>
      <w:t xml:space="preserve"> 2 de 2022</w:t>
    </w:r>
    <w:r w:rsidR="000F3971" w:rsidRPr="000F3971">
      <w:t xml:space="preserve"> </w:t>
    </w:r>
  </w:p>
  <w:p w14:paraId="3AADE67B" w14:textId="192AEC39" w:rsidR="006650EE" w:rsidRDefault="006650EE" w:rsidP="006650EE">
    <w:pPr>
      <w:pStyle w:val="Encabezado"/>
    </w:pPr>
    <w:r>
      <w:t xml:space="preserve">Nombre del Proyecto: CURSO PRACTICO </w:t>
    </w:r>
    <w:r w:rsidR="00DD22E2">
      <w:rPr>
        <w:rFonts w:asciiTheme="majorHAnsi" w:hAnsiTheme="majorHAnsi" w:cstheme="majorHAnsi"/>
      </w:rPr>
      <w:t>IOT</w:t>
    </w:r>
    <w:r w:rsidR="00DD22E2" w:rsidRPr="00DD22E2">
      <w:rPr>
        <w:rFonts w:asciiTheme="majorHAnsi" w:hAnsiTheme="majorHAnsi" w:cstheme="majorHAnsi"/>
      </w:rPr>
      <w:t xml:space="preserve"> </w:t>
    </w:r>
    <w:r w:rsidR="00DD22E2" w:rsidRPr="00DD22E2">
      <w:rPr>
        <w:rFonts w:asciiTheme="majorHAnsi" w:hAnsiTheme="majorHAnsi" w:cstheme="majorHAnsi"/>
        <w:color w:val="000000"/>
        <w:shd w:val="clear" w:color="auto" w:fill="FFFFFF"/>
      </w:rPr>
      <w:t>(Casa inteligente)</w:t>
    </w:r>
    <w:r>
      <w:t xml:space="preserve">    </w:t>
    </w:r>
  </w:p>
  <w:p w14:paraId="3C6FBE2C" w14:textId="5796A868" w:rsidR="006650EE" w:rsidRDefault="006650EE" w:rsidP="008854E1">
    <w:pPr>
      <w:pStyle w:val="Encabezado"/>
      <w:tabs>
        <w:tab w:val="clear" w:pos="4419"/>
      </w:tabs>
    </w:pPr>
    <w:r>
      <w:t>Director Regional: Luis Fernando Duque</w:t>
    </w:r>
    <w:r w:rsidR="008854E1">
      <w:tab/>
    </w:r>
  </w:p>
  <w:p w14:paraId="08C38685" w14:textId="39FA2390" w:rsidR="00740C11" w:rsidRDefault="006650EE" w:rsidP="006650EE">
    <w:pPr>
      <w:pStyle w:val="Encabezado"/>
    </w:pPr>
    <w:r>
      <w:t xml:space="preserve">Modelo de propuesta: FORMACION INTEGRAL </w:t>
    </w:r>
  </w:p>
  <w:p w14:paraId="4C330CF3" w14:textId="6361FE0D" w:rsidR="006650EE" w:rsidRDefault="00A31044" w:rsidP="008854E1">
    <w:pPr>
      <w:pStyle w:val="Encabezado"/>
    </w:pPr>
    <w:r>
      <w:rPr>
        <w:noProof/>
      </w:rPr>
      <mc:AlternateContent>
        <mc:Choice Requires="wps">
          <w:drawing>
            <wp:anchor distT="0" distB="0" distL="114300" distR="114300" simplePos="0" relativeHeight="251680768" behindDoc="0" locked="0" layoutInCell="1" allowOverlap="1" wp14:anchorId="415C260B" wp14:editId="27CF5127">
              <wp:simplePos x="0" y="0"/>
              <wp:positionH relativeFrom="column">
                <wp:posOffset>-688249</wp:posOffset>
              </wp:positionH>
              <wp:positionV relativeFrom="paragraph">
                <wp:posOffset>283119</wp:posOffset>
              </wp:positionV>
              <wp:extent cx="7010400" cy="0"/>
              <wp:effectExtent l="0" t="0" r="0" b="0"/>
              <wp:wrapNone/>
              <wp:docPr id="56" name="Conector recto 56"/>
              <wp:cNvGraphicFramePr/>
              <a:graphic xmlns:a="http://schemas.openxmlformats.org/drawingml/2006/main">
                <a:graphicData uri="http://schemas.microsoft.com/office/word/2010/wordprocessingShape">
                  <wps:wsp>
                    <wps:cNvCnPr/>
                    <wps:spPr>
                      <a:xfrm>
                        <a:off x="0" y="0"/>
                        <a:ext cx="7010400" cy="0"/>
                      </a:xfrm>
                      <a:prstGeom prst="line">
                        <a:avLst/>
                      </a:prstGeom>
                      <a:ln>
                        <a:headEnd type="none" w="med" len="med"/>
                        <a:tailEnd type="none" w="med" len="med"/>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4B2DA491" id="Conector recto 56"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54.2pt,22.3pt" to="497.8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" strokecolor="#70ad47 [3209]" strokeweight=".5pt">
              <v:stroke joinstyle="miter"/>
            </v:line>
          </w:pict>
        </mc:Fallback>
      </mc:AlternateContent>
    </w:r>
    <w:r w:rsidR="006650EE">
      <w:t>Tecnologías: Telepresencia, Aula Virtual, Modelo sincrónico y asincrónico</w:t>
    </w:r>
    <w:r w:rsidR="008854E1">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E807A" w14:textId="4F0E6A7C" w:rsidR="00A31044" w:rsidRDefault="00A31044" w:rsidP="00A31044">
    <w:pPr>
      <w:pStyle w:val="Encabezado"/>
    </w:pPr>
    <w:r w:rsidRPr="00A31044">
      <w:rPr>
        <w:noProof/>
      </w:rPr>
      <w:drawing>
        <wp:anchor distT="0" distB="0" distL="114300" distR="114300" simplePos="0" relativeHeight="251684864" behindDoc="1" locked="0" layoutInCell="1" allowOverlap="1" wp14:anchorId="091E0126" wp14:editId="0FC3D534">
          <wp:simplePos x="0" y="0"/>
          <wp:positionH relativeFrom="column">
            <wp:posOffset>4615180</wp:posOffset>
          </wp:positionH>
          <wp:positionV relativeFrom="paragraph">
            <wp:posOffset>-145415</wp:posOffset>
          </wp:positionV>
          <wp:extent cx="857250" cy="1743075"/>
          <wp:effectExtent l="0" t="0" r="0" b="9525"/>
          <wp:wrapNone/>
          <wp:docPr id="58" name="Imagen 58" descr="Expo U , Feria Virtual Universita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xpo U , Feria Virtual Universitaria"/>
                  <pic:cNvPicPr>
                    <a:picLocks noChangeAspect="1" noChangeArrowheads="1"/>
                  </pic:cNvPicPr>
                </pic:nvPicPr>
                <pic:blipFill rotWithShape="1">
                  <a:blip r:embed="rId1">
                    <a:extLst>
                      <a:ext uri="{28A0092B-C50C-407E-A947-70E740481C1C}">
                        <a14:useLocalDpi xmlns:a14="http://schemas.microsoft.com/office/drawing/2010/main" val="0"/>
                      </a:ext>
                    </a:extLst>
                  </a:blip>
                  <a:srcRect r="50819"/>
                  <a:stretch/>
                </pic:blipFill>
                <pic:spPr bwMode="auto">
                  <a:xfrm>
                    <a:off x="0" y="0"/>
                    <a:ext cx="857250" cy="1743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80AB76" w14:textId="77180916" w:rsidR="00A31044" w:rsidRDefault="00A31044" w:rsidP="00A31044">
    <w:pPr>
      <w:pStyle w:val="Encabezado"/>
    </w:pPr>
    <w:r w:rsidRPr="00A31044">
      <w:rPr>
        <w:noProof/>
      </w:rPr>
      <w:drawing>
        <wp:anchor distT="0" distB="0" distL="114300" distR="114300" simplePos="0" relativeHeight="251685888" behindDoc="0" locked="0" layoutInCell="1" allowOverlap="1" wp14:anchorId="3B43A7FE" wp14:editId="5ADF7ADB">
          <wp:simplePos x="0" y="0"/>
          <wp:positionH relativeFrom="rightMargin">
            <wp:posOffset>-238760</wp:posOffset>
          </wp:positionH>
          <wp:positionV relativeFrom="paragraph">
            <wp:posOffset>140335</wp:posOffset>
          </wp:positionV>
          <wp:extent cx="925195" cy="762000"/>
          <wp:effectExtent l="0" t="0" r="0" b="0"/>
          <wp:wrapNone/>
          <wp:docPr id="59" name="Imagen 59" descr="Universidad Gran Colom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niversidad Gran Colombia"/>
                  <pic:cNvPicPr>
                    <a:picLocks noChangeAspect="1" noChangeArrowheads="1"/>
                  </pic:cNvPicPr>
                </pic:nvPicPr>
                <pic:blipFill rotWithShape="1">
                  <a:blip r:embed="rId2">
                    <a:extLst>
                      <a:ext uri="{28A0092B-C50C-407E-A947-70E740481C1C}">
                        <a14:useLocalDpi xmlns:a14="http://schemas.microsoft.com/office/drawing/2010/main" val="0"/>
                      </a:ext>
                    </a:extLst>
                  </a:blip>
                  <a:srcRect l="75696"/>
                  <a:stretch/>
                </pic:blipFill>
                <pic:spPr bwMode="auto">
                  <a:xfrm>
                    <a:off x="0" y="0"/>
                    <a:ext cx="925195" cy="76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D8B28D" w14:textId="3BA62906" w:rsidR="00A31044" w:rsidRDefault="00A31044" w:rsidP="00A31044">
    <w:pPr>
      <w:pStyle w:val="Encabezado"/>
    </w:pPr>
    <w:r>
      <w:t xml:space="preserve">Fecha de elaboración:  </w:t>
    </w:r>
    <w:proofErr w:type="gramStart"/>
    <w:r>
      <w:t>Marzo</w:t>
    </w:r>
    <w:proofErr w:type="gramEnd"/>
    <w:r>
      <w:t xml:space="preserve"> 2 de 2022</w:t>
    </w:r>
    <w:r w:rsidRPr="000F3971">
      <w:t xml:space="preserve"> </w:t>
    </w:r>
  </w:p>
  <w:p w14:paraId="0946D5EB" w14:textId="72D433A3" w:rsidR="00A31044" w:rsidRDefault="00A31044" w:rsidP="00A31044">
    <w:pPr>
      <w:pStyle w:val="Encabezado"/>
    </w:pPr>
    <w:r>
      <w:t xml:space="preserve">Nombre del Proyecto: CURSO PRACTICO </w:t>
    </w:r>
    <w:r w:rsidR="00DD22E2">
      <w:t>IOT (Casa inteligente)</w:t>
    </w:r>
    <w:r>
      <w:t xml:space="preserve">       </w:t>
    </w:r>
  </w:p>
  <w:p w14:paraId="7D89543C" w14:textId="77777777" w:rsidR="00A31044" w:rsidRDefault="00A31044" w:rsidP="00A31044">
    <w:pPr>
      <w:pStyle w:val="Encabezado"/>
      <w:tabs>
        <w:tab w:val="clear" w:pos="4419"/>
      </w:tabs>
    </w:pPr>
    <w:r>
      <w:t>Director Regional: Luis Fernando Duque</w:t>
    </w:r>
    <w:r>
      <w:tab/>
    </w:r>
  </w:p>
  <w:p w14:paraId="18718706" w14:textId="77777777" w:rsidR="00A31044" w:rsidRDefault="00A31044" w:rsidP="00A31044">
    <w:pPr>
      <w:pStyle w:val="Encabezado"/>
    </w:pPr>
    <w:r>
      <w:t xml:space="preserve">Modelo de propuesta: FORMACION INTEGRAL </w:t>
    </w:r>
  </w:p>
  <w:p w14:paraId="5655A328" w14:textId="77777777" w:rsidR="00A31044" w:rsidRDefault="00A31044" w:rsidP="00A31044">
    <w:pPr>
      <w:pStyle w:val="Encabezado"/>
    </w:pPr>
    <w:r>
      <w:rPr>
        <w:noProof/>
      </w:rPr>
      <mc:AlternateContent>
        <mc:Choice Requires="wps">
          <w:drawing>
            <wp:anchor distT="0" distB="0" distL="114300" distR="114300" simplePos="0" relativeHeight="251682816" behindDoc="0" locked="0" layoutInCell="1" allowOverlap="1" wp14:anchorId="2E61154A" wp14:editId="5D7A96F7">
              <wp:simplePos x="0" y="0"/>
              <wp:positionH relativeFrom="column">
                <wp:posOffset>-688249</wp:posOffset>
              </wp:positionH>
              <wp:positionV relativeFrom="paragraph">
                <wp:posOffset>283119</wp:posOffset>
              </wp:positionV>
              <wp:extent cx="7010400" cy="0"/>
              <wp:effectExtent l="0" t="0" r="0" b="0"/>
              <wp:wrapNone/>
              <wp:docPr id="57" name="Conector recto 57"/>
              <wp:cNvGraphicFramePr/>
              <a:graphic xmlns:a="http://schemas.openxmlformats.org/drawingml/2006/main">
                <a:graphicData uri="http://schemas.microsoft.com/office/word/2010/wordprocessingShape">
                  <wps:wsp>
                    <wps:cNvCnPr/>
                    <wps:spPr>
                      <a:xfrm>
                        <a:off x="0" y="0"/>
                        <a:ext cx="7010400" cy="0"/>
                      </a:xfrm>
                      <a:prstGeom prst="line">
                        <a:avLst/>
                      </a:prstGeom>
                      <a:ln>
                        <a:headEnd type="none" w="med" len="med"/>
                        <a:tailEnd type="none" w="med" len="med"/>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416E208B" id="Conector recto 57"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54.2pt,22.3pt" to="497.8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" strokecolor="#70ad47 [3209]" strokeweight=".5pt">
              <v:stroke joinstyle="miter"/>
            </v:line>
          </w:pict>
        </mc:Fallback>
      </mc:AlternateContent>
    </w:r>
    <w:r>
      <w:t>Tecnologías: Telepresencia, Aula Virtual, Modelo sincrónico y asincrónico</w:t>
    </w:r>
    <w:r>
      <w:tab/>
    </w:r>
  </w:p>
  <w:p w14:paraId="2268F141" w14:textId="6E7AD8B6" w:rsidR="008779ED" w:rsidRDefault="008779ED">
    <w:pPr>
      <w:pStyle w:val="Textoindependiente"/>
      <w:kinsoku w:val="0"/>
      <w:overflowPunct w:val="0"/>
      <w:spacing w:line="14" w:lineRule="auto"/>
      <w:rPr>
        <w:rFonts w:ascii="Times New Roman" w:hAnsi="Times New Roman" w:cs="Times New Roman"/>
        <w:b w:val="0"/>
        <w:bCs w:val="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numFmt w:val="bullet"/>
      <w:lvlText w:val="-"/>
      <w:lvlJc w:val="left"/>
      <w:pPr>
        <w:ind w:left="839" w:hanging="360"/>
      </w:pPr>
      <w:rPr>
        <w:rFonts w:ascii="Calibri" w:hAnsi="Calibri"/>
        <w:w w:val="100"/>
      </w:rPr>
    </w:lvl>
    <w:lvl w:ilvl="1">
      <w:numFmt w:val="bullet"/>
      <w:lvlText w:val="•"/>
      <w:lvlJc w:val="left"/>
      <w:pPr>
        <w:ind w:left="1662" w:hanging="360"/>
      </w:pPr>
    </w:lvl>
    <w:lvl w:ilvl="2">
      <w:numFmt w:val="bullet"/>
      <w:lvlText w:val="•"/>
      <w:lvlJc w:val="left"/>
      <w:pPr>
        <w:ind w:left="2484" w:hanging="360"/>
      </w:pPr>
    </w:lvl>
    <w:lvl w:ilvl="3">
      <w:numFmt w:val="bullet"/>
      <w:lvlText w:val="•"/>
      <w:lvlJc w:val="left"/>
      <w:pPr>
        <w:ind w:left="3306" w:hanging="360"/>
      </w:pPr>
    </w:lvl>
    <w:lvl w:ilvl="4">
      <w:numFmt w:val="bullet"/>
      <w:lvlText w:val="•"/>
      <w:lvlJc w:val="left"/>
      <w:pPr>
        <w:ind w:left="4128" w:hanging="360"/>
      </w:pPr>
    </w:lvl>
    <w:lvl w:ilvl="5">
      <w:numFmt w:val="bullet"/>
      <w:lvlText w:val="•"/>
      <w:lvlJc w:val="left"/>
      <w:pPr>
        <w:ind w:left="4950" w:hanging="360"/>
      </w:pPr>
    </w:lvl>
    <w:lvl w:ilvl="6">
      <w:numFmt w:val="bullet"/>
      <w:lvlText w:val="•"/>
      <w:lvlJc w:val="left"/>
      <w:pPr>
        <w:ind w:left="5772" w:hanging="360"/>
      </w:pPr>
    </w:lvl>
    <w:lvl w:ilvl="7">
      <w:numFmt w:val="bullet"/>
      <w:lvlText w:val="•"/>
      <w:lvlJc w:val="left"/>
      <w:pPr>
        <w:ind w:left="6594" w:hanging="360"/>
      </w:pPr>
    </w:lvl>
    <w:lvl w:ilvl="8">
      <w:numFmt w:val="bullet"/>
      <w:lvlText w:val="•"/>
      <w:lvlJc w:val="left"/>
      <w:pPr>
        <w:ind w:left="7416" w:hanging="360"/>
      </w:pPr>
    </w:lvl>
  </w:abstractNum>
  <w:abstractNum w:abstractNumId="1" w15:restartNumberingAfterBreak="0">
    <w:nsid w:val="00000403"/>
    <w:multiLevelType w:val="multilevel"/>
    <w:tmpl w:val="00000886"/>
    <w:lvl w:ilvl="0">
      <w:numFmt w:val="bullet"/>
      <w:lvlText w:val="●"/>
      <w:lvlJc w:val="left"/>
      <w:pPr>
        <w:ind w:left="839" w:hanging="360"/>
      </w:pPr>
      <w:rPr>
        <w:rFonts w:ascii="Times New Roman" w:hAnsi="Times New Roman"/>
        <w:b w:val="0"/>
        <w:i w:val="0"/>
        <w:color w:val="595959"/>
        <w:w w:val="100"/>
        <w:sz w:val="22"/>
      </w:rPr>
    </w:lvl>
    <w:lvl w:ilvl="1">
      <w:numFmt w:val="bullet"/>
      <w:lvlText w:val="•"/>
      <w:lvlJc w:val="left"/>
      <w:pPr>
        <w:ind w:left="1662" w:hanging="360"/>
      </w:pPr>
    </w:lvl>
    <w:lvl w:ilvl="2">
      <w:numFmt w:val="bullet"/>
      <w:lvlText w:val="•"/>
      <w:lvlJc w:val="left"/>
      <w:pPr>
        <w:ind w:left="2484" w:hanging="360"/>
      </w:pPr>
    </w:lvl>
    <w:lvl w:ilvl="3">
      <w:numFmt w:val="bullet"/>
      <w:lvlText w:val="•"/>
      <w:lvlJc w:val="left"/>
      <w:pPr>
        <w:ind w:left="3306" w:hanging="360"/>
      </w:pPr>
    </w:lvl>
    <w:lvl w:ilvl="4">
      <w:numFmt w:val="bullet"/>
      <w:lvlText w:val="•"/>
      <w:lvlJc w:val="left"/>
      <w:pPr>
        <w:ind w:left="4128" w:hanging="360"/>
      </w:pPr>
    </w:lvl>
    <w:lvl w:ilvl="5">
      <w:numFmt w:val="bullet"/>
      <w:lvlText w:val="•"/>
      <w:lvlJc w:val="left"/>
      <w:pPr>
        <w:ind w:left="4950" w:hanging="360"/>
      </w:pPr>
    </w:lvl>
    <w:lvl w:ilvl="6">
      <w:numFmt w:val="bullet"/>
      <w:lvlText w:val="•"/>
      <w:lvlJc w:val="left"/>
      <w:pPr>
        <w:ind w:left="5772" w:hanging="360"/>
      </w:pPr>
    </w:lvl>
    <w:lvl w:ilvl="7">
      <w:numFmt w:val="bullet"/>
      <w:lvlText w:val="•"/>
      <w:lvlJc w:val="left"/>
      <w:pPr>
        <w:ind w:left="6594" w:hanging="360"/>
      </w:pPr>
    </w:lvl>
    <w:lvl w:ilvl="8">
      <w:numFmt w:val="bullet"/>
      <w:lvlText w:val="•"/>
      <w:lvlJc w:val="left"/>
      <w:pPr>
        <w:ind w:left="7416" w:hanging="360"/>
      </w:pPr>
    </w:lvl>
  </w:abstractNum>
  <w:abstractNum w:abstractNumId="2" w15:restartNumberingAfterBreak="0">
    <w:nsid w:val="00000404"/>
    <w:multiLevelType w:val="multilevel"/>
    <w:tmpl w:val="00000887"/>
    <w:lvl w:ilvl="0">
      <w:start w:val="1"/>
      <w:numFmt w:val="decimal"/>
      <w:lvlText w:val="%1."/>
      <w:lvlJc w:val="left"/>
      <w:pPr>
        <w:ind w:left="839" w:hanging="360"/>
      </w:pPr>
      <w:rPr>
        <w:rFonts w:ascii="Calibri" w:hAnsi="Calibri" w:cs="Calibri"/>
        <w:b w:val="0"/>
        <w:bCs w:val="0"/>
        <w:i w:val="0"/>
        <w:iCs w:val="0"/>
        <w:color w:val="595959"/>
        <w:spacing w:val="-1"/>
        <w:w w:val="100"/>
        <w:sz w:val="22"/>
        <w:szCs w:val="22"/>
      </w:rPr>
    </w:lvl>
    <w:lvl w:ilvl="1">
      <w:numFmt w:val="bullet"/>
      <w:lvlText w:val="•"/>
      <w:lvlJc w:val="left"/>
      <w:pPr>
        <w:ind w:left="1662" w:hanging="360"/>
      </w:pPr>
    </w:lvl>
    <w:lvl w:ilvl="2">
      <w:numFmt w:val="bullet"/>
      <w:lvlText w:val="•"/>
      <w:lvlJc w:val="left"/>
      <w:pPr>
        <w:ind w:left="2484" w:hanging="360"/>
      </w:pPr>
    </w:lvl>
    <w:lvl w:ilvl="3">
      <w:numFmt w:val="bullet"/>
      <w:lvlText w:val="•"/>
      <w:lvlJc w:val="left"/>
      <w:pPr>
        <w:ind w:left="3306" w:hanging="360"/>
      </w:pPr>
    </w:lvl>
    <w:lvl w:ilvl="4">
      <w:numFmt w:val="bullet"/>
      <w:lvlText w:val="•"/>
      <w:lvlJc w:val="left"/>
      <w:pPr>
        <w:ind w:left="4128" w:hanging="360"/>
      </w:pPr>
    </w:lvl>
    <w:lvl w:ilvl="5">
      <w:numFmt w:val="bullet"/>
      <w:lvlText w:val="•"/>
      <w:lvlJc w:val="left"/>
      <w:pPr>
        <w:ind w:left="4950" w:hanging="360"/>
      </w:pPr>
    </w:lvl>
    <w:lvl w:ilvl="6">
      <w:numFmt w:val="bullet"/>
      <w:lvlText w:val="•"/>
      <w:lvlJc w:val="left"/>
      <w:pPr>
        <w:ind w:left="5772" w:hanging="360"/>
      </w:pPr>
    </w:lvl>
    <w:lvl w:ilvl="7">
      <w:numFmt w:val="bullet"/>
      <w:lvlText w:val="•"/>
      <w:lvlJc w:val="left"/>
      <w:pPr>
        <w:ind w:left="6594" w:hanging="360"/>
      </w:pPr>
    </w:lvl>
    <w:lvl w:ilvl="8">
      <w:numFmt w:val="bullet"/>
      <w:lvlText w:val="•"/>
      <w:lvlJc w:val="left"/>
      <w:pPr>
        <w:ind w:left="7416" w:hanging="360"/>
      </w:pPr>
    </w:lvl>
  </w:abstractNum>
  <w:abstractNum w:abstractNumId="3" w15:restartNumberingAfterBreak="0">
    <w:nsid w:val="0B852D46"/>
    <w:multiLevelType w:val="hybridMultilevel"/>
    <w:tmpl w:val="05C01878"/>
    <w:lvl w:ilvl="0" w:tplc="D194CF7A">
      <w:start w:val="1"/>
      <w:numFmt w:val="lowerLetter"/>
      <w:lvlText w:val="%1."/>
      <w:lvlJc w:val="left"/>
      <w:pPr>
        <w:ind w:left="1440" w:hanging="360"/>
      </w:pPr>
      <w:rPr>
        <w:rFonts w:hint="default"/>
      </w:rPr>
    </w:lvl>
    <w:lvl w:ilvl="1" w:tplc="240A0019">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0E911410"/>
    <w:multiLevelType w:val="multilevel"/>
    <w:tmpl w:val="CF4C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84765"/>
    <w:multiLevelType w:val="multilevel"/>
    <w:tmpl w:val="68AAB7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D7A0960"/>
    <w:multiLevelType w:val="hybridMultilevel"/>
    <w:tmpl w:val="55BC75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93C6CF8"/>
    <w:multiLevelType w:val="hybridMultilevel"/>
    <w:tmpl w:val="D9BC8BD4"/>
    <w:lvl w:ilvl="0" w:tplc="240A000F">
      <w:start w:val="1"/>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8" w15:restartNumberingAfterBreak="0">
    <w:nsid w:val="39762AFA"/>
    <w:multiLevelType w:val="hybridMultilevel"/>
    <w:tmpl w:val="B128D04C"/>
    <w:lvl w:ilvl="0" w:tplc="4E2ECECA">
      <w:numFmt w:val="bullet"/>
      <w:lvlText w:val=""/>
      <w:lvlJc w:val="left"/>
      <w:pPr>
        <w:ind w:left="477" w:hanging="360"/>
      </w:pPr>
      <w:rPr>
        <w:rFonts w:ascii="Symbol" w:eastAsia="Times New Roman" w:hAnsi="Symbol" w:hint="default"/>
        <w:color w:val="000000"/>
      </w:rPr>
    </w:lvl>
    <w:lvl w:ilvl="1" w:tplc="240A0003" w:tentative="1">
      <w:start w:val="1"/>
      <w:numFmt w:val="bullet"/>
      <w:lvlText w:val="o"/>
      <w:lvlJc w:val="left"/>
      <w:pPr>
        <w:ind w:left="1197" w:hanging="360"/>
      </w:pPr>
      <w:rPr>
        <w:rFonts w:ascii="Courier New" w:hAnsi="Courier New" w:hint="default"/>
      </w:rPr>
    </w:lvl>
    <w:lvl w:ilvl="2" w:tplc="240A0005" w:tentative="1">
      <w:start w:val="1"/>
      <w:numFmt w:val="bullet"/>
      <w:lvlText w:val=""/>
      <w:lvlJc w:val="left"/>
      <w:pPr>
        <w:ind w:left="1917" w:hanging="360"/>
      </w:pPr>
      <w:rPr>
        <w:rFonts w:ascii="Wingdings" w:hAnsi="Wingdings" w:hint="default"/>
      </w:rPr>
    </w:lvl>
    <w:lvl w:ilvl="3" w:tplc="240A0001" w:tentative="1">
      <w:start w:val="1"/>
      <w:numFmt w:val="bullet"/>
      <w:lvlText w:val=""/>
      <w:lvlJc w:val="left"/>
      <w:pPr>
        <w:ind w:left="2637" w:hanging="360"/>
      </w:pPr>
      <w:rPr>
        <w:rFonts w:ascii="Symbol" w:hAnsi="Symbol" w:hint="default"/>
      </w:rPr>
    </w:lvl>
    <w:lvl w:ilvl="4" w:tplc="240A0003" w:tentative="1">
      <w:start w:val="1"/>
      <w:numFmt w:val="bullet"/>
      <w:lvlText w:val="o"/>
      <w:lvlJc w:val="left"/>
      <w:pPr>
        <w:ind w:left="3357" w:hanging="360"/>
      </w:pPr>
      <w:rPr>
        <w:rFonts w:ascii="Courier New" w:hAnsi="Courier New" w:hint="default"/>
      </w:rPr>
    </w:lvl>
    <w:lvl w:ilvl="5" w:tplc="240A0005" w:tentative="1">
      <w:start w:val="1"/>
      <w:numFmt w:val="bullet"/>
      <w:lvlText w:val=""/>
      <w:lvlJc w:val="left"/>
      <w:pPr>
        <w:ind w:left="4077" w:hanging="360"/>
      </w:pPr>
      <w:rPr>
        <w:rFonts w:ascii="Wingdings" w:hAnsi="Wingdings" w:hint="default"/>
      </w:rPr>
    </w:lvl>
    <w:lvl w:ilvl="6" w:tplc="240A0001" w:tentative="1">
      <w:start w:val="1"/>
      <w:numFmt w:val="bullet"/>
      <w:lvlText w:val=""/>
      <w:lvlJc w:val="left"/>
      <w:pPr>
        <w:ind w:left="4797" w:hanging="360"/>
      </w:pPr>
      <w:rPr>
        <w:rFonts w:ascii="Symbol" w:hAnsi="Symbol" w:hint="default"/>
      </w:rPr>
    </w:lvl>
    <w:lvl w:ilvl="7" w:tplc="240A0003" w:tentative="1">
      <w:start w:val="1"/>
      <w:numFmt w:val="bullet"/>
      <w:lvlText w:val="o"/>
      <w:lvlJc w:val="left"/>
      <w:pPr>
        <w:ind w:left="5517" w:hanging="360"/>
      </w:pPr>
      <w:rPr>
        <w:rFonts w:ascii="Courier New" w:hAnsi="Courier New" w:hint="default"/>
      </w:rPr>
    </w:lvl>
    <w:lvl w:ilvl="8" w:tplc="240A0005" w:tentative="1">
      <w:start w:val="1"/>
      <w:numFmt w:val="bullet"/>
      <w:lvlText w:val=""/>
      <w:lvlJc w:val="left"/>
      <w:pPr>
        <w:ind w:left="6237" w:hanging="360"/>
      </w:pPr>
      <w:rPr>
        <w:rFonts w:ascii="Wingdings" w:hAnsi="Wingdings" w:hint="default"/>
      </w:rPr>
    </w:lvl>
  </w:abstractNum>
  <w:abstractNum w:abstractNumId="9" w15:restartNumberingAfterBreak="0">
    <w:nsid w:val="3C2C1646"/>
    <w:multiLevelType w:val="hybridMultilevel"/>
    <w:tmpl w:val="B45A60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CD1680E"/>
    <w:multiLevelType w:val="multilevel"/>
    <w:tmpl w:val="7676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895440"/>
    <w:multiLevelType w:val="hybridMultilevel"/>
    <w:tmpl w:val="12A0CE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F5C72FB"/>
    <w:multiLevelType w:val="hybridMultilevel"/>
    <w:tmpl w:val="1980CA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7570BCE"/>
    <w:multiLevelType w:val="hybridMultilevel"/>
    <w:tmpl w:val="11263F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1927A7C"/>
    <w:multiLevelType w:val="hybridMultilevel"/>
    <w:tmpl w:val="997CC902"/>
    <w:lvl w:ilvl="0" w:tplc="FFFFFFFF">
      <w:numFmt w:val="bullet"/>
      <w:lvlText w:val=""/>
      <w:lvlJc w:val="left"/>
      <w:pPr>
        <w:ind w:left="1942" w:hanging="360"/>
      </w:pPr>
      <w:rPr>
        <w:rFonts w:ascii="Symbol" w:eastAsia="Symbol" w:hAnsi="Symbol" w:cs="Symbol" w:hint="default"/>
        <w:b w:val="0"/>
        <w:bCs w:val="0"/>
        <w:i w:val="0"/>
        <w:iCs w:val="0"/>
        <w:w w:val="100"/>
        <w:sz w:val="22"/>
        <w:szCs w:val="22"/>
        <w:lang w:val="es-ES" w:eastAsia="en-US" w:bidi="ar-SA"/>
      </w:rPr>
    </w:lvl>
    <w:lvl w:ilvl="1" w:tplc="FFFFFFFF">
      <w:numFmt w:val="bullet"/>
      <w:lvlText w:val="•"/>
      <w:lvlJc w:val="left"/>
      <w:pPr>
        <w:ind w:left="2874" w:hanging="360"/>
      </w:pPr>
      <w:rPr>
        <w:rFonts w:hint="default"/>
        <w:lang w:val="es-ES" w:eastAsia="en-US" w:bidi="ar-SA"/>
      </w:rPr>
    </w:lvl>
    <w:lvl w:ilvl="2" w:tplc="FFFFFFFF">
      <w:numFmt w:val="bullet"/>
      <w:lvlText w:val="•"/>
      <w:lvlJc w:val="left"/>
      <w:pPr>
        <w:ind w:left="3808" w:hanging="360"/>
      </w:pPr>
      <w:rPr>
        <w:rFonts w:hint="default"/>
        <w:lang w:val="es-ES" w:eastAsia="en-US" w:bidi="ar-SA"/>
      </w:rPr>
    </w:lvl>
    <w:lvl w:ilvl="3" w:tplc="FFFFFFFF">
      <w:numFmt w:val="bullet"/>
      <w:lvlText w:val="•"/>
      <w:lvlJc w:val="left"/>
      <w:pPr>
        <w:ind w:left="4742" w:hanging="360"/>
      </w:pPr>
      <w:rPr>
        <w:rFonts w:hint="default"/>
        <w:lang w:val="es-ES" w:eastAsia="en-US" w:bidi="ar-SA"/>
      </w:rPr>
    </w:lvl>
    <w:lvl w:ilvl="4" w:tplc="FFFFFFFF">
      <w:numFmt w:val="bullet"/>
      <w:lvlText w:val="•"/>
      <w:lvlJc w:val="left"/>
      <w:pPr>
        <w:ind w:left="5676" w:hanging="360"/>
      </w:pPr>
      <w:rPr>
        <w:rFonts w:hint="default"/>
        <w:lang w:val="es-ES" w:eastAsia="en-US" w:bidi="ar-SA"/>
      </w:rPr>
    </w:lvl>
    <w:lvl w:ilvl="5" w:tplc="FFFFFFFF">
      <w:numFmt w:val="bullet"/>
      <w:lvlText w:val="•"/>
      <w:lvlJc w:val="left"/>
      <w:pPr>
        <w:ind w:left="6610" w:hanging="360"/>
      </w:pPr>
      <w:rPr>
        <w:rFonts w:hint="default"/>
        <w:lang w:val="es-ES" w:eastAsia="en-US" w:bidi="ar-SA"/>
      </w:rPr>
    </w:lvl>
    <w:lvl w:ilvl="6" w:tplc="FFFFFFFF">
      <w:numFmt w:val="bullet"/>
      <w:lvlText w:val="•"/>
      <w:lvlJc w:val="left"/>
      <w:pPr>
        <w:ind w:left="7544" w:hanging="360"/>
      </w:pPr>
      <w:rPr>
        <w:rFonts w:hint="default"/>
        <w:lang w:val="es-ES" w:eastAsia="en-US" w:bidi="ar-SA"/>
      </w:rPr>
    </w:lvl>
    <w:lvl w:ilvl="7" w:tplc="FFFFFFFF">
      <w:numFmt w:val="bullet"/>
      <w:lvlText w:val="•"/>
      <w:lvlJc w:val="left"/>
      <w:pPr>
        <w:ind w:left="8478" w:hanging="360"/>
      </w:pPr>
      <w:rPr>
        <w:rFonts w:hint="default"/>
        <w:lang w:val="es-ES" w:eastAsia="en-US" w:bidi="ar-SA"/>
      </w:rPr>
    </w:lvl>
    <w:lvl w:ilvl="8" w:tplc="FFFFFFFF">
      <w:numFmt w:val="bullet"/>
      <w:lvlText w:val="•"/>
      <w:lvlJc w:val="left"/>
      <w:pPr>
        <w:ind w:left="9412" w:hanging="360"/>
      </w:pPr>
      <w:rPr>
        <w:rFonts w:hint="default"/>
        <w:lang w:val="es-ES" w:eastAsia="en-US" w:bidi="ar-SA"/>
      </w:rPr>
    </w:lvl>
  </w:abstractNum>
  <w:abstractNum w:abstractNumId="15" w15:restartNumberingAfterBreak="0">
    <w:nsid w:val="63F163DF"/>
    <w:multiLevelType w:val="multilevel"/>
    <w:tmpl w:val="6DD271F2"/>
    <w:lvl w:ilvl="0">
      <w:start w:val="1"/>
      <w:numFmt w:val="decimal"/>
      <w:lvlText w:val="%1."/>
      <w:lvlJc w:val="left"/>
      <w:pPr>
        <w:ind w:left="1582" w:hanging="360"/>
      </w:pPr>
      <w:rPr>
        <w:rFonts w:hint="default"/>
        <w:spacing w:val="-1"/>
        <w:w w:val="100"/>
        <w:lang w:val="es-ES" w:eastAsia="en-US" w:bidi="ar-SA"/>
      </w:rPr>
    </w:lvl>
    <w:lvl w:ilvl="1">
      <w:start w:val="1"/>
      <w:numFmt w:val="decimal"/>
      <w:lvlText w:val="%1.%2."/>
      <w:lvlJc w:val="left"/>
      <w:pPr>
        <w:ind w:left="2078" w:hanging="432"/>
      </w:pPr>
      <w:rPr>
        <w:rFonts w:hint="default"/>
        <w:w w:val="100"/>
        <w:lang w:val="es-ES" w:eastAsia="en-US" w:bidi="ar-SA"/>
      </w:rPr>
    </w:lvl>
    <w:lvl w:ilvl="2">
      <w:start w:val="1"/>
      <w:numFmt w:val="decimal"/>
      <w:lvlText w:val="%1.%2.%3."/>
      <w:lvlJc w:val="left"/>
      <w:pPr>
        <w:ind w:left="2700" w:hanging="432"/>
      </w:pPr>
      <w:rPr>
        <w:rFonts w:ascii="Arial" w:eastAsia="Arial" w:hAnsi="Arial" w:cs="Arial" w:hint="default"/>
        <w:b/>
        <w:bCs/>
        <w:i w:val="0"/>
        <w:iCs w:val="0"/>
        <w:spacing w:val="-3"/>
        <w:w w:val="100"/>
        <w:sz w:val="22"/>
        <w:szCs w:val="22"/>
        <w:lang w:val="es-ES" w:eastAsia="en-US" w:bidi="ar-SA"/>
      </w:rPr>
    </w:lvl>
    <w:lvl w:ilvl="3">
      <w:numFmt w:val="bullet"/>
      <w:lvlText w:val="•"/>
      <w:lvlJc w:val="left"/>
      <w:pPr>
        <w:ind w:left="2700" w:hanging="432"/>
      </w:pPr>
      <w:rPr>
        <w:rFonts w:hint="default"/>
        <w:lang w:val="es-ES" w:eastAsia="en-US" w:bidi="ar-SA"/>
      </w:rPr>
    </w:lvl>
    <w:lvl w:ilvl="4">
      <w:numFmt w:val="bullet"/>
      <w:lvlText w:val="•"/>
      <w:lvlJc w:val="left"/>
      <w:pPr>
        <w:ind w:left="3925" w:hanging="432"/>
      </w:pPr>
      <w:rPr>
        <w:rFonts w:hint="default"/>
        <w:lang w:val="es-ES" w:eastAsia="en-US" w:bidi="ar-SA"/>
      </w:rPr>
    </w:lvl>
    <w:lvl w:ilvl="5">
      <w:numFmt w:val="bullet"/>
      <w:lvlText w:val="•"/>
      <w:lvlJc w:val="left"/>
      <w:pPr>
        <w:ind w:left="5151" w:hanging="432"/>
      </w:pPr>
      <w:rPr>
        <w:rFonts w:hint="default"/>
        <w:lang w:val="es-ES" w:eastAsia="en-US" w:bidi="ar-SA"/>
      </w:rPr>
    </w:lvl>
    <w:lvl w:ilvl="6">
      <w:numFmt w:val="bullet"/>
      <w:lvlText w:val="•"/>
      <w:lvlJc w:val="left"/>
      <w:pPr>
        <w:ind w:left="6377" w:hanging="432"/>
      </w:pPr>
      <w:rPr>
        <w:rFonts w:hint="default"/>
        <w:lang w:val="es-ES" w:eastAsia="en-US" w:bidi="ar-SA"/>
      </w:rPr>
    </w:lvl>
    <w:lvl w:ilvl="7">
      <w:numFmt w:val="bullet"/>
      <w:lvlText w:val="•"/>
      <w:lvlJc w:val="left"/>
      <w:pPr>
        <w:ind w:left="7602" w:hanging="432"/>
      </w:pPr>
      <w:rPr>
        <w:rFonts w:hint="default"/>
        <w:lang w:val="es-ES" w:eastAsia="en-US" w:bidi="ar-SA"/>
      </w:rPr>
    </w:lvl>
    <w:lvl w:ilvl="8">
      <w:numFmt w:val="bullet"/>
      <w:lvlText w:val="•"/>
      <w:lvlJc w:val="left"/>
      <w:pPr>
        <w:ind w:left="8828" w:hanging="432"/>
      </w:pPr>
      <w:rPr>
        <w:rFonts w:hint="default"/>
        <w:lang w:val="es-ES" w:eastAsia="en-US" w:bidi="ar-SA"/>
      </w:rPr>
    </w:lvl>
  </w:abstractNum>
  <w:abstractNum w:abstractNumId="16" w15:restartNumberingAfterBreak="0">
    <w:nsid w:val="71756BDC"/>
    <w:multiLevelType w:val="multilevel"/>
    <w:tmpl w:val="390E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8029FB"/>
    <w:multiLevelType w:val="multilevel"/>
    <w:tmpl w:val="93D8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BE0E83"/>
    <w:multiLevelType w:val="hybridMultilevel"/>
    <w:tmpl w:val="F96C37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13"/>
  </w:num>
  <w:num w:numId="5">
    <w:abstractNumId w:val="8"/>
  </w:num>
  <w:num w:numId="6">
    <w:abstractNumId w:val="7"/>
  </w:num>
  <w:num w:numId="7">
    <w:abstractNumId w:val="9"/>
  </w:num>
  <w:num w:numId="8">
    <w:abstractNumId w:val="3"/>
  </w:num>
  <w:num w:numId="9">
    <w:abstractNumId w:val="10"/>
  </w:num>
  <w:num w:numId="10">
    <w:abstractNumId w:val="17"/>
  </w:num>
  <w:num w:numId="11">
    <w:abstractNumId w:val="4"/>
  </w:num>
  <w:num w:numId="12">
    <w:abstractNumId w:val="16"/>
  </w:num>
  <w:num w:numId="13">
    <w:abstractNumId w:val="18"/>
  </w:num>
  <w:num w:numId="14">
    <w:abstractNumId w:val="12"/>
  </w:num>
  <w:num w:numId="15">
    <w:abstractNumId w:val="15"/>
  </w:num>
  <w:num w:numId="16">
    <w:abstractNumId w:val="14"/>
  </w:num>
  <w:num w:numId="17">
    <w:abstractNumId w:val="5"/>
  </w:num>
  <w:num w:numId="18">
    <w:abstractNumId w:val="1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attachedTemplate r:id="rId1"/>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31C"/>
    <w:rsid w:val="00074F08"/>
    <w:rsid w:val="00075EA0"/>
    <w:rsid w:val="00084F3A"/>
    <w:rsid w:val="000C0C82"/>
    <w:rsid w:val="000C3EC9"/>
    <w:rsid w:val="000F3971"/>
    <w:rsid w:val="001379E5"/>
    <w:rsid w:val="00172DAC"/>
    <w:rsid w:val="00180756"/>
    <w:rsid w:val="001C7B58"/>
    <w:rsid w:val="001D6783"/>
    <w:rsid w:val="002031FE"/>
    <w:rsid w:val="00204892"/>
    <w:rsid w:val="00237BE4"/>
    <w:rsid w:val="00240508"/>
    <w:rsid w:val="002B7B6F"/>
    <w:rsid w:val="002D79BD"/>
    <w:rsid w:val="002E0FC3"/>
    <w:rsid w:val="00301D98"/>
    <w:rsid w:val="0033680F"/>
    <w:rsid w:val="00337578"/>
    <w:rsid w:val="00354B65"/>
    <w:rsid w:val="003874A5"/>
    <w:rsid w:val="003A36A7"/>
    <w:rsid w:val="003C11A8"/>
    <w:rsid w:val="003C579A"/>
    <w:rsid w:val="003C705F"/>
    <w:rsid w:val="003E73AD"/>
    <w:rsid w:val="00415568"/>
    <w:rsid w:val="0042332F"/>
    <w:rsid w:val="004319C8"/>
    <w:rsid w:val="00474087"/>
    <w:rsid w:val="004804E2"/>
    <w:rsid w:val="004A6A83"/>
    <w:rsid w:val="004B1E6C"/>
    <w:rsid w:val="004C369D"/>
    <w:rsid w:val="004F1CCF"/>
    <w:rsid w:val="004F2CD7"/>
    <w:rsid w:val="004F6D53"/>
    <w:rsid w:val="00517163"/>
    <w:rsid w:val="00537637"/>
    <w:rsid w:val="00554A21"/>
    <w:rsid w:val="00554F42"/>
    <w:rsid w:val="00570DA3"/>
    <w:rsid w:val="00574ACC"/>
    <w:rsid w:val="005D7329"/>
    <w:rsid w:val="005F3C53"/>
    <w:rsid w:val="00600FE3"/>
    <w:rsid w:val="00605187"/>
    <w:rsid w:val="006261A2"/>
    <w:rsid w:val="00642B5F"/>
    <w:rsid w:val="0064365D"/>
    <w:rsid w:val="006523BD"/>
    <w:rsid w:val="006650EE"/>
    <w:rsid w:val="0068423B"/>
    <w:rsid w:val="006A21EB"/>
    <w:rsid w:val="006B3F3B"/>
    <w:rsid w:val="006F6CB1"/>
    <w:rsid w:val="007237CB"/>
    <w:rsid w:val="00740B08"/>
    <w:rsid w:val="00740C11"/>
    <w:rsid w:val="00787DDE"/>
    <w:rsid w:val="00791221"/>
    <w:rsid w:val="00793435"/>
    <w:rsid w:val="007A0D1C"/>
    <w:rsid w:val="007A60A2"/>
    <w:rsid w:val="007C7D6A"/>
    <w:rsid w:val="007E3C3F"/>
    <w:rsid w:val="00804F07"/>
    <w:rsid w:val="0081465B"/>
    <w:rsid w:val="00817817"/>
    <w:rsid w:val="008207A0"/>
    <w:rsid w:val="00820C90"/>
    <w:rsid w:val="0085174C"/>
    <w:rsid w:val="00855263"/>
    <w:rsid w:val="00855576"/>
    <w:rsid w:val="00871270"/>
    <w:rsid w:val="008779ED"/>
    <w:rsid w:val="00881CE0"/>
    <w:rsid w:val="008854E1"/>
    <w:rsid w:val="008C5074"/>
    <w:rsid w:val="008C7C5D"/>
    <w:rsid w:val="00900363"/>
    <w:rsid w:val="00900F22"/>
    <w:rsid w:val="0090561D"/>
    <w:rsid w:val="00914A3A"/>
    <w:rsid w:val="0092195A"/>
    <w:rsid w:val="009252B7"/>
    <w:rsid w:val="00936AF2"/>
    <w:rsid w:val="00995162"/>
    <w:rsid w:val="00995348"/>
    <w:rsid w:val="009959D6"/>
    <w:rsid w:val="00996E19"/>
    <w:rsid w:val="009A6BC7"/>
    <w:rsid w:val="009C1B72"/>
    <w:rsid w:val="009E119A"/>
    <w:rsid w:val="00A31044"/>
    <w:rsid w:val="00A739E7"/>
    <w:rsid w:val="00A819DA"/>
    <w:rsid w:val="00A83509"/>
    <w:rsid w:val="00A854D9"/>
    <w:rsid w:val="00AA5717"/>
    <w:rsid w:val="00AA5EB8"/>
    <w:rsid w:val="00AB4591"/>
    <w:rsid w:val="00AC2EFF"/>
    <w:rsid w:val="00AC5614"/>
    <w:rsid w:val="00AD0F58"/>
    <w:rsid w:val="00AD7C9E"/>
    <w:rsid w:val="00AF2DA0"/>
    <w:rsid w:val="00B60F32"/>
    <w:rsid w:val="00B650F0"/>
    <w:rsid w:val="00B712AD"/>
    <w:rsid w:val="00BD1C32"/>
    <w:rsid w:val="00BF2117"/>
    <w:rsid w:val="00BF56A8"/>
    <w:rsid w:val="00BF7501"/>
    <w:rsid w:val="00C54A50"/>
    <w:rsid w:val="00C75CF4"/>
    <w:rsid w:val="00C94825"/>
    <w:rsid w:val="00CA1A4E"/>
    <w:rsid w:val="00CC4277"/>
    <w:rsid w:val="00CC42F8"/>
    <w:rsid w:val="00CD18EA"/>
    <w:rsid w:val="00D17E2C"/>
    <w:rsid w:val="00D20B31"/>
    <w:rsid w:val="00D37FFA"/>
    <w:rsid w:val="00D452FA"/>
    <w:rsid w:val="00DD22E2"/>
    <w:rsid w:val="00E82913"/>
    <w:rsid w:val="00E9642D"/>
    <w:rsid w:val="00E965F2"/>
    <w:rsid w:val="00EA51BD"/>
    <w:rsid w:val="00EB6A46"/>
    <w:rsid w:val="00EE1830"/>
    <w:rsid w:val="00EF1B42"/>
    <w:rsid w:val="00F10151"/>
    <w:rsid w:val="00F74EB7"/>
    <w:rsid w:val="00F93CDC"/>
    <w:rsid w:val="00F970DB"/>
    <w:rsid w:val="00FB731C"/>
    <w:rsid w:val="00FE69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1C35FE8"/>
  <w14:defaultImageDpi w14:val="0"/>
  <w15:docId w15:val="{EE1AB217-45D6-4A12-BEBA-8687C46CA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Calibri" w:hAnsi="Calibri" w:cs="Calibri"/>
    </w:rPr>
  </w:style>
  <w:style w:type="paragraph" w:styleId="Ttulo1">
    <w:name w:val="heading 1"/>
    <w:basedOn w:val="Normal"/>
    <w:next w:val="Normal"/>
    <w:link w:val="Ttulo1Car"/>
    <w:uiPriority w:val="9"/>
    <w:qFormat/>
    <w:rsid w:val="00EE183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14A3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075EA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4F6D5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b/>
      <w:bCs/>
    </w:rPr>
  </w:style>
  <w:style w:type="paragraph" w:styleId="Prrafodelista">
    <w:name w:val="List Paragraph"/>
    <w:basedOn w:val="Normal"/>
    <w:uiPriority w:val="1"/>
    <w:qFormat/>
    <w:pPr>
      <w:spacing w:before="20"/>
      <w:ind w:left="839" w:hanging="361"/>
    </w:pPr>
    <w:rPr>
      <w:sz w:val="24"/>
      <w:szCs w:val="24"/>
    </w:rPr>
  </w:style>
  <w:style w:type="character" w:customStyle="1" w:styleId="TextoindependienteCar">
    <w:name w:val="Texto independiente Car"/>
    <w:basedOn w:val="Fuentedeprrafopredeter"/>
    <w:link w:val="Textoindependiente"/>
    <w:uiPriority w:val="99"/>
    <w:semiHidden/>
    <w:locked/>
    <w:rPr>
      <w:rFonts w:ascii="Calibri" w:hAnsi="Calibri" w:cs="Calibri"/>
    </w:rPr>
  </w:style>
  <w:style w:type="paragraph" w:customStyle="1" w:styleId="TableParagraph">
    <w:name w:val="Table Paragraph"/>
    <w:basedOn w:val="Normal"/>
    <w:uiPriority w:val="1"/>
    <w:qFormat/>
    <w:rPr>
      <w:rFonts w:ascii="Times New Roman" w:hAnsi="Times New Roman" w:cs="Times New Roman"/>
      <w:sz w:val="24"/>
      <w:szCs w:val="24"/>
    </w:rPr>
  </w:style>
  <w:style w:type="paragraph" w:styleId="Encabezado">
    <w:name w:val="header"/>
    <w:basedOn w:val="Normal"/>
    <w:link w:val="EncabezadoCar"/>
    <w:uiPriority w:val="99"/>
    <w:unhideWhenUsed/>
    <w:rsid w:val="00084F3A"/>
    <w:pPr>
      <w:tabs>
        <w:tab w:val="center" w:pos="4419"/>
        <w:tab w:val="right" w:pos="8838"/>
      </w:tabs>
    </w:pPr>
  </w:style>
  <w:style w:type="paragraph" w:styleId="Piedepgina">
    <w:name w:val="footer"/>
    <w:basedOn w:val="Normal"/>
    <w:link w:val="PiedepginaCar"/>
    <w:uiPriority w:val="99"/>
    <w:unhideWhenUsed/>
    <w:rsid w:val="00084F3A"/>
    <w:pPr>
      <w:tabs>
        <w:tab w:val="center" w:pos="4419"/>
        <w:tab w:val="right" w:pos="8838"/>
      </w:tabs>
    </w:pPr>
  </w:style>
  <w:style w:type="character" w:customStyle="1" w:styleId="EncabezadoCar">
    <w:name w:val="Encabezado Car"/>
    <w:basedOn w:val="Fuentedeprrafopredeter"/>
    <w:link w:val="Encabezado"/>
    <w:uiPriority w:val="99"/>
    <w:locked/>
    <w:rsid w:val="00084F3A"/>
    <w:rPr>
      <w:rFonts w:ascii="Calibri" w:hAnsi="Calibri" w:cs="Calibri"/>
    </w:rPr>
  </w:style>
  <w:style w:type="character" w:styleId="Textoennegrita">
    <w:name w:val="Strong"/>
    <w:basedOn w:val="Fuentedeprrafopredeter"/>
    <w:uiPriority w:val="22"/>
    <w:qFormat/>
    <w:rsid w:val="00787DDE"/>
    <w:rPr>
      <w:rFonts w:cs="Times New Roman"/>
      <w:b/>
    </w:rPr>
  </w:style>
  <w:style w:type="character" w:customStyle="1" w:styleId="PiedepginaCar">
    <w:name w:val="Pie de página Car"/>
    <w:basedOn w:val="Fuentedeprrafopredeter"/>
    <w:link w:val="Piedepgina"/>
    <w:uiPriority w:val="99"/>
    <w:locked/>
    <w:rsid w:val="00084F3A"/>
    <w:rPr>
      <w:rFonts w:ascii="Calibri" w:hAnsi="Calibri" w:cs="Calibri"/>
    </w:rPr>
  </w:style>
  <w:style w:type="paragraph" w:styleId="NormalWeb">
    <w:name w:val="Normal (Web)"/>
    <w:basedOn w:val="Normal"/>
    <w:uiPriority w:val="99"/>
    <w:unhideWhenUsed/>
    <w:rsid w:val="00605187"/>
    <w:pPr>
      <w:widowControl/>
      <w:autoSpaceDE/>
      <w:autoSpaceDN/>
      <w:adjustRightInd/>
      <w:spacing w:before="100" w:beforeAutospacing="1" w:after="100" w:afterAutospacing="1"/>
    </w:pPr>
    <w:rPr>
      <w:rFonts w:ascii="Times New Roman" w:hAnsi="Times New Roman" w:cs="Times New Roman"/>
      <w:sz w:val="24"/>
      <w:szCs w:val="24"/>
    </w:rPr>
  </w:style>
  <w:style w:type="character" w:styleId="Hipervnculo">
    <w:name w:val="Hyperlink"/>
    <w:basedOn w:val="Fuentedeprrafopredeter"/>
    <w:uiPriority w:val="99"/>
    <w:unhideWhenUsed/>
    <w:rsid w:val="00AA5EB8"/>
    <w:rPr>
      <w:rFonts w:cs="Times New Roman"/>
      <w:color w:val="0563C1" w:themeColor="hyperlink"/>
      <w:u w:val="single"/>
    </w:rPr>
  </w:style>
  <w:style w:type="character" w:styleId="Mencinsinresolver">
    <w:name w:val="Unresolved Mention"/>
    <w:basedOn w:val="Fuentedeprrafopredeter"/>
    <w:uiPriority w:val="99"/>
    <w:semiHidden/>
    <w:unhideWhenUsed/>
    <w:rsid w:val="00AA5EB8"/>
    <w:rPr>
      <w:rFonts w:cs="Times New Roman"/>
      <w:color w:val="605E5C"/>
      <w:shd w:val="clear" w:color="auto" w:fill="E1DFDD"/>
    </w:rPr>
  </w:style>
  <w:style w:type="table" w:customStyle="1" w:styleId="TableNormal1">
    <w:name w:val="Table Normal1"/>
    <w:uiPriority w:val="2"/>
    <w:semiHidden/>
    <w:unhideWhenUsed/>
    <w:qFormat/>
    <w:rsid w:val="00817817"/>
    <w:pPr>
      <w:widowControl w:val="0"/>
      <w:autoSpaceDE w:val="0"/>
      <w:autoSpaceDN w:val="0"/>
      <w:spacing w:after="0" w:line="240" w:lineRule="auto"/>
    </w:pPr>
    <w:rPr>
      <w:rFonts w:eastAsiaTheme="minorHAnsi" w:cstheme="minorBidi"/>
      <w:lang w:val="en-US" w:eastAsia="en-US"/>
    </w:rPr>
    <w:tblPr>
      <w:tblInd w:w="0" w:type="dxa"/>
      <w:tblCellMar>
        <w:top w:w="0" w:type="dxa"/>
        <w:left w:w="0" w:type="dxa"/>
        <w:bottom w:w="0" w:type="dxa"/>
        <w:right w:w="0" w:type="dxa"/>
      </w:tblCellMar>
    </w:tblPr>
  </w:style>
  <w:style w:type="paragraph" w:styleId="Sinespaciado">
    <w:name w:val="No Spacing"/>
    <w:link w:val="SinespaciadoCar"/>
    <w:uiPriority w:val="1"/>
    <w:qFormat/>
    <w:rsid w:val="00914A3A"/>
    <w:pPr>
      <w:widowControl w:val="0"/>
      <w:autoSpaceDE w:val="0"/>
      <w:autoSpaceDN w:val="0"/>
      <w:adjustRightInd w:val="0"/>
      <w:spacing w:after="0" w:line="240" w:lineRule="auto"/>
    </w:pPr>
    <w:rPr>
      <w:rFonts w:ascii="Calibri" w:hAnsi="Calibri" w:cs="Calibri"/>
    </w:rPr>
  </w:style>
  <w:style w:type="character" w:customStyle="1" w:styleId="Ttulo2Car">
    <w:name w:val="Título 2 Car"/>
    <w:basedOn w:val="Fuentedeprrafopredeter"/>
    <w:link w:val="Ttulo2"/>
    <w:uiPriority w:val="9"/>
    <w:rsid w:val="00914A3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075EA0"/>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4F6D53"/>
    <w:rPr>
      <w:rFonts w:asciiTheme="majorHAnsi" w:eastAsiaTheme="majorEastAsia" w:hAnsiTheme="majorHAnsi" w:cstheme="majorBidi"/>
      <w:i/>
      <w:iCs/>
      <w:color w:val="2F5496" w:themeColor="accent1" w:themeShade="BF"/>
    </w:rPr>
  </w:style>
  <w:style w:type="character" w:customStyle="1" w:styleId="Ttulo1Car">
    <w:name w:val="Título 1 Car"/>
    <w:basedOn w:val="Fuentedeprrafopredeter"/>
    <w:link w:val="Ttulo1"/>
    <w:uiPriority w:val="9"/>
    <w:rsid w:val="00EE1830"/>
    <w:rPr>
      <w:rFonts w:asciiTheme="majorHAnsi" w:eastAsiaTheme="majorEastAsia" w:hAnsiTheme="majorHAnsi" w:cstheme="majorBidi"/>
      <w:color w:val="2F5496" w:themeColor="accent1" w:themeShade="BF"/>
      <w:sz w:val="32"/>
      <w:szCs w:val="32"/>
    </w:rPr>
  </w:style>
  <w:style w:type="character" w:customStyle="1" w:styleId="SinespaciadoCar">
    <w:name w:val="Sin espaciado Car"/>
    <w:basedOn w:val="Fuentedeprrafopredeter"/>
    <w:link w:val="Sinespaciado"/>
    <w:uiPriority w:val="1"/>
    <w:rsid w:val="00A739E7"/>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2000">
      <w:bodyDiv w:val="1"/>
      <w:marLeft w:val="0"/>
      <w:marRight w:val="0"/>
      <w:marTop w:val="0"/>
      <w:marBottom w:val="0"/>
      <w:divBdr>
        <w:top w:val="none" w:sz="0" w:space="0" w:color="auto"/>
        <w:left w:val="none" w:sz="0" w:space="0" w:color="auto"/>
        <w:bottom w:val="none" w:sz="0" w:space="0" w:color="auto"/>
        <w:right w:val="none" w:sz="0" w:space="0" w:color="auto"/>
      </w:divBdr>
    </w:div>
    <w:div w:id="222451068">
      <w:bodyDiv w:val="1"/>
      <w:marLeft w:val="0"/>
      <w:marRight w:val="0"/>
      <w:marTop w:val="0"/>
      <w:marBottom w:val="0"/>
      <w:divBdr>
        <w:top w:val="none" w:sz="0" w:space="0" w:color="auto"/>
        <w:left w:val="none" w:sz="0" w:space="0" w:color="auto"/>
        <w:bottom w:val="none" w:sz="0" w:space="0" w:color="auto"/>
        <w:right w:val="none" w:sz="0" w:space="0" w:color="auto"/>
      </w:divBdr>
    </w:div>
    <w:div w:id="297027512">
      <w:bodyDiv w:val="1"/>
      <w:marLeft w:val="0"/>
      <w:marRight w:val="0"/>
      <w:marTop w:val="0"/>
      <w:marBottom w:val="0"/>
      <w:divBdr>
        <w:top w:val="none" w:sz="0" w:space="0" w:color="auto"/>
        <w:left w:val="none" w:sz="0" w:space="0" w:color="auto"/>
        <w:bottom w:val="none" w:sz="0" w:space="0" w:color="auto"/>
        <w:right w:val="none" w:sz="0" w:space="0" w:color="auto"/>
      </w:divBdr>
    </w:div>
    <w:div w:id="438795344">
      <w:bodyDiv w:val="1"/>
      <w:marLeft w:val="0"/>
      <w:marRight w:val="0"/>
      <w:marTop w:val="0"/>
      <w:marBottom w:val="0"/>
      <w:divBdr>
        <w:top w:val="none" w:sz="0" w:space="0" w:color="auto"/>
        <w:left w:val="none" w:sz="0" w:space="0" w:color="auto"/>
        <w:bottom w:val="none" w:sz="0" w:space="0" w:color="auto"/>
        <w:right w:val="none" w:sz="0" w:space="0" w:color="auto"/>
      </w:divBdr>
    </w:div>
    <w:div w:id="509027548">
      <w:bodyDiv w:val="1"/>
      <w:marLeft w:val="0"/>
      <w:marRight w:val="0"/>
      <w:marTop w:val="0"/>
      <w:marBottom w:val="0"/>
      <w:divBdr>
        <w:top w:val="none" w:sz="0" w:space="0" w:color="auto"/>
        <w:left w:val="none" w:sz="0" w:space="0" w:color="auto"/>
        <w:bottom w:val="none" w:sz="0" w:space="0" w:color="auto"/>
        <w:right w:val="none" w:sz="0" w:space="0" w:color="auto"/>
      </w:divBdr>
    </w:div>
    <w:div w:id="518854730">
      <w:bodyDiv w:val="1"/>
      <w:marLeft w:val="0"/>
      <w:marRight w:val="0"/>
      <w:marTop w:val="0"/>
      <w:marBottom w:val="0"/>
      <w:divBdr>
        <w:top w:val="none" w:sz="0" w:space="0" w:color="auto"/>
        <w:left w:val="none" w:sz="0" w:space="0" w:color="auto"/>
        <w:bottom w:val="none" w:sz="0" w:space="0" w:color="auto"/>
        <w:right w:val="none" w:sz="0" w:space="0" w:color="auto"/>
      </w:divBdr>
    </w:div>
    <w:div w:id="773482559">
      <w:marLeft w:val="0"/>
      <w:marRight w:val="0"/>
      <w:marTop w:val="0"/>
      <w:marBottom w:val="0"/>
      <w:divBdr>
        <w:top w:val="none" w:sz="0" w:space="0" w:color="auto"/>
        <w:left w:val="none" w:sz="0" w:space="0" w:color="auto"/>
        <w:bottom w:val="none" w:sz="0" w:space="0" w:color="auto"/>
        <w:right w:val="none" w:sz="0" w:space="0" w:color="auto"/>
      </w:divBdr>
    </w:div>
    <w:div w:id="773482560">
      <w:marLeft w:val="0"/>
      <w:marRight w:val="0"/>
      <w:marTop w:val="0"/>
      <w:marBottom w:val="0"/>
      <w:divBdr>
        <w:top w:val="none" w:sz="0" w:space="0" w:color="auto"/>
        <w:left w:val="none" w:sz="0" w:space="0" w:color="auto"/>
        <w:bottom w:val="none" w:sz="0" w:space="0" w:color="auto"/>
        <w:right w:val="none" w:sz="0" w:space="0" w:color="auto"/>
      </w:divBdr>
    </w:div>
    <w:div w:id="773482561">
      <w:marLeft w:val="0"/>
      <w:marRight w:val="0"/>
      <w:marTop w:val="0"/>
      <w:marBottom w:val="0"/>
      <w:divBdr>
        <w:top w:val="none" w:sz="0" w:space="0" w:color="auto"/>
        <w:left w:val="none" w:sz="0" w:space="0" w:color="auto"/>
        <w:bottom w:val="none" w:sz="0" w:space="0" w:color="auto"/>
        <w:right w:val="none" w:sz="0" w:space="0" w:color="auto"/>
      </w:divBdr>
    </w:div>
    <w:div w:id="773482562">
      <w:marLeft w:val="0"/>
      <w:marRight w:val="0"/>
      <w:marTop w:val="0"/>
      <w:marBottom w:val="0"/>
      <w:divBdr>
        <w:top w:val="none" w:sz="0" w:space="0" w:color="auto"/>
        <w:left w:val="none" w:sz="0" w:space="0" w:color="auto"/>
        <w:bottom w:val="none" w:sz="0" w:space="0" w:color="auto"/>
        <w:right w:val="none" w:sz="0" w:space="0" w:color="auto"/>
      </w:divBdr>
    </w:div>
    <w:div w:id="773482563">
      <w:marLeft w:val="0"/>
      <w:marRight w:val="0"/>
      <w:marTop w:val="0"/>
      <w:marBottom w:val="0"/>
      <w:divBdr>
        <w:top w:val="none" w:sz="0" w:space="0" w:color="auto"/>
        <w:left w:val="none" w:sz="0" w:space="0" w:color="auto"/>
        <w:bottom w:val="none" w:sz="0" w:space="0" w:color="auto"/>
        <w:right w:val="none" w:sz="0" w:space="0" w:color="auto"/>
      </w:divBdr>
    </w:div>
    <w:div w:id="773482564">
      <w:marLeft w:val="0"/>
      <w:marRight w:val="0"/>
      <w:marTop w:val="0"/>
      <w:marBottom w:val="0"/>
      <w:divBdr>
        <w:top w:val="none" w:sz="0" w:space="0" w:color="auto"/>
        <w:left w:val="none" w:sz="0" w:space="0" w:color="auto"/>
        <w:bottom w:val="none" w:sz="0" w:space="0" w:color="auto"/>
        <w:right w:val="none" w:sz="0" w:space="0" w:color="auto"/>
      </w:divBdr>
    </w:div>
    <w:div w:id="773482565">
      <w:marLeft w:val="0"/>
      <w:marRight w:val="0"/>
      <w:marTop w:val="0"/>
      <w:marBottom w:val="0"/>
      <w:divBdr>
        <w:top w:val="none" w:sz="0" w:space="0" w:color="auto"/>
        <w:left w:val="none" w:sz="0" w:space="0" w:color="auto"/>
        <w:bottom w:val="none" w:sz="0" w:space="0" w:color="auto"/>
        <w:right w:val="none" w:sz="0" w:space="0" w:color="auto"/>
      </w:divBdr>
    </w:div>
    <w:div w:id="773482566">
      <w:marLeft w:val="0"/>
      <w:marRight w:val="0"/>
      <w:marTop w:val="0"/>
      <w:marBottom w:val="0"/>
      <w:divBdr>
        <w:top w:val="none" w:sz="0" w:space="0" w:color="auto"/>
        <w:left w:val="none" w:sz="0" w:space="0" w:color="auto"/>
        <w:bottom w:val="none" w:sz="0" w:space="0" w:color="auto"/>
        <w:right w:val="none" w:sz="0" w:space="0" w:color="auto"/>
      </w:divBdr>
    </w:div>
    <w:div w:id="877201448">
      <w:bodyDiv w:val="1"/>
      <w:marLeft w:val="0"/>
      <w:marRight w:val="0"/>
      <w:marTop w:val="0"/>
      <w:marBottom w:val="0"/>
      <w:divBdr>
        <w:top w:val="none" w:sz="0" w:space="0" w:color="auto"/>
        <w:left w:val="none" w:sz="0" w:space="0" w:color="auto"/>
        <w:bottom w:val="none" w:sz="0" w:space="0" w:color="auto"/>
        <w:right w:val="none" w:sz="0" w:space="0" w:color="auto"/>
      </w:divBdr>
    </w:div>
    <w:div w:id="920722122">
      <w:bodyDiv w:val="1"/>
      <w:marLeft w:val="0"/>
      <w:marRight w:val="0"/>
      <w:marTop w:val="0"/>
      <w:marBottom w:val="0"/>
      <w:divBdr>
        <w:top w:val="none" w:sz="0" w:space="0" w:color="auto"/>
        <w:left w:val="none" w:sz="0" w:space="0" w:color="auto"/>
        <w:bottom w:val="none" w:sz="0" w:space="0" w:color="auto"/>
        <w:right w:val="none" w:sz="0" w:space="0" w:color="auto"/>
      </w:divBdr>
    </w:div>
    <w:div w:id="947081308">
      <w:bodyDiv w:val="1"/>
      <w:marLeft w:val="0"/>
      <w:marRight w:val="0"/>
      <w:marTop w:val="0"/>
      <w:marBottom w:val="0"/>
      <w:divBdr>
        <w:top w:val="none" w:sz="0" w:space="0" w:color="auto"/>
        <w:left w:val="none" w:sz="0" w:space="0" w:color="auto"/>
        <w:bottom w:val="none" w:sz="0" w:space="0" w:color="auto"/>
        <w:right w:val="none" w:sz="0" w:space="0" w:color="auto"/>
      </w:divBdr>
    </w:div>
    <w:div w:id="1061176441">
      <w:bodyDiv w:val="1"/>
      <w:marLeft w:val="0"/>
      <w:marRight w:val="0"/>
      <w:marTop w:val="0"/>
      <w:marBottom w:val="0"/>
      <w:divBdr>
        <w:top w:val="none" w:sz="0" w:space="0" w:color="auto"/>
        <w:left w:val="none" w:sz="0" w:space="0" w:color="auto"/>
        <w:bottom w:val="none" w:sz="0" w:space="0" w:color="auto"/>
        <w:right w:val="none" w:sz="0" w:space="0" w:color="auto"/>
      </w:divBdr>
    </w:div>
    <w:div w:id="1094401172">
      <w:bodyDiv w:val="1"/>
      <w:marLeft w:val="0"/>
      <w:marRight w:val="0"/>
      <w:marTop w:val="0"/>
      <w:marBottom w:val="0"/>
      <w:divBdr>
        <w:top w:val="none" w:sz="0" w:space="0" w:color="auto"/>
        <w:left w:val="none" w:sz="0" w:space="0" w:color="auto"/>
        <w:bottom w:val="none" w:sz="0" w:space="0" w:color="auto"/>
        <w:right w:val="none" w:sz="0" w:space="0" w:color="auto"/>
      </w:divBdr>
    </w:div>
    <w:div w:id="1139766299">
      <w:bodyDiv w:val="1"/>
      <w:marLeft w:val="0"/>
      <w:marRight w:val="0"/>
      <w:marTop w:val="0"/>
      <w:marBottom w:val="0"/>
      <w:divBdr>
        <w:top w:val="none" w:sz="0" w:space="0" w:color="auto"/>
        <w:left w:val="none" w:sz="0" w:space="0" w:color="auto"/>
        <w:bottom w:val="none" w:sz="0" w:space="0" w:color="auto"/>
        <w:right w:val="none" w:sz="0" w:space="0" w:color="auto"/>
      </w:divBdr>
    </w:div>
    <w:div w:id="1178080917">
      <w:bodyDiv w:val="1"/>
      <w:marLeft w:val="0"/>
      <w:marRight w:val="0"/>
      <w:marTop w:val="0"/>
      <w:marBottom w:val="0"/>
      <w:divBdr>
        <w:top w:val="none" w:sz="0" w:space="0" w:color="auto"/>
        <w:left w:val="none" w:sz="0" w:space="0" w:color="auto"/>
        <w:bottom w:val="none" w:sz="0" w:space="0" w:color="auto"/>
        <w:right w:val="none" w:sz="0" w:space="0" w:color="auto"/>
      </w:divBdr>
    </w:div>
    <w:div w:id="1211068680">
      <w:bodyDiv w:val="1"/>
      <w:marLeft w:val="0"/>
      <w:marRight w:val="0"/>
      <w:marTop w:val="0"/>
      <w:marBottom w:val="0"/>
      <w:divBdr>
        <w:top w:val="none" w:sz="0" w:space="0" w:color="auto"/>
        <w:left w:val="none" w:sz="0" w:space="0" w:color="auto"/>
        <w:bottom w:val="none" w:sz="0" w:space="0" w:color="auto"/>
        <w:right w:val="none" w:sz="0" w:space="0" w:color="auto"/>
      </w:divBdr>
    </w:div>
    <w:div w:id="1320960814">
      <w:bodyDiv w:val="1"/>
      <w:marLeft w:val="0"/>
      <w:marRight w:val="0"/>
      <w:marTop w:val="0"/>
      <w:marBottom w:val="0"/>
      <w:divBdr>
        <w:top w:val="none" w:sz="0" w:space="0" w:color="auto"/>
        <w:left w:val="none" w:sz="0" w:space="0" w:color="auto"/>
        <w:bottom w:val="none" w:sz="0" w:space="0" w:color="auto"/>
        <w:right w:val="none" w:sz="0" w:space="0" w:color="auto"/>
      </w:divBdr>
    </w:div>
    <w:div w:id="1371344736">
      <w:bodyDiv w:val="1"/>
      <w:marLeft w:val="0"/>
      <w:marRight w:val="0"/>
      <w:marTop w:val="0"/>
      <w:marBottom w:val="0"/>
      <w:divBdr>
        <w:top w:val="none" w:sz="0" w:space="0" w:color="auto"/>
        <w:left w:val="none" w:sz="0" w:space="0" w:color="auto"/>
        <w:bottom w:val="none" w:sz="0" w:space="0" w:color="auto"/>
        <w:right w:val="none" w:sz="0" w:space="0" w:color="auto"/>
      </w:divBdr>
    </w:div>
    <w:div w:id="1868634764">
      <w:bodyDiv w:val="1"/>
      <w:marLeft w:val="0"/>
      <w:marRight w:val="0"/>
      <w:marTop w:val="0"/>
      <w:marBottom w:val="0"/>
      <w:divBdr>
        <w:top w:val="none" w:sz="0" w:space="0" w:color="auto"/>
        <w:left w:val="none" w:sz="0" w:space="0" w:color="auto"/>
        <w:bottom w:val="none" w:sz="0" w:space="0" w:color="auto"/>
        <w:right w:val="none" w:sz="0" w:space="0" w:color="auto"/>
      </w:divBdr>
    </w:div>
    <w:div w:id="1869559582">
      <w:bodyDiv w:val="1"/>
      <w:marLeft w:val="0"/>
      <w:marRight w:val="0"/>
      <w:marTop w:val="0"/>
      <w:marBottom w:val="0"/>
      <w:divBdr>
        <w:top w:val="none" w:sz="0" w:space="0" w:color="auto"/>
        <w:left w:val="none" w:sz="0" w:space="0" w:color="auto"/>
        <w:bottom w:val="none" w:sz="0" w:space="0" w:color="auto"/>
        <w:right w:val="none" w:sz="0" w:space="0" w:color="auto"/>
      </w:divBdr>
    </w:div>
    <w:div w:id="206379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D:\EMPRESAS\MEMBO%20INVENTOS%20Y%20SOLUCIONES%20S.A.S\proyecto\PROGRAMA%20ROBOTIC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03D18-463E-4D61-A500-CB9340484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PROGRAMA ROBOTICA</Template>
  <TotalTime>45</TotalTime>
  <Pages>17</Pages>
  <Words>3737</Words>
  <Characters>20559</Characters>
  <Application>Microsoft Office Word</Application>
  <DocSecurity>0</DocSecurity>
  <Lines>171</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Propuesta Aulas interactivas - UGC</vt:lpstr>
      <vt:lpstr>Propuesta Aulas interactivas - UGC</vt:lpstr>
    </vt:vector>
  </TitlesOfParts>
  <Company/>
  <LinksUpToDate>false</LinksUpToDate>
  <CharactersWithSpaces>24248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Aulas interactivas - UGC</dc:title>
  <dc:subject/>
  <dc:creator>MEMBO</dc:creator>
  <cp:keywords/>
  <dc:description/>
  <cp:lastModifiedBy>JONATHAN RAMÍREZ</cp:lastModifiedBy>
  <cp:revision>8</cp:revision>
  <cp:lastPrinted>2022-03-02T20:55:00Z</cp:lastPrinted>
  <dcterms:created xsi:type="dcterms:W3CDTF">2022-03-22T19:04:00Z</dcterms:created>
  <dcterms:modified xsi:type="dcterms:W3CDTF">2022-03-22T21:27:00Z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Word</vt:lpwstr>
  </property>
</Properties>
</file>